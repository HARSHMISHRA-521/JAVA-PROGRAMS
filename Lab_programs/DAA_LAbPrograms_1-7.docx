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A22" w:rsidRDefault="00026A22" w:rsidP="00026A22">
      <w:pPr>
        <w:pageBreakBefore/>
      </w:pPr>
      <w:bookmarkStart w:id="0" w:name="_GoBack"/>
      <w:bookmarkEnd w:id="0"/>
      <w:r>
        <w:rPr>
          <w:rFonts w:ascii="Times New Roman" w:hAnsi="Times New Roman" w:cs="Times New Roman"/>
          <w:b/>
        </w:rPr>
        <w:t>PROGRAM 1A</w:t>
      </w:r>
    </w:p>
    <w:p w:rsidR="00026A22" w:rsidRDefault="00026A22" w:rsidP="00026A22">
      <w:pPr>
        <w:rPr>
          <w:rFonts w:ascii="Times New Roman" w:hAnsi="Times New Roman" w:cs="Times New Roman"/>
          <w:b/>
        </w:rPr>
      </w:pPr>
    </w:p>
    <w:p w:rsidR="00026A22" w:rsidRDefault="00026A22" w:rsidP="00026A22">
      <w:pPr>
        <w:jc w:val="both"/>
      </w:pPr>
      <w:r>
        <w:rPr>
          <w:rFonts w:ascii="Times New Roman" w:hAnsi="Times New Roman" w:cs="Times New Roman"/>
          <w:b/>
        </w:rPr>
        <w:t>Create a Java class called Student with the following details as variables within it. (</w:t>
      </w:r>
      <w:proofErr w:type="spellStart"/>
      <w:r>
        <w:rPr>
          <w:rFonts w:ascii="Times New Roman" w:hAnsi="Times New Roman" w:cs="Times New Roman"/>
          <w:b/>
        </w:rPr>
        <w:t>i</w:t>
      </w:r>
      <w:proofErr w:type="spellEnd"/>
      <w:r>
        <w:rPr>
          <w:rFonts w:ascii="Times New Roman" w:hAnsi="Times New Roman" w:cs="Times New Roman"/>
          <w:b/>
        </w:rPr>
        <w:t>) USN (ii) Name (iii) Branch (iv) Phone Write a Java program to create n Student objects and print the USN, Name, Branch, and Phone of these objects with suitable headings.</w:t>
      </w:r>
    </w:p>
    <w:p w:rsidR="00026A22" w:rsidRDefault="00026A22" w:rsidP="00026A22">
      <w:pPr>
        <w:rPr>
          <w:rFonts w:ascii="Times New Roman" w:hAnsi="Times New Roman" w:cs="Times New Roman"/>
        </w:rPr>
      </w:pPr>
    </w:p>
    <w:p w:rsidR="00026A22" w:rsidRDefault="00026A22" w:rsidP="00026A22">
      <w:pPr>
        <w:widowControl w:val="0"/>
        <w:tabs>
          <w:tab w:val="left" w:pos="941"/>
        </w:tabs>
        <w:suppressAutoHyphens w:val="0"/>
        <w:autoSpaceDE w:val="0"/>
      </w:pPr>
      <w:proofErr w:type="gramStart"/>
      <w:r>
        <w:rPr>
          <w:b/>
        </w:rPr>
        <w:t>Description :</w:t>
      </w:r>
      <w:proofErr w:type="gramEnd"/>
    </w:p>
    <w:p w:rsidR="00026A22" w:rsidRDefault="00026A22" w:rsidP="00026A22">
      <w:pPr>
        <w:pStyle w:val="BodyText"/>
        <w:spacing w:before="7"/>
        <w:rPr>
          <w:rFonts w:ascii="Times New Roman" w:hAnsi="Times New Roman" w:cs="Times New Roman"/>
          <w:b/>
          <w:sz w:val="23"/>
        </w:rPr>
      </w:pPr>
    </w:p>
    <w:p w:rsidR="00026A22" w:rsidRDefault="00026A22" w:rsidP="00026A22">
      <w:pPr>
        <w:pStyle w:val="BodyText"/>
        <w:ind w:left="270" w:right="442"/>
        <w:jc w:val="both"/>
      </w:pPr>
      <w:r>
        <w:rPr>
          <w:rFonts w:ascii="Times New Roman" w:hAnsi="Times New Roman" w:cs="Times New Roman"/>
        </w:rPr>
        <w:t xml:space="preserve">Student Details USN, name, branch and phone number are considered which are initialized through constructors and Details are printed using </w:t>
      </w:r>
      <w:proofErr w:type="spellStart"/>
      <w:proofErr w:type="gramStart"/>
      <w:r>
        <w:rPr>
          <w:rFonts w:ascii="Times New Roman" w:hAnsi="Times New Roman" w:cs="Times New Roman"/>
        </w:rPr>
        <w:t>tostring</w:t>
      </w:r>
      <w:proofErr w:type="spellEnd"/>
      <w:r>
        <w:rPr>
          <w:rFonts w:ascii="Times New Roman" w:hAnsi="Times New Roman" w:cs="Times New Roman"/>
        </w:rPr>
        <w:t>(</w:t>
      </w:r>
      <w:proofErr w:type="gramEnd"/>
      <w:r>
        <w:rPr>
          <w:rFonts w:ascii="Times New Roman" w:hAnsi="Times New Roman" w:cs="Times New Roman"/>
        </w:rPr>
        <w:t>) function. Student.java accepts the details from User and Student.java accepts these details from Student.java through constructor.</w:t>
      </w: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roofErr w:type="gramStart"/>
      <w:r>
        <w:rPr>
          <w:rFonts w:ascii="Times New Roman" w:hAnsi="Times New Roman" w:cs="Times New Roman"/>
        </w:rPr>
        <w:t>import</w:t>
      </w:r>
      <w:proofErr w:type="gramEnd"/>
      <w:r>
        <w:rPr>
          <w:rFonts w:ascii="Times New Roman" w:hAnsi="Times New Roman" w:cs="Times New Roman"/>
        </w:rPr>
        <w:t xml:space="preserve"> java.io.*;</w:t>
      </w:r>
    </w:p>
    <w:p w:rsidR="00026A22" w:rsidRDefault="00026A22" w:rsidP="00026A22">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java.util</w:t>
      </w:r>
      <w:proofErr w:type="spellEnd"/>
      <w:r>
        <w:rPr>
          <w:rFonts w:ascii="Times New Roman" w:hAnsi="Times New Roman" w:cs="Times New Roman"/>
        </w:rPr>
        <w:t>.*;</w:t>
      </w:r>
    </w:p>
    <w:p w:rsidR="00026A22" w:rsidRDefault="00026A22" w:rsidP="00026A22">
      <w:proofErr w:type="gramStart"/>
      <w:r>
        <w:rPr>
          <w:rFonts w:ascii="Times New Roman" w:hAnsi="Times New Roman" w:cs="Times New Roman"/>
        </w:rPr>
        <w:t>public</w:t>
      </w:r>
      <w:proofErr w:type="gramEnd"/>
      <w:r>
        <w:rPr>
          <w:rFonts w:ascii="Times New Roman" w:hAnsi="Times New Roman" w:cs="Times New Roman"/>
        </w:rPr>
        <w:t xml:space="preserve"> class Student {</w:t>
      </w:r>
    </w:p>
    <w:p w:rsidR="00026A22" w:rsidRDefault="00026A22" w:rsidP="00026A22">
      <w:proofErr w:type="gramStart"/>
      <w:r>
        <w:rPr>
          <w:rFonts w:ascii="Times New Roman" w:hAnsi="Times New Roman" w:cs="Times New Roman"/>
        </w:rPr>
        <w:t>private</w:t>
      </w:r>
      <w:proofErr w:type="gramEnd"/>
      <w:r>
        <w:rPr>
          <w:rFonts w:ascii="Times New Roman" w:hAnsi="Times New Roman" w:cs="Times New Roman"/>
        </w:rPr>
        <w:t xml:space="preserve"> String USN;</w:t>
      </w:r>
    </w:p>
    <w:p w:rsidR="00026A22" w:rsidRDefault="00026A22" w:rsidP="00026A22">
      <w:proofErr w:type="gramStart"/>
      <w:r>
        <w:rPr>
          <w:rFonts w:ascii="Times New Roman" w:hAnsi="Times New Roman" w:cs="Times New Roman"/>
        </w:rPr>
        <w:t>private</w:t>
      </w:r>
      <w:proofErr w:type="gramEnd"/>
      <w:r>
        <w:rPr>
          <w:rFonts w:ascii="Times New Roman" w:hAnsi="Times New Roman" w:cs="Times New Roman"/>
        </w:rPr>
        <w:t xml:space="preserve"> String Name;</w:t>
      </w:r>
    </w:p>
    <w:p w:rsidR="00026A22" w:rsidRDefault="00026A22" w:rsidP="00026A22">
      <w:proofErr w:type="gramStart"/>
      <w:r>
        <w:rPr>
          <w:rFonts w:ascii="Times New Roman" w:hAnsi="Times New Roman" w:cs="Times New Roman"/>
        </w:rPr>
        <w:t>private</w:t>
      </w:r>
      <w:proofErr w:type="gramEnd"/>
      <w:r>
        <w:rPr>
          <w:rFonts w:ascii="Times New Roman" w:hAnsi="Times New Roman" w:cs="Times New Roman"/>
        </w:rPr>
        <w:t xml:space="preserve"> String Branch;</w:t>
      </w:r>
    </w:p>
    <w:p w:rsidR="00026A22" w:rsidRDefault="00026A22" w:rsidP="00026A22">
      <w:proofErr w:type="gramStart"/>
      <w:r>
        <w:rPr>
          <w:rFonts w:ascii="Times New Roman" w:hAnsi="Times New Roman" w:cs="Times New Roman"/>
        </w:rPr>
        <w:t>private</w:t>
      </w:r>
      <w:proofErr w:type="gramEnd"/>
      <w:r>
        <w:rPr>
          <w:rFonts w:ascii="Times New Roman" w:hAnsi="Times New Roman" w:cs="Times New Roman"/>
        </w:rPr>
        <w:t xml:space="preserve"> String Phone;</w:t>
      </w:r>
    </w:p>
    <w:p w:rsidR="00026A22" w:rsidRDefault="00026A22" w:rsidP="00026A22">
      <w:proofErr w:type="gramStart"/>
      <w:r>
        <w:rPr>
          <w:rFonts w:ascii="Times New Roman" w:hAnsi="Times New Roman" w:cs="Times New Roman"/>
        </w:rPr>
        <w:t>public</w:t>
      </w:r>
      <w:proofErr w:type="gramEnd"/>
      <w:r>
        <w:rPr>
          <w:rFonts w:ascii="Times New Roman" w:hAnsi="Times New Roman" w:cs="Times New Roman"/>
        </w:rPr>
        <w:t xml:space="preserve"> String </w:t>
      </w:r>
      <w:proofErr w:type="spellStart"/>
      <w:r>
        <w:rPr>
          <w:rFonts w:ascii="Times New Roman" w:hAnsi="Times New Roman" w:cs="Times New Roman"/>
        </w:rPr>
        <w:t>getUSN</w:t>
      </w:r>
      <w:proofErr w:type="spellEnd"/>
      <w:r>
        <w:rPr>
          <w:rFonts w:ascii="Times New Roman" w:hAnsi="Times New Roman" w:cs="Times New Roman"/>
        </w:rPr>
        <w:t>()</w:t>
      </w:r>
    </w:p>
    <w:p w:rsidR="00026A22" w:rsidRDefault="00026A22" w:rsidP="00026A22">
      <w:r>
        <w:rPr>
          <w:rFonts w:ascii="Times New Roman" w:eastAsia="Times New Roman" w:hAnsi="Times New Roman" w:cs="Times New Roman"/>
        </w:rPr>
        <w:t xml:space="preserve">   </w:t>
      </w:r>
      <w:r>
        <w:rPr>
          <w:rFonts w:ascii="Times New Roman" w:hAnsi="Times New Roman" w:cs="Times New Roman"/>
        </w:rPr>
        <w:t>{</w:t>
      </w:r>
    </w:p>
    <w:p w:rsidR="00026A22" w:rsidRDefault="00026A22" w:rsidP="00026A22">
      <w:r>
        <w:rPr>
          <w:rFonts w:ascii="Times New Roman" w:eastAsia="Times New Roman" w:hAnsi="Times New Roman" w:cs="Times New Roman"/>
        </w:rPr>
        <w:t xml:space="preserve">       </w:t>
      </w:r>
      <w:proofErr w:type="gramStart"/>
      <w:r>
        <w:rPr>
          <w:rFonts w:ascii="Times New Roman" w:hAnsi="Times New Roman" w:cs="Times New Roman"/>
        </w:rPr>
        <w:t>return</w:t>
      </w:r>
      <w:proofErr w:type="gramEnd"/>
      <w:r>
        <w:rPr>
          <w:rFonts w:ascii="Times New Roman" w:hAnsi="Times New Roman" w:cs="Times New Roman"/>
        </w:rPr>
        <w:t xml:space="preserve"> USN;</w:t>
      </w:r>
    </w:p>
    <w:p w:rsidR="00026A22" w:rsidRDefault="00026A22" w:rsidP="00026A22">
      <w:r>
        <w:rPr>
          <w:rFonts w:ascii="Times New Roman" w:eastAsia="Times New Roman" w:hAnsi="Times New Roman" w:cs="Times New Roman"/>
        </w:rPr>
        <w:t xml:space="preserve">    </w:t>
      </w:r>
      <w:r>
        <w:rPr>
          <w:rFonts w:ascii="Times New Roman" w:hAnsi="Times New Roman" w:cs="Times New Roman"/>
        </w:rPr>
        <w:t>}</w:t>
      </w:r>
    </w:p>
    <w:p w:rsidR="00026A22" w:rsidRDefault="00026A22" w:rsidP="00026A22">
      <w:proofErr w:type="gramStart"/>
      <w:r>
        <w:rPr>
          <w:rFonts w:ascii="Times New Roman" w:hAnsi="Times New Roman" w:cs="Times New Roman"/>
        </w:rPr>
        <w:t>public</w:t>
      </w:r>
      <w:proofErr w:type="gramEnd"/>
      <w:r>
        <w:rPr>
          <w:rFonts w:ascii="Times New Roman" w:hAnsi="Times New Roman" w:cs="Times New Roman"/>
        </w:rPr>
        <w:t xml:space="preserve"> String </w:t>
      </w:r>
      <w:proofErr w:type="spellStart"/>
      <w:r>
        <w:rPr>
          <w:rFonts w:ascii="Times New Roman" w:hAnsi="Times New Roman" w:cs="Times New Roman"/>
        </w:rPr>
        <w:t>getName</w:t>
      </w:r>
      <w:proofErr w:type="spellEnd"/>
      <w:r>
        <w:rPr>
          <w:rFonts w:ascii="Times New Roman" w:hAnsi="Times New Roman" w:cs="Times New Roman"/>
        </w:rPr>
        <w:t>()</w:t>
      </w:r>
    </w:p>
    <w:p w:rsidR="00026A22" w:rsidRDefault="00026A22" w:rsidP="00026A22">
      <w:r>
        <w:rPr>
          <w:rFonts w:ascii="Times New Roman" w:eastAsia="Times New Roman" w:hAnsi="Times New Roman" w:cs="Times New Roman"/>
        </w:rPr>
        <w:t xml:space="preserve">    </w:t>
      </w:r>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Name;</w:t>
      </w:r>
    </w:p>
    <w:p w:rsidR="00026A22" w:rsidRDefault="00026A22" w:rsidP="00026A22">
      <w:r>
        <w:rPr>
          <w:rFonts w:ascii="Times New Roman" w:eastAsia="Times New Roman" w:hAnsi="Times New Roman" w:cs="Times New Roman"/>
        </w:rPr>
        <w:t xml:space="preserve">     </w:t>
      </w:r>
      <w:r>
        <w:rPr>
          <w:rFonts w:ascii="Times New Roman" w:hAnsi="Times New Roman" w:cs="Times New Roman"/>
        </w:rPr>
        <w:t>}</w:t>
      </w:r>
      <w:r>
        <w:rPr>
          <w:rFonts w:ascii="Times New Roman" w:hAnsi="Times New Roman" w:cs="Times New Roman"/>
        </w:rPr>
        <w:tab/>
      </w:r>
    </w:p>
    <w:p w:rsidR="00026A22" w:rsidRDefault="00026A22" w:rsidP="00026A22">
      <w:proofErr w:type="gramStart"/>
      <w:r>
        <w:rPr>
          <w:rFonts w:ascii="Times New Roman" w:hAnsi="Times New Roman" w:cs="Times New Roman"/>
        </w:rPr>
        <w:t>public</w:t>
      </w:r>
      <w:proofErr w:type="gramEnd"/>
      <w:r>
        <w:rPr>
          <w:rFonts w:ascii="Times New Roman" w:hAnsi="Times New Roman" w:cs="Times New Roman"/>
        </w:rPr>
        <w:t xml:space="preserve"> String </w:t>
      </w:r>
      <w:proofErr w:type="spellStart"/>
      <w:r>
        <w:rPr>
          <w:rFonts w:ascii="Times New Roman" w:hAnsi="Times New Roman" w:cs="Times New Roman"/>
        </w:rPr>
        <w:t>getBranch</w:t>
      </w:r>
      <w:proofErr w:type="spellEnd"/>
      <w:r>
        <w:rPr>
          <w:rFonts w:ascii="Times New Roman" w:hAnsi="Times New Roman" w:cs="Times New Roman"/>
        </w:rPr>
        <w:t>()</w:t>
      </w:r>
    </w:p>
    <w:p w:rsidR="00026A22" w:rsidRDefault="00026A22" w:rsidP="00026A22">
      <w:r>
        <w:rPr>
          <w:rFonts w:ascii="Times New Roman" w:eastAsia="Times New Roman" w:hAnsi="Times New Roman" w:cs="Times New Roman"/>
        </w:rPr>
        <w:t xml:space="preserve">    </w:t>
      </w:r>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Branch;</w:t>
      </w:r>
    </w:p>
    <w:p w:rsidR="00026A22" w:rsidRDefault="00026A22" w:rsidP="00026A22">
      <w:r>
        <w:rPr>
          <w:rFonts w:ascii="Times New Roman" w:eastAsia="Times New Roman" w:hAnsi="Times New Roman" w:cs="Times New Roman"/>
        </w:rPr>
        <w:t xml:space="preserve">    </w:t>
      </w:r>
      <w:r>
        <w:rPr>
          <w:rFonts w:ascii="Times New Roman" w:hAnsi="Times New Roman" w:cs="Times New Roman"/>
        </w:rPr>
        <w:t>}</w:t>
      </w:r>
    </w:p>
    <w:p w:rsidR="00026A22" w:rsidRDefault="00026A22" w:rsidP="00026A22">
      <w:proofErr w:type="gramStart"/>
      <w:r>
        <w:rPr>
          <w:rFonts w:ascii="Times New Roman" w:hAnsi="Times New Roman" w:cs="Times New Roman"/>
        </w:rPr>
        <w:t>public</w:t>
      </w:r>
      <w:proofErr w:type="gramEnd"/>
      <w:r>
        <w:rPr>
          <w:rFonts w:ascii="Times New Roman" w:hAnsi="Times New Roman" w:cs="Times New Roman"/>
        </w:rPr>
        <w:t xml:space="preserve"> String </w:t>
      </w:r>
      <w:proofErr w:type="spellStart"/>
      <w:r>
        <w:rPr>
          <w:rFonts w:ascii="Times New Roman" w:hAnsi="Times New Roman" w:cs="Times New Roman"/>
        </w:rPr>
        <w:t>getPhone</w:t>
      </w:r>
      <w:proofErr w:type="spellEnd"/>
      <w:r>
        <w:rPr>
          <w:rFonts w:ascii="Times New Roman" w:hAnsi="Times New Roman" w:cs="Times New Roman"/>
        </w:rPr>
        <w:t>()</w:t>
      </w:r>
    </w:p>
    <w:p w:rsidR="00026A22" w:rsidRDefault="00026A22" w:rsidP="00026A22">
      <w:r>
        <w:rPr>
          <w:rFonts w:ascii="Times New Roman" w:eastAsia="Times New Roman" w:hAnsi="Times New Roman" w:cs="Times New Roman"/>
        </w:rPr>
        <w:t xml:space="preserve">   </w:t>
      </w:r>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Phone;</w:t>
      </w:r>
    </w:p>
    <w:p w:rsidR="00026A22" w:rsidRDefault="00026A22" w:rsidP="00026A22">
      <w:r>
        <w:rPr>
          <w:rFonts w:ascii="Times New Roman" w:eastAsia="Times New Roman" w:hAnsi="Times New Roman" w:cs="Times New Roman"/>
        </w:rPr>
        <w:t xml:space="preserve">   </w:t>
      </w:r>
      <w:r>
        <w:rPr>
          <w:rFonts w:ascii="Times New Roman" w:hAnsi="Times New Roman" w:cs="Times New Roman"/>
        </w:rPr>
        <w:t>}</w:t>
      </w:r>
    </w:p>
    <w:p w:rsidR="00026A22" w:rsidRDefault="00026A22" w:rsidP="00026A22">
      <w:proofErr w:type="gramStart"/>
      <w:r>
        <w:rPr>
          <w:rFonts w:ascii="Times New Roman" w:hAnsi="Times New Roman" w:cs="Times New Roman"/>
        </w:rPr>
        <w:t>public</w:t>
      </w:r>
      <w:proofErr w:type="gramEnd"/>
      <w:r>
        <w:rPr>
          <w:rFonts w:ascii="Times New Roman" w:hAnsi="Times New Roman" w:cs="Times New Roman"/>
        </w:rPr>
        <w:t xml:space="preserve"> Student(String </w:t>
      </w:r>
      <w:proofErr w:type="spellStart"/>
      <w:r>
        <w:rPr>
          <w:rFonts w:ascii="Times New Roman" w:hAnsi="Times New Roman" w:cs="Times New Roman"/>
        </w:rPr>
        <w:t>usn,String</w:t>
      </w:r>
      <w:proofErr w:type="spellEnd"/>
      <w:r>
        <w:rPr>
          <w:rFonts w:ascii="Times New Roman" w:hAnsi="Times New Roman" w:cs="Times New Roman"/>
        </w:rPr>
        <w:t xml:space="preserve"> </w:t>
      </w:r>
      <w:proofErr w:type="spellStart"/>
      <w:r>
        <w:rPr>
          <w:rFonts w:ascii="Times New Roman" w:hAnsi="Times New Roman" w:cs="Times New Roman"/>
        </w:rPr>
        <w:t>name,String</w:t>
      </w:r>
      <w:proofErr w:type="spellEnd"/>
      <w:r>
        <w:rPr>
          <w:rFonts w:ascii="Times New Roman" w:hAnsi="Times New Roman" w:cs="Times New Roman"/>
        </w:rPr>
        <w:t xml:space="preserve"> </w:t>
      </w:r>
      <w:proofErr w:type="spellStart"/>
      <w:r>
        <w:rPr>
          <w:rFonts w:ascii="Times New Roman" w:hAnsi="Times New Roman" w:cs="Times New Roman"/>
        </w:rPr>
        <w:t>branch,String</w:t>
      </w:r>
      <w:proofErr w:type="spellEnd"/>
      <w:r>
        <w:rPr>
          <w:rFonts w:ascii="Times New Roman" w:hAnsi="Times New Roman" w:cs="Times New Roman"/>
        </w:rPr>
        <w:t xml:space="preserve"> phone)</w:t>
      </w:r>
    </w:p>
    <w:p w:rsidR="00026A22" w:rsidRDefault="00026A22" w:rsidP="00026A22">
      <w:r>
        <w:rPr>
          <w:rFonts w:ascii="Times New Roman" w:eastAsia="Times New Roman" w:hAnsi="Times New Roman" w:cs="Times New Roman"/>
        </w:rPr>
        <w:t xml:space="preserve">  </w:t>
      </w:r>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super(</w:t>
      </w:r>
      <w:proofErr w:type="gramEnd"/>
      <w:r>
        <w:rPr>
          <w:rFonts w:ascii="Times New Roman" w:hAnsi="Times New Roman" w:cs="Times New Roman"/>
        </w:rPr>
        <w:t>);</w:t>
      </w:r>
    </w:p>
    <w:p w:rsidR="00026A22" w:rsidRDefault="00026A22" w:rsidP="00026A22">
      <w:r>
        <w:rPr>
          <w:rFonts w:ascii="Times New Roman" w:hAnsi="Times New Roman" w:cs="Times New Roman"/>
        </w:rPr>
        <w:tab/>
        <w:t>USN=</w:t>
      </w:r>
      <w:proofErr w:type="spellStart"/>
      <w:proofErr w:type="gramStart"/>
      <w:r>
        <w:rPr>
          <w:rFonts w:ascii="Times New Roman" w:hAnsi="Times New Roman" w:cs="Times New Roman"/>
        </w:rPr>
        <w:t>usn</w:t>
      </w:r>
      <w:proofErr w:type="spellEnd"/>
      <w:proofErr w:type="gramEnd"/>
      <w:r>
        <w:rPr>
          <w:rFonts w:ascii="Times New Roman" w:hAnsi="Times New Roman" w:cs="Times New Roman"/>
        </w:rPr>
        <w:t>;</w:t>
      </w:r>
    </w:p>
    <w:p w:rsidR="00026A22" w:rsidRDefault="00026A22" w:rsidP="00026A22">
      <w:r>
        <w:rPr>
          <w:rFonts w:ascii="Times New Roman" w:hAnsi="Times New Roman" w:cs="Times New Roman"/>
        </w:rPr>
        <w:tab/>
        <w:t>Name=name;</w:t>
      </w:r>
    </w:p>
    <w:p w:rsidR="00026A22" w:rsidRDefault="00026A22" w:rsidP="00026A22">
      <w:r>
        <w:rPr>
          <w:rFonts w:ascii="Times New Roman" w:hAnsi="Times New Roman" w:cs="Times New Roman"/>
        </w:rPr>
        <w:tab/>
        <w:t>Branch=branch;</w:t>
      </w:r>
    </w:p>
    <w:p w:rsidR="00026A22" w:rsidRDefault="00026A22" w:rsidP="00026A22">
      <w:r>
        <w:rPr>
          <w:rFonts w:ascii="Times New Roman" w:hAnsi="Times New Roman" w:cs="Times New Roman"/>
        </w:rPr>
        <w:tab/>
        <w:t>Phone=phone;</w:t>
      </w:r>
    </w:p>
    <w:p w:rsidR="00026A22" w:rsidRDefault="00026A22" w:rsidP="00026A22">
      <w:r>
        <w:rPr>
          <w:rFonts w:ascii="Times New Roman" w:eastAsia="Times New Roman" w:hAnsi="Times New Roman" w:cs="Times New Roman"/>
        </w:rPr>
        <w:t xml:space="preserve">    </w:t>
      </w:r>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b/>
        </w:rPr>
        <w:lastRenderedPageBreak/>
        <w:t xml:space="preserve">Class Lp1A.java </w:t>
      </w:r>
    </w:p>
    <w:p w:rsidR="00026A22" w:rsidRDefault="00026A22" w:rsidP="00026A22">
      <w:pPr>
        <w:rPr>
          <w:rFonts w:ascii="Times New Roman" w:hAnsi="Times New Roman" w:cs="Times New Roman"/>
        </w:rPr>
      </w:pPr>
      <w:r>
        <w:rPr>
          <w:noProof/>
          <w:lang w:val="en-US" w:eastAsia="en-US" w:bidi="ar-SA"/>
        </w:rPr>
        <mc:AlternateContent>
          <mc:Choice Requires="wps">
            <w:drawing>
              <wp:anchor distT="0" distB="0" distL="114300" distR="114300" simplePos="0" relativeHeight="251659264" behindDoc="0" locked="0" layoutInCell="1" allowOverlap="1">
                <wp:simplePos x="0" y="0"/>
                <wp:positionH relativeFrom="column">
                  <wp:posOffset>-175260</wp:posOffset>
                </wp:positionH>
                <wp:positionV relativeFrom="paragraph">
                  <wp:posOffset>39370</wp:posOffset>
                </wp:positionV>
                <wp:extent cx="6627495" cy="635"/>
                <wp:effectExtent l="15240" t="10795" r="15240" b="76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7495" cy="635"/>
                        </a:xfrm>
                        <a:prstGeom prst="rect">
                          <a:avLst/>
                        </a:prstGeom>
                        <a:noFill/>
                        <a:ln w="12600" cap="flat">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51506F" id="Rectangle 1" o:spid="_x0000_s1026" style="position:absolute;margin-left:-13.8pt;margin-top:3.1pt;width:521.85pt;height:.0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" filled="f" strokeweight=".35mm"/>
            </w:pict>
          </mc:Fallback>
        </mc:AlternateContent>
      </w:r>
    </w:p>
    <w:p w:rsidR="00026A22" w:rsidRDefault="00026A22" w:rsidP="00026A22">
      <w:proofErr w:type="gramStart"/>
      <w:r>
        <w:rPr>
          <w:rFonts w:ascii="Times New Roman" w:hAnsi="Times New Roman" w:cs="Times New Roman"/>
        </w:rPr>
        <w:t>import</w:t>
      </w:r>
      <w:proofErr w:type="gramEnd"/>
      <w:r>
        <w:rPr>
          <w:rFonts w:ascii="Times New Roman" w:hAnsi="Times New Roman" w:cs="Times New Roman"/>
        </w:rPr>
        <w:t xml:space="preserve"> java.io.*;</w:t>
      </w:r>
    </w:p>
    <w:p w:rsidR="00026A22" w:rsidRDefault="00026A22" w:rsidP="00026A22">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java.util</w:t>
      </w:r>
      <w:proofErr w:type="spellEnd"/>
      <w:r>
        <w:rPr>
          <w:rFonts w:ascii="Times New Roman" w:hAnsi="Times New Roman" w:cs="Times New Roman"/>
        </w:rPr>
        <w:t>.*;</w:t>
      </w:r>
    </w:p>
    <w:p w:rsidR="00026A22" w:rsidRDefault="00026A22" w:rsidP="00026A22">
      <w:proofErr w:type="gramStart"/>
      <w:r>
        <w:rPr>
          <w:rFonts w:ascii="Times New Roman" w:hAnsi="Times New Roman" w:cs="Times New Roman"/>
        </w:rPr>
        <w:t>public</w:t>
      </w:r>
      <w:proofErr w:type="gramEnd"/>
      <w:r>
        <w:rPr>
          <w:rFonts w:ascii="Times New Roman" w:hAnsi="Times New Roman" w:cs="Times New Roman"/>
        </w:rPr>
        <w:t xml:space="preserve"> class Lp1A {</w:t>
      </w:r>
    </w:p>
    <w:p w:rsidR="00026A22" w:rsidRDefault="00026A22" w:rsidP="00026A22">
      <w:r>
        <w:rPr>
          <w:rFonts w:ascii="Times New Roman" w:hAnsi="Times New Roman" w:cs="Times New Roman"/>
        </w:rPr>
        <w:tab/>
      </w:r>
      <w:proofErr w:type="gramStart"/>
      <w:r>
        <w:rPr>
          <w:rFonts w:ascii="Times New Roman" w:hAnsi="Times New Roman" w:cs="Times New Roman"/>
        </w:rPr>
        <w:t>public</w:t>
      </w:r>
      <w:proofErr w:type="gramEnd"/>
      <w:r>
        <w:rPr>
          <w:rFonts w:ascii="Times New Roman" w:hAnsi="Times New Roman" w:cs="Times New Roman"/>
        </w:rPr>
        <w:t xml:space="preserve"> static void main(String[] </w:t>
      </w:r>
      <w:proofErr w:type="spellStart"/>
      <w:r>
        <w:rPr>
          <w:rFonts w:ascii="Times New Roman" w:hAnsi="Times New Roman" w:cs="Times New Roman"/>
        </w:rPr>
        <w:t>args</w:t>
      </w:r>
      <w:proofErr w:type="spellEnd"/>
      <w:r>
        <w:rPr>
          <w:rFonts w:ascii="Times New Roman" w:hAnsi="Times New Roman" w:cs="Times New Roman"/>
        </w:rPr>
        <w:t xml:space="preserve">) throws </w:t>
      </w:r>
      <w:proofErr w:type="spellStart"/>
      <w:r>
        <w:rPr>
          <w:rFonts w:ascii="Times New Roman" w:hAnsi="Times New Roman" w:cs="Times New Roman"/>
        </w:rPr>
        <w:t>IOException</w:t>
      </w:r>
      <w:proofErr w:type="spellEnd"/>
      <w:r>
        <w:rPr>
          <w:rFonts w:ascii="Times New Roman" w:hAnsi="Times New Roman" w:cs="Times New Roman"/>
        </w:rPr>
        <w:t xml:space="preserve"> {</w:t>
      </w:r>
    </w:p>
    <w:p w:rsidR="00026A22" w:rsidRDefault="00026A22" w:rsidP="00026A22">
      <w:r>
        <w:rPr>
          <w:rFonts w:ascii="Times New Roman" w:hAnsi="Times New Roman" w:cs="Times New Roman"/>
        </w:rPr>
        <w:t xml:space="preserve">String </w:t>
      </w:r>
      <w:proofErr w:type="spellStart"/>
      <w:r>
        <w:rPr>
          <w:rFonts w:ascii="Times New Roman" w:hAnsi="Times New Roman" w:cs="Times New Roman"/>
        </w:rPr>
        <w:t>usn</w:t>
      </w:r>
      <w:proofErr w:type="gramStart"/>
      <w:r>
        <w:rPr>
          <w:rFonts w:ascii="Times New Roman" w:hAnsi="Times New Roman" w:cs="Times New Roman"/>
        </w:rPr>
        <w:t>,name,branch,phone</w:t>
      </w:r>
      <w:proofErr w:type="spellEnd"/>
      <w:proofErr w:type="gramEnd"/>
      <w:r>
        <w:rPr>
          <w:rFonts w:ascii="Times New Roman" w:hAnsi="Times New Roman" w:cs="Times New Roman"/>
        </w:rPr>
        <w:t>;</w:t>
      </w:r>
    </w:p>
    <w:p w:rsidR="00026A22" w:rsidRDefault="00026A22" w:rsidP="00026A22">
      <w:r>
        <w:rPr>
          <w:rFonts w:ascii="Times New Roman" w:hAnsi="Times New Roman" w:cs="Times New Roman"/>
        </w:rPr>
        <w:t xml:space="preserve">Scanner in=new </w:t>
      </w:r>
      <w:proofErr w:type="gramStart"/>
      <w:r>
        <w:rPr>
          <w:rFonts w:ascii="Times New Roman" w:hAnsi="Times New Roman" w:cs="Times New Roman"/>
        </w:rPr>
        <w:t>Scanner(</w:t>
      </w:r>
      <w:proofErr w:type="gramEnd"/>
      <w:r>
        <w:rPr>
          <w:rFonts w:ascii="Times New Roman" w:hAnsi="Times New Roman" w:cs="Times New Roman"/>
        </w:rPr>
        <w:t>System.in);</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"Enter no. of students");</w:t>
      </w:r>
    </w:p>
    <w:p w:rsidR="00026A22" w:rsidRDefault="00026A22" w:rsidP="00026A22">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n=</w:t>
      </w:r>
      <w:proofErr w:type="spellStart"/>
      <w:r>
        <w:rPr>
          <w:rFonts w:ascii="Times New Roman" w:hAnsi="Times New Roman" w:cs="Times New Roman"/>
        </w:rPr>
        <w:t>in.nextInt</w:t>
      </w:r>
      <w:proofErr w:type="spellEnd"/>
      <w:r>
        <w:rPr>
          <w:rFonts w:ascii="Times New Roman" w:hAnsi="Times New Roman" w:cs="Times New Roman"/>
        </w:rPr>
        <w:t>();</w:t>
      </w:r>
    </w:p>
    <w:p w:rsidR="00026A22" w:rsidRDefault="00026A22" w:rsidP="00026A22">
      <w:r>
        <w:rPr>
          <w:rFonts w:ascii="Times New Roman" w:hAnsi="Times New Roman" w:cs="Times New Roman"/>
        </w:rPr>
        <w:t xml:space="preserve">Student </w:t>
      </w:r>
      <w:proofErr w:type="spellStart"/>
      <w:proofErr w:type="gramStart"/>
      <w:r>
        <w:rPr>
          <w:rFonts w:ascii="Times New Roman" w:hAnsi="Times New Roman" w:cs="Times New Roman"/>
        </w:rPr>
        <w:t>st</w:t>
      </w:r>
      <w:proofErr w:type="spellEnd"/>
      <w:r>
        <w:rPr>
          <w:rFonts w:ascii="Times New Roman" w:hAnsi="Times New Roman" w:cs="Times New Roman"/>
        </w:rPr>
        <w:t>[</w:t>
      </w:r>
      <w:proofErr w:type="gramEnd"/>
      <w:r>
        <w:rPr>
          <w:rFonts w:ascii="Times New Roman" w:hAnsi="Times New Roman" w:cs="Times New Roman"/>
        </w:rPr>
        <w:t>]=new Student[n];</w:t>
      </w:r>
    </w:p>
    <w:p w:rsidR="00026A22" w:rsidRDefault="00026A22" w:rsidP="00026A22">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n;i</w:t>
      </w:r>
      <w:proofErr w:type="spellEnd"/>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nEnter</w:t>
      </w:r>
      <w:proofErr w:type="spellEnd"/>
      <w:r>
        <w:rPr>
          <w:rFonts w:ascii="Times New Roman" w:hAnsi="Times New Roman" w:cs="Times New Roman"/>
        </w:rPr>
        <w:t xml:space="preserve"> details "+(i+1));</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"USN");</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usn</w:t>
      </w:r>
      <w:proofErr w:type="spellEnd"/>
      <w:r>
        <w:rPr>
          <w:rFonts w:ascii="Times New Roman" w:hAnsi="Times New Roman" w:cs="Times New Roman"/>
        </w:rPr>
        <w:t>=</w:t>
      </w:r>
      <w:proofErr w:type="spellStart"/>
      <w:proofErr w:type="gramEnd"/>
      <w:r>
        <w:rPr>
          <w:rFonts w:ascii="Times New Roman" w:hAnsi="Times New Roman" w:cs="Times New Roman"/>
        </w:rPr>
        <w:t>in.next</w:t>
      </w:r>
      <w:proofErr w:type="spellEnd"/>
      <w:r>
        <w:rPr>
          <w:rFonts w:ascii="Times New Roman" w:hAnsi="Times New Roman" w:cs="Times New Roman"/>
        </w:rPr>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"Name");</w:t>
      </w:r>
    </w:p>
    <w:p w:rsidR="00026A22" w:rsidRDefault="00026A22" w:rsidP="00026A22">
      <w:r>
        <w:rPr>
          <w:rFonts w:ascii="Times New Roman" w:hAnsi="Times New Roman" w:cs="Times New Roman"/>
        </w:rPr>
        <w:tab/>
      </w:r>
      <w:proofErr w:type="gramStart"/>
      <w:r>
        <w:rPr>
          <w:rFonts w:ascii="Times New Roman" w:hAnsi="Times New Roman" w:cs="Times New Roman"/>
        </w:rPr>
        <w:t>name=</w:t>
      </w:r>
      <w:proofErr w:type="spellStart"/>
      <w:proofErr w:type="gramEnd"/>
      <w:r>
        <w:rPr>
          <w:rFonts w:ascii="Times New Roman" w:hAnsi="Times New Roman" w:cs="Times New Roman"/>
        </w:rPr>
        <w:t>in.next</w:t>
      </w:r>
      <w:proofErr w:type="spellEnd"/>
      <w:r>
        <w:rPr>
          <w:rFonts w:ascii="Times New Roman" w:hAnsi="Times New Roman" w:cs="Times New Roman"/>
        </w:rPr>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"Branch");</w:t>
      </w:r>
    </w:p>
    <w:p w:rsidR="00026A22" w:rsidRDefault="00026A22" w:rsidP="00026A22">
      <w:r>
        <w:rPr>
          <w:rFonts w:ascii="Times New Roman" w:hAnsi="Times New Roman" w:cs="Times New Roman"/>
        </w:rPr>
        <w:tab/>
      </w:r>
      <w:proofErr w:type="gramStart"/>
      <w:r>
        <w:rPr>
          <w:rFonts w:ascii="Times New Roman" w:hAnsi="Times New Roman" w:cs="Times New Roman"/>
        </w:rPr>
        <w:t>branch=</w:t>
      </w:r>
      <w:proofErr w:type="spellStart"/>
      <w:proofErr w:type="gramEnd"/>
      <w:r>
        <w:rPr>
          <w:rFonts w:ascii="Times New Roman" w:hAnsi="Times New Roman" w:cs="Times New Roman"/>
        </w:rPr>
        <w:t>in.next</w:t>
      </w:r>
      <w:proofErr w:type="spellEnd"/>
      <w:r>
        <w:rPr>
          <w:rFonts w:ascii="Times New Roman" w:hAnsi="Times New Roman" w:cs="Times New Roman"/>
        </w:rPr>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"Phone");</w:t>
      </w:r>
    </w:p>
    <w:p w:rsidR="00026A22" w:rsidRDefault="00026A22" w:rsidP="00026A22">
      <w:r>
        <w:rPr>
          <w:rFonts w:ascii="Times New Roman" w:hAnsi="Times New Roman" w:cs="Times New Roman"/>
        </w:rPr>
        <w:tab/>
      </w:r>
      <w:proofErr w:type="gramStart"/>
      <w:r>
        <w:rPr>
          <w:rFonts w:ascii="Times New Roman" w:hAnsi="Times New Roman" w:cs="Times New Roman"/>
        </w:rPr>
        <w:t>phone=</w:t>
      </w:r>
      <w:proofErr w:type="spellStart"/>
      <w:proofErr w:type="gramEnd"/>
      <w:r>
        <w:rPr>
          <w:rFonts w:ascii="Times New Roman" w:hAnsi="Times New Roman" w:cs="Times New Roman"/>
        </w:rPr>
        <w:t>in.next</w:t>
      </w:r>
      <w:proofErr w:type="spellEnd"/>
      <w:r>
        <w:rPr>
          <w:rFonts w:ascii="Times New Roman" w:hAnsi="Times New Roman" w:cs="Times New Roman"/>
        </w:rPr>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st</w:t>
      </w:r>
      <w:proofErr w:type="spellEnd"/>
      <w:r>
        <w:rPr>
          <w:rFonts w:ascii="Times New Roman" w:hAnsi="Times New Roman" w:cs="Times New Roman"/>
        </w:rPr>
        <w:t>[</w:t>
      </w:r>
      <w:proofErr w:type="spellStart"/>
      <w:proofErr w:type="gramEnd"/>
      <w:r>
        <w:rPr>
          <w:rFonts w:ascii="Times New Roman" w:hAnsi="Times New Roman" w:cs="Times New Roman"/>
        </w:rPr>
        <w:t>i</w:t>
      </w:r>
      <w:proofErr w:type="spellEnd"/>
      <w:r>
        <w:rPr>
          <w:rFonts w:ascii="Times New Roman" w:hAnsi="Times New Roman" w:cs="Times New Roman"/>
        </w:rPr>
        <w:t>]=new Student(</w:t>
      </w:r>
      <w:proofErr w:type="spellStart"/>
      <w:r>
        <w:rPr>
          <w:rFonts w:ascii="Times New Roman" w:hAnsi="Times New Roman" w:cs="Times New Roman"/>
        </w:rPr>
        <w:t>usn,name,branch,phone</w:t>
      </w:r>
      <w:proofErr w:type="spellEnd"/>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"Details are");</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"USN\</w:t>
      </w:r>
      <w:proofErr w:type="spellStart"/>
      <w:r>
        <w:rPr>
          <w:rFonts w:ascii="Times New Roman" w:hAnsi="Times New Roman" w:cs="Times New Roman"/>
        </w:rPr>
        <w:t>tName</w:t>
      </w:r>
      <w:proofErr w:type="spellEnd"/>
      <w:r>
        <w:rPr>
          <w:rFonts w:ascii="Times New Roman" w:hAnsi="Times New Roman" w:cs="Times New Roman"/>
        </w:rPr>
        <w:t>\</w:t>
      </w:r>
      <w:proofErr w:type="spellStart"/>
      <w:r>
        <w:rPr>
          <w:rFonts w:ascii="Times New Roman" w:hAnsi="Times New Roman" w:cs="Times New Roman"/>
        </w:rPr>
        <w:t>tBranch</w:t>
      </w:r>
      <w:proofErr w:type="spellEnd"/>
      <w:r>
        <w:rPr>
          <w:rFonts w:ascii="Times New Roman" w:hAnsi="Times New Roman" w:cs="Times New Roman"/>
        </w:rPr>
        <w:t>\</w:t>
      </w:r>
      <w:proofErr w:type="spellStart"/>
      <w:r>
        <w:rPr>
          <w:rFonts w:ascii="Times New Roman" w:hAnsi="Times New Roman" w:cs="Times New Roman"/>
        </w:rPr>
        <w:t>tPhone</w:t>
      </w:r>
      <w:proofErr w:type="spellEnd"/>
      <w:r>
        <w:rPr>
          <w:rFonts w:ascii="Times New Roman" w:hAnsi="Times New Roman" w:cs="Times New Roman"/>
        </w:rPr>
        <w:t>");</w:t>
      </w:r>
    </w:p>
    <w:p w:rsidR="00026A22" w:rsidRDefault="00026A22" w:rsidP="00026A22">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n;i</w:t>
      </w:r>
      <w:proofErr w:type="spellEnd"/>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System.out.println(</w:t>
      </w:r>
      <w:proofErr w:type="gramEnd"/>
      <w:r>
        <w:rPr>
          <w:rFonts w:ascii="Times New Roman" w:hAnsi="Times New Roman" w:cs="Times New Roman"/>
        </w:rPr>
        <w:t>st[i].getUSN()+"\t"+st[i].getName()+"\t"+st[i].getBranch()+"\t"+st[i].getPhone());</w:t>
      </w:r>
    </w:p>
    <w:p w:rsidR="00026A22" w:rsidRDefault="00026A22" w:rsidP="00026A22">
      <w:r>
        <w:rPr>
          <w:rFonts w:ascii="Times New Roman" w:hAnsi="Times New Roman" w:cs="Times New Roman"/>
        </w:rPr>
        <w:t>}</w:t>
      </w: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rPr>
        <w:tab/>
        <w:t>}</w:t>
      </w: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rPr>
        <w:t>}</w:t>
      </w: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rPr>
        <w:t>OUTPUT:</w:t>
      </w:r>
    </w:p>
    <w:p w:rsidR="00026A22" w:rsidRDefault="00026A22" w:rsidP="00026A22">
      <w:pPr>
        <w:rPr>
          <w:rFonts w:ascii="Times New Roman" w:hAnsi="Times New Roman" w:cs="Times New Roman"/>
        </w:rPr>
      </w:pPr>
      <w:r>
        <w:rPr>
          <w:noProof/>
          <w:lang w:val="en-US" w:eastAsia="en-US" w:bidi="ar-SA"/>
        </w:rPr>
        <w:lastRenderedPageBreak/>
        <w:drawing>
          <wp:inline distT="0" distB="0" distL="0" distR="0">
            <wp:extent cx="6109335" cy="3215640"/>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9335" cy="3215640"/>
                    </a:xfrm>
                    <a:prstGeom prst="rect">
                      <a:avLst/>
                    </a:prstGeom>
                    <a:solidFill>
                      <a:srgbClr val="FFFFFF"/>
                    </a:solidFill>
                    <a:ln>
                      <a:noFill/>
                    </a:ln>
                  </pic:spPr>
                </pic:pic>
              </a:graphicData>
            </a:graphic>
          </wp:inline>
        </w:drawing>
      </w:r>
    </w:p>
    <w:p w:rsidR="000541F8" w:rsidRDefault="000541F8"/>
    <w:p w:rsidR="00026A22" w:rsidRDefault="00026A22" w:rsidP="00026A22">
      <w:pPr>
        <w:rPr>
          <w:rFonts w:ascii="Times New Roman" w:hAnsi="Times New Roman" w:cs="Times New Roman"/>
          <w:b/>
        </w:rPr>
      </w:pPr>
    </w:p>
    <w:p w:rsidR="00026A22" w:rsidRDefault="00026A22" w:rsidP="00026A22">
      <w:r>
        <w:rPr>
          <w:rFonts w:ascii="Times New Roman" w:hAnsi="Times New Roman" w:cs="Times New Roman"/>
          <w:b/>
        </w:rPr>
        <w:t>PROGRAM 1B</w:t>
      </w:r>
    </w:p>
    <w:p w:rsidR="00026A22" w:rsidRDefault="00026A22" w:rsidP="00026A22">
      <w:pPr>
        <w:rPr>
          <w:rFonts w:ascii="Times New Roman" w:hAnsi="Times New Roman" w:cs="Times New Roman"/>
          <w:b/>
        </w:rPr>
      </w:pPr>
    </w:p>
    <w:p w:rsidR="00026A22" w:rsidRDefault="00026A22" w:rsidP="00026A22">
      <w:r>
        <w:rPr>
          <w:rFonts w:ascii="Times New Roman" w:hAnsi="Times New Roman" w:cs="Times New Roman"/>
          <w:b/>
        </w:rPr>
        <w:t xml:space="preserve">Write a Java program to implement the Stack using arrays. Write </w:t>
      </w:r>
      <w:proofErr w:type="gramStart"/>
      <w:r>
        <w:rPr>
          <w:rFonts w:ascii="Times New Roman" w:hAnsi="Times New Roman" w:cs="Times New Roman"/>
          <w:b/>
        </w:rPr>
        <w:t>Push(</w:t>
      </w:r>
      <w:proofErr w:type="gramEnd"/>
      <w:r>
        <w:rPr>
          <w:rFonts w:ascii="Times New Roman" w:hAnsi="Times New Roman" w:cs="Times New Roman"/>
          <w:b/>
        </w:rPr>
        <w:t>),Pop(), and Display() methods to demonstrate its working.</w:t>
      </w:r>
    </w:p>
    <w:p w:rsidR="00026A22" w:rsidRDefault="00026A22" w:rsidP="00026A22">
      <w:pPr>
        <w:rPr>
          <w:rFonts w:ascii="Times New Roman" w:hAnsi="Times New Roman" w:cs="Times New Roman"/>
          <w:b/>
        </w:rPr>
      </w:pPr>
    </w:p>
    <w:p w:rsidR="00026A22" w:rsidRDefault="00026A22" w:rsidP="00026A22">
      <w:pPr>
        <w:ind w:left="220"/>
      </w:pPr>
      <w:r>
        <w:rPr>
          <w:rFonts w:ascii="Times New Roman" w:hAnsi="Times New Roman" w:cs="Times New Roman"/>
          <w:b/>
        </w:rPr>
        <w:t xml:space="preserve">Description: </w:t>
      </w:r>
    </w:p>
    <w:p w:rsidR="00026A22" w:rsidRDefault="00026A22" w:rsidP="00026A22">
      <w:pPr>
        <w:pStyle w:val="BodyText"/>
        <w:spacing w:before="115"/>
        <w:ind w:left="450" w:right="435"/>
        <w:jc w:val="both"/>
      </w:pPr>
      <w:r>
        <w:rPr>
          <w:rFonts w:ascii="Times New Roman" w:hAnsi="Times New Roman" w:cs="Times New Roman"/>
          <w:color w:val="242424"/>
        </w:rPr>
        <w:t xml:space="preserve">A </w:t>
      </w:r>
      <w:r>
        <w:rPr>
          <w:rFonts w:ascii="Times New Roman" w:hAnsi="Times New Roman" w:cs="Times New Roman"/>
          <w:b/>
          <w:color w:val="242424"/>
        </w:rPr>
        <w:t xml:space="preserve">stack </w:t>
      </w:r>
      <w:r>
        <w:rPr>
          <w:rFonts w:ascii="Times New Roman" w:hAnsi="Times New Roman" w:cs="Times New Roman"/>
          <w:color w:val="242424"/>
        </w:rPr>
        <w:t xml:space="preserve">is an </w:t>
      </w:r>
      <w:hyperlink r:id="rId6" w:history="1">
        <w:r>
          <w:rPr>
            <w:rStyle w:val="Hyperlink"/>
            <w:rFonts w:ascii="Times New Roman" w:hAnsi="Times New Roman" w:cs="Times New Roman"/>
          </w:rPr>
          <w:t xml:space="preserve">abstract data type </w:t>
        </w:r>
      </w:hyperlink>
      <w:r>
        <w:rPr>
          <w:rFonts w:ascii="Times New Roman" w:hAnsi="Times New Roman" w:cs="Times New Roman"/>
        </w:rPr>
        <w:t xml:space="preserve">that serves as a </w:t>
      </w:r>
      <w:hyperlink r:id="rId7" w:history="1">
        <w:r>
          <w:rPr>
            <w:rStyle w:val="Hyperlink"/>
            <w:rFonts w:ascii="Times New Roman" w:hAnsi="Times New Roman" w:cs="Times New Roman"/>
          </w:rPr>
          <w:t xml:space="preserve">collection </w:t>
        </w:r>
      </w:hyperlink>
      <w:r>
        <w:rPr>
          <w:rFonts w:ascii="Times New Roman" w:hAnsi="Times New Roman" w:cs="Times New Roman"/>
        </w:rPr>
        <w:t xml:space="preserve">of elements, with two principal operations: </w:t>
      </w:r>
      <w:r>
        <w:rPr>
          <w:rFonts w:ascii="Times New Roman" w:hAnsi="Times New Roman" w:cs="Times New Roman"/>
          <w:i/>
        </w:rPr>
        <w:t>push</w:t>
      </w:r>
      <w:r>
        <w:rPr>
          <w:rFonts w:ascii="Times New Roman" w:hAnsi="Times New Roman" w:cs="Times New Roman"/>
        </w:rPr>
        <w:t xml:space="preserve">, which adds an element to the collection, and </w:t>
      </w:r>
      <w:r>
        <w:rPr>
          <w:rFonts w:ascii="Times New Roman" w:hAnsi="Times New Roman" w:cs="Times New Roman"/>
          <w:i/>
        </w:rPr>
        <w:t>pop</w:t>
      </w:r>
      <w:r>
        <w:rPr>
          <w:rFonts w:ascii="Times New Roman" w:hAnsi="Times New Roman" w:cs="Times New Roman"/>
        </w:rPr>
        <w:t xml:space="preserve">, which removes the most recently added element that was not yet removed. The order in which elements come off a stack gives rise to its alternative name, LIFO (for last in, first out). Additionally, a </w:t>
      </w:r>
      <w:hyperlink r:id="rId8" w:history="1">
        <w:r>
          <w:rPr>
            <w:rStyle w:val="Hyperlink"/>
            <w:rFonts w:ascii="Times New Roman" w:hAnsi="Times New Roman" w:cs="Times New Roman"/>
            <w:i/>
          </w:rPr>
          <w:t xml:space="preserve">peek </w:t>
        </w:r>
      </w:hyperlink>
      <w:r>
        <w:rPr>
          <w:rFonts w:ascii="Times New Roman" w:hAnsi="Times New Roman" w:cs="Times New Roman"/>
        </w:rPr>
        <w:t>operation may give access to the top without modifying the stack.</w:t>
      </w: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java.lang</w:t>
      </w:r>
      <w:proofErr w:type="spellEnd"/>
      <w:r>
        <w:rPr>
          <w:rFonts w:ascii="Times New Roman" w:hAnsi="Times New Roman" w:cs="Times New Roman"/>
        </w:rPr>
        <w:t>.*;</w:t>
      </w:r>
    </w:p>
    <w:p w:rsidR="00026A22" w:rsidRDefault="00026A22" w:rsidP="00026A22">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java.util</w:t>
      </w:r>
      <w:proofErr w:type="spellEnd"/>
      <w:r>
        <w:rPr>
          <w:rFonts w:ascii="Times New Roman" w:hAnsi="Times New Roman" w:cs="Times New Roman"/>
        </w:rPr>
        <w:t>.*;</w:t>
      </w:r>
    </w:p>
    <w:p w:rsidR="00026A22" w:rsidRDefault="00026A22" w:rsidP="00026A22">
      <w:proofErr w:type="gramStart"/>
      <w:r>
        <w:rPr>
          <w:rFonts w:ascii="Times New Roman" w:hAnsi="Times New Roman" w:cs="Times New Roman"/>
        </w:rPr>
        <w:t>public</w:t>
      </w:r>
      <w:proofErr w:type="gramEnd"/>
      <w:r>
        <w:rPr>
          <w:rFonts w:ascii="Times New Roman" w:hAnsi="Times New Roman" w:cs="Times New Roman"/>
        </w:rPr>
        <w:t xml:space="preserve"> class Lp1B {</w:t>
      </w:r>
    </w:p>
    <w:p w:rsidR="00026A22" w:rsidRDefault="00026A22" w:rsidP="00026A22">
      <w:r>
        <w:rPr>
          <w:rFonts w:ascii="Times New Roman" w:hAnsi="Times New Roman" w:cs="Times New Roman"/>
        </w:rPr>
        <w:t xml:space="preserve">Scanner in=new </w:t>
      </w:r>
      <w:proofErr w:type="gramStart"/>
      <w:r>
        <w:rPr>
          <w:rFonts w:ascii="Times New Roman" w:hAnsi="Times New Roman" w:cs="Times New Roman"/>
        </w:rPr>
        <w:t>Scanner(</w:t>
      </w:r>
      <w:proofErr w:type="gramEnd"/>
      <w:r>
        <w:rPr>
          <w:rFonts w:ascii="Times New Roman" w:hAnsi="Times New Roman" w:cs="Times New Roman"/>
        </w:rPr>
        <w:t>System.in);</w:t>
      </w:r>
    </w:p>
    <w:p w:rsidR="00026A22" w:rsidRDefault="00026A22" w:rsidP="00026A22">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top=-1;</w:t>
      </w:r>
    </w:p>
    <w:p w:rsidR="00026A22" w:rsidRDefault="00026A22" w:rsidP="00026A22">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a[]=new </w:t>
      </w:r>
      <w:proofErr w:type="spellStart"/>
      <w:r>
        <w:rPr>
          <w:rFonts w:ascii="Times New Roman" w:hAnsi="Times New Roman" w:cs="Times New Roman"/>
        </w:rPr>
        <w:t>int</w:t>
      </w:r>
      <w:proofErr w:type="spellEnd"/>
      <w:r>
        <w:rPr>
          <w:rFonts w:ascii="Times New Roman" w:hAnsi="Times New Roman" w:cs="Times New Roman"/>
        </w:rPr>
        <w:t>[10];</w:t>
      </w:r>
    </w:p>
    <w:p w:rsidR="00026A22" w:rsidRDefault="00026A22" w:rsidP="00026A22">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SMAX=3;</w:t>
      </w:r>
    </w:p>
    <w:p w:rsidR="00026A22" w:rsidRDefault="00026A22" w:rsidP="00026A22">
      <w:proofErr w:type="gramStart"/>
      <w:r>
        <w:rPr>
          <w:rFonts w:ascii="Times New Roman" w:hAnsi="Times New Roman" w:cs="Times New Roman"/>
        </w:rPr>
        <w:t>public</w:t>
      </w:r>
      <w:proofErr w:type="gramEnd"/>
      <w:r>
        <w:rPr>
          <w:rFonts w:ascii="Times New Roman" w:hAnsi="Times New Roman" w:cs="Times New Roman"/>
        </w:rPr>
        <w:t xml:space="preserve"> void push()</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item;</w:t>
      </w:r>
    </w:p>
    <w:p w:rsidR="00026A22" w:rsidRDefault="00026A22" w:rsidP="00026A22">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top==(SMAX-1))</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"Overflow");</w:t>
      </w:r>
    </w:p>
    <w:p w:rsidR="00026A22" w:rsidRDefault="00026A22" w:rsidP="00026A22">
      <w:r>
        <w:rPr>
          <w:rFonts w:ascii="Times New Roman" w:hAnsi="Times New Roman" w:cs="Times New Roman"/>
        </w:rPr>
        <w:lastRenderedPageBreak/>
        <w:tab/>
        <w:t>}</w:t>
      </w:r>
    </w:p>
    <w:p w:rsidR="00026A22" w:rsidRDefault="00026A22" w:rsidP="00026A22">
      <w:r>
        <w:rPr>
          <w:rFonts w:ascii="Times New Roman" w:hAnsi="Times New Roman" w:cs="Times New Roman"/>
        </w:rPr>
        <w:tab/>
      </w:r>
      <w:proofErr w:type="gramStart"/>
      <w:r>
        <w:rPr>
          <w:rFonts w:ascii="Times New Roman" w:hAnsi="Times New Roman" w:cs="Times New Roman"/>
        </w:rPr>
        <w:t>else</w:t>
      </w:r>
      <w:proofErr w:type="gramEnd"/>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"Enter element to be inserted");</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item=</w:t>
      </w:r>
      <w:proofErr w:type="spellStart"/>
      <w:proofErr w:type="gramEnd"/>
      <w:r>
        <w:rPr>
          <w:rFonts w:ascii="Times New Roman" w:hAnsi="Times New Roman" w:cs="Times New Roman"/>
        </w:rPr>
        <w:t>in.nextInt</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top</w:t>
      </w:r>
      <w:proofErr w:type="gram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a[</w:t>
      </w:r>
      <w:proofErr w:type="gramEnd"/>
      <w:r>
        <w:rPr>
          <w:rFonts w:ascii="Times New Roman" w:hAnsi="Times New Roman" w:cs="Times New Roman"/>
        </w:rPr>
        <w:t>top]=item;</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w:t>
      </w:r>
    </w:p>
    <w:p w:rsidR="00026A22" w:rsidRDefault="00026A22" w:rsidP="00026A22">
      <w:proofErr w:type="gramStart"/>
      <w:r>
        <w:rPr>
          <w:rFonts w:ascii="Times New Roman" w:hAnsi="Times New Roman" w:cs="Times New Roman"/>
        </w:rPr>
        <w:t>void</w:t>
      </w:r>
      <w:proofErr w:type="gramEnd"/>
      <w:r>
        <w:rPr>
          <w:rFonts w:ascii="Times New Roman" w:hAnsi="Times New Roman" w:cs="Times New Roman"/>
        </w:rPr>
        <w:t xml:space="preserve"> pop()</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item;</w:t>
      </w:r>
    </w:p>
    <w:p w:rsidR="00026A22" w:rsidRDefault="00026A22" w:rsidP="00026A22">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top==-1)</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"Underflow");</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proofErr w:type="gramStart"/>
      <w:r>
        <w:rPr>
          <w:rFonts w:ascii="Times New Roman" w:hAnsi="Times New Roman" w:cs="Times New Roman"/>
        </w:rPr>
        <w:t>else</w:t>
      </w:r>
      <w:proofErr w:type="gramEnd"/>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item=</w:t>
      </w:r>
      <w:proofErr w:type="gramEnd"/>
      <w:r>
        <w:rPr>
          <w:rFonts w:ascii="Times New Roman" w:hAnsi="Times New Roman" w:cs="Times New Roman"/>
        </w:rPr>
        <w:t>a[top];</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top--</w:t>
      </w:r>
      <w:proofErr w:type="gram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"popped element is "+item);</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w:t>
      </w:r>
    </w:p>
    <w:p w:rsidR="00026A22" w:rsidRDefault="00026A22" w:rsidP="00026A22">
      <w:proofErr w:type="gramStart"/>
      <w:r>
        <w:rPr>
          <w:rFonts w:ascii="Times New Roman" w:hAnsi="Times New Roman" w:cs="Times New Roman"/>
        </w:rPr>
        <w:t>void</w:t>
      </w:r>
      <w:proofErr w:type="gramEnd"/>
      <w:r>
        <w:rPr>
          <w:rFonts w:ascii="Times New Roman" w:hAnsi="Times New Roman" w:cs="Times New Roman"/>
        </w:rPr>
        <w:t xml:space="preserve"> display()</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top==-1)</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"Empty");</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proofErr w:type="gramStart"/>
      <w:r>
        <w:rPr>
          <w:rFonts w:ascii="Times New Roman" w:hAnsi="Times New Roman" w:cs="Times New Roman"/>
        </w:rPr>
        <w:t>else</w:t>
      </w:r>
      <w:proofErr w:type="gramEnd"/>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"Elements are");</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top;i</w:t>
      </w:r>
      <w:proofErr w:type="spellEnd"/>
      <w:r>
        <w:rPr>
          <w:rFonts w:ascii="Times New Roman" w:hAnsi="Times New Roman" w:cs="Times New Roman"/>
        </w:rPr>
        <w:t>&gt;=0;i--)</w:t>
      </w:r>
    </w:p>
    <w:p w:rsidR="00026A22" w:rsidRDefault="00026A22" w:rsidP="00026A22">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w:t>
      </w:r>
      <w:proofErr w:type="spellEnd"/>
      <w:r>
        <w:rPr>
          <w:rFonts w:ascii="Times New Roman" w:hAnsi="Times New Roman" w:cs="Times New Roman"/>
        </w:rPr>
        <w:t>(</w:t>
      </w:r>
      <w:proofErr w:type="gramEnd"/>
      <w:r>
        <w:rPr>
          <w:rFonts w:ascii="Times New Roman" w:hAnsi="Times New Roman" w:cs="Times New Roman"/>
        </w:rPr>
        <w:t>a[</w:t>
      </w:r>
      <w:proofErr w:type="spellStart"/>
      <w:r>
        <w:rPr>
          <w:rFonts w:ascii="Times New Roman" w:hAnsi="Times New Roman" w:cs="Times New Roman"/>
        </w:rPr>
        <w:t>i</w:t>
      </w:r>
      <w:proofErr w:type="spellEnd"/>
      <w:r>
        <w:rPr>
          <w:rFonts w:ascii="Times New Roman" w:hAnsi="Times New Roman" w:cs="Times New Roman"/>
        </w:rPr>
        <w:t>]+"\t");</w:t>
      </w:r>
    </w:p>
    <w:p w:rsidR="00026A22" w:rsidRDefault="00026A22" w:rsidP="00026A22">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public</w:t>
      </w:r>
      <w:proofErr w:type="gramEnd"/>
      <w:r>
        <w:rPr>
          <w:rFonts w:ascii="Times New Roman" w:hAnsi="Times New Roman" w:cs="Times New Roman"/>
        </w:rPr>
        <w:t xml:space="preserve"> static void main(String[] </w:t>
      </w:r>
      <w:proofErr w:type="spellStart"/>
      <w:r>
        <w:rPr>
          <w:rFonts w:ascii="Times New Roman" w:hAnsi="Times New Roman" w:cs="Times New Roman"/>
        </w:rPr>
        <w:t>args</w:t>
      </w:r>
      <w:proofErr w:type="spellEnd"/>
      <w:r>
        <w:rPr>
          <w:rFonts w:ascii="Times New Roman" w:hAnsi="Times New Roman" w:cs="Times New Roman"/>
        </w:rPr>
        <w:t>) {</w:t>
      </w:r>
    </w:p>
    <w:p w:rsidR="00026A22" w:rsidRDefault="00026A22" w:rsidP="00026A22">
      <w:r>
        <w:rPr>
          <w:rFonts w:ascii="Times New Roman" w:hAnsi="Times New Roman" w:cs="Times New Roman"/>
        </w:rPr>
        <w:tab/>
      </w:r>
      <w:r>
        <w:rPr>
          <w:rFonts w:ascii="Times New Roman" w:hAnsi="Times New Roman" w:cs="Times New Roman"/>
        </w:rPr>
        <w:tab/>
        <w:t>// TODO Auto-generated method stub</w:t>
      </w:r>
    </w:p>
    <w:p w:rsidR="00026A22" w:rsidRDefault="00026A22" w:rsidP="00026A22">
      <w:r>
        <w:rPr>
          <w:rFonts w:ascii="Times New Roman" w:hAnsi="Times New Roman" w:cs="Times New Roman"/>
        </w:rPr>
        <w:t xml:space="preserve">Lp1B s1=new </w:t>
      </w:r>
      <w:proofErr w:type="gramStart"/>
      <w:r>
        <w:rPr>
          <w:rFonts w:ascii="Times New Roman" w:hAnsi="Times New Roman" w:cs="Times New Roman"/>
        </w:rPr>
        <w:t>Lp1B(</w:t>
      </w:r>
      <w:proofErr w:type="gramEnd"/>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ch</w:t>
      </w:r>
      <w:proofErr w:type="spellEnd"/>
      <w:r>
        <w:rPr>
          <w:rFonts w:ascii="Times New Roman" w:hAnsi="Times New Roman" w:cs="Times New Roman"/>
        </w:rPr>
        <w:t>=0;</w:t>
      </w:r>
    </w:p>
    <w:p w:rsidR="00026A22" w:rsidRDefault="00026A22" w:rsidP="00026A22">
      <w:r>
        <w:rPr>
          <w:rFonts w:ascii="Times New Roman" w:hAnsi="Times New Roman" w:cs="Times New Roman"/>
        </w:rPr>
        <w:t xml:space="preserve">Scanner in=new </w:t>
      </w:r>
      <w:proofErr w:type="gramStart"/>
      <w:r>
        <w:rPr>
          <w:rFonts w:ascii="Times New Roman" w:hAnsi="Times New Roman" w:cs="Times New Roman"/>
        </w:rPr>
        <w:t>Scanner(</w:t>
      </w:r>
      <w:proofErr w:type="gramEnd"/>
      <w:r>
        <w:rPr>
          <w:rFonts w:ascii="Times New Roman" w:hAnsi="Times New Roman" w:cs="Times New Roman"/>
        </w:rPr>
        <w:t>System.in);</w:t>
      </w:r>
    </w:p>
    <w:p w:rsidR="00026A22" w:rsidRDefault="00026A22" w:rsidP="00026A22">
      <w:proofErr w:type="gramStart"/>
      <w:r>
        <w:rPr>
          <w:rFonts w:ascii="Times New Roman" w:hAnsi="Times New Roman" w:cs="Times New Roman"/>
        </w:rPr>
        <w:t>for(</w:t>
      </w:r>
      <w:proofErr w:type="gramEnd"/>
      <w:r>
        <w:rPr>
          <w:rFonts w:ascii="Times New Roman" w:hAnsi="Times New Roman" w:cs="Times New Roman"/>
        </w:rPr>
        <w:t>;;)</w:t>
      </w:r>
    </w:p>
    <w:p w:rsidR="00026A22" w:rsidRDefault="00026A22" w:rsidP="00026A22">
      <w:r>
        <w:rPr>
          <w:rFonts w:ascii="Times New Roman" w:hAnsi="Times New Roman" w:cs="Times New Roman"/>
        </w:rPr>
        <w:lastRenderedPageBreak/>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"Stack");</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"1.Push");</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"2.Pop");</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"3.Display");</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"4.Exit");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"Enter choice");</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ch</w:t>
      </w:r>
      <w:proofErr w:type="spellEnd"/>
      <w:r>
        <w:rPr>
          <w:rFonts w:ascii="Times New Roman" w:hAnsi="Times New Roman" w:cs="Times New Roman"/>
        </w:rPr>
        <w:t>=</w:t>
      </w:r>
      <w:proofErr w:type="spellStart"/>
      <w:proofErr w:type="gramEnd"/>
      <w:r>
        <w:rPr>
          <w:rFonts w:ascii="Times New Roman" w:hAnsi="Times New Roman" w:cs="Times New Roman"/>
        </w:rPr>
        <w:t>in.nextInt</w:t>
      </w:r>
      <w:proofErr w:type="spellEnd"/>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switch(</w:t>
      </w:r>
      <w:proofErr w:type="spellStart"/>
      <w:proofErr w:type="gramEnd"/>
      <w:r>
        <w:rPr>
          <w:rFonts w:ascii="Times New Roman" w:hAnsi="Times New Roman" w:cs="Times New Roman"/>
        </w:rPr>
        <w:t>ch</w:t>
      </w:r>
      <w:proofErr w:type="spellEnd"/>
      <w:r>
        <w:rPr>
          <w:rFonts w:ascii="Times New Roman" w:hAnsi="Times New Roman" w:cs="Times New Roman"/>
        </w:rPr>
        <w:t>)</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proofErr w:type="gramStart"/>
      <w:r>
        <w:rPr>
          <w:rFonts w:ascii="Times New Roman" w:hAnsi="Times New Roman" w:cs="Times New Roman"/>
        </w:rPr>
        <w:t>case</w:t>
      </w:r>
      <w:proofErr w:type="gramEnd"/>
      <w:r>
        <w:rPr>
          <w:rFonts w:ascii="Times New Roman" w:hAnsi="Times New Roman" w:cs="Times New Roman"/>
        </w:rPr>
        <w:t xml:space="preserve"> 1: s1.push();</w:t>
      </w:r>
    </w:p>
    <w:p w:rsidR="00026A22" w:rsidRDefault="00026A22" w:rsidP="00026A22">
      <w:r>
        <w:rPr>
          <w:rFonts w:ascii="Times New Roman" w:hAnsi="Times New Roman" w:cs="Times New Roman"/>
        </w:rPr>
        <w:tab/>
      </w:r>
      <w:proofErr w:type="gramStart"/>
      <w:r>
        <w:rPr>
          <w:rFonts w:ascii="Times New Roman" w:hAnsi="Times New Roman" w:cs="Times New Roman"/>
        </w:rPr>
        <w:t>break</w:t>
      </w:r>
      <w:proofErr w:type="gramEnd"/>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case</w:t>
      </w:r>
      <w:proofErr w:type="gramEnd"/>
      <w:r>
        <w:rPr>
          <w:rFonts w:ascii="Times New Roman" w:hAnsi="Times New Roman" w:cs="Times New Roman"/>
        </w:rPr>
        <w:t xml:space="preserve"> 2: s1.pop();</w:t>
      </w:r>
    </w:p>
    <w:p w:rsidR="00026A22" w:rsidRDefault="00026A22" w:rsidP="00026A22">
      <w:r>
        <w:rPr>
          <w:rFonts w:ascii="Times New Roman" w:hAnsi="Times New Roman" w:cs="Times New Roman"/>
        </w:rPr>
        <w:tab/>
      </w:r>
      <w:proofErr w:type="gramStart"/>
      <w:r>
        <w:rPr>
          <w:rFonts w:ascii="Times New Roman" w:hAnsi="Times New Roman" w:cs="Times New Roman"/>
        </w:rPr>
        <w:t>break</w:t>
      </w:r>
      <w:proofErr w:type="gramEnd"/>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case</w:t>
      </w:r>
      <w:proofErr w:type="gramEnd"/>
      <w:r>
        <w:rPr>
          <w:rFonts w:ascii="Times New Roman" w:hAnsi="Times New Roman" w:cs="Times New Roman"/>
        </w:rPr>
        <w:t xml:space="preserve"> 3: s1.display();</w:t>
      </w:r>
    </w:p>
    <w:p w:rsidR="00026A22" w:rsidRDefault="00026A22" w:rsidP="00026A22">
      <w:r>
        <w:rPr>
          <w:rFonts w:ascii="Times New Roman" w:hAnsi="Times New Roman" w:cs="Times New Roman"/>
        </w:rPr>
        <w:tab/>
      </w:r>
      <w:proofErr w:type="gramStart"/>
      <w:r>
        <w:rPr>
          <w:rFonts w:ascii="Times New Roman" w:hAnsi="Times New Roman" w:cs="Times New Roman"/>
        </w:rPr>
        <w:t>break</w:t>
      </w:r>
      <w:proofErr w:type="gramEnd"/>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case</w:t>
      </w:r>
      <w:proofErr w:type="gramEnd"/>
      <w:r>
        <w:rPr>
          <w:rFonts w:ascii="Times New Roman" w:hAnsi="Times New Roman" w:cs="Times New Roman"/>
        </w:rPr>
        <w:t xml:space="preserve"> 4: </w:t>
      </w:r>
      <w:proofErr w:type="spellStart"/>
      <w:r>
        <w:rPr>
          <w:rFonts w:ascii="Times New Roman" w:hAnsi="Times New Roman" w:cs="Times New Roman"/>
        </w:rPr>
        <w:t>System.exit</w:t>
      </w:r>
      <w:proofErr w:type="spellEnd"/>
      <w:r>
        <w:rPr>
          <w:rFonts w:ascii="Times New Roman" w:hAnsi="Times New Roman" w:cs="Times New Roman"/>
        </w:rPr>
        <w:t>(0);</w:t>
      </w:r>
    </w:p>
    <w:p w:rsidR="00026A22" w:rsidRDefault="00026A22" w:rsidP="00026A22">
      <w:r>
        <w:rPr>
          <w:rFonts w:ascii="Times New Roman" w:hAnsi="Times New Roman" w:cs="Times New Roman"/>
        </w:rPr>
        <w:tab/>
      </w:r>
      <w:proofErr w:type="gramStart"/>
      <w:r>
        <w:rPr>
          <w:rFonts w:ascii="Times New Roman" w:hAnsi="Times New Roman" w:cs="Times New Roman"/>
        </w:rPr>
        <w:t>break</w:t>
      </w:r>
      <w:proofErr w:type="gramEnd"/>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default</w:t>
      </w:r>
      <w:proofErr w:type="gramEnd"/>
      <w:r>
        <w:rPr>
          <w:rFonts w:ascii="Times New Roman" w:hAnsi="Times New Roman" w:cs="Times New Roman"/>
        </w:rPr>
        <w:t xml:space="preserve">: </w:t>
      </w:r>
      <w:proofErr w:type="spellStart"/>
      <w:r>
        <w:rPr>
          <w:rFonts w:ascii="Times New Roman" w:hAnsi="Times New Roman" w:cs="Times New Roman"/>
        </w:rPr>
        <w:t>System.out.println</w:t>
      </w:r>
      <w:proofErr w:type="spellEnd"/>
      <w:r>
        <w:rPr>
          <w:rFonts w:ascii="Times New Roman" w:hAnsi="Times New Roman" w:cs="Times New Roman"/>
        </w:rPr>
        <w:t>("Invalid choice");</w:t>
      </w:r>
    </w:p>
    <w:p w:rsidR="00026A22" w:rsidRDefault="00026A22" w:rsidP="00026A22">
      <w:r>
        <w:rPr>
          <w:rFonts w:ascii="Times New Roman" w:hAnsi="Times New Roman" w:cs="Times New Roman"/>
        </w:rPr>
        <w:tab/>
      </w:r>
      <w:proofErr w:type="gramStart"/>
      <w:r>
        <w:rPr>
          <w:rFonts w:ascii="Times New Roman" w:hAnsi="Times New Roman" w:cs="Times New Roman"/>
        </w:rPr>
        <w:t>break</w:t>
      </w:r>
      <w:proofErr w:type="gramEnd"/>
      <w:r>
        <w:rPr>
          <w:rFonts w:ascii="Times New Roman" w:hAnsi="Times New Roman" w:cs="Times New Roman"/>
        </w:rPr>
        <w:t>;</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w:t>
      </w: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rPr>
        <w:tab/>
        <w:t>}</w:t>
      </w: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rPr>
        <w:t>}</w:t>
      </w: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rPr>
        <w:t>OUTPUT:</w:t>
      </w:r>
    </w:p>
    <w:p w:rsidR="00026A22" w:rsidRDefault="00026A22" w:rsidP="00026A22">
      <w:pPr>
        <w:rPr>
          <w:rFonts w:ascii="Times New Roman" w:hAnsi="Times New Roman" w:cs="Times New Roman"/>
        </w:rPr>
      </w:pPr>
    </w:p>
    <w:p w:rsidR="00026A22" w:rsidRDefault="00026A22" w:rsidP="00026A22">
      <w:r>
        <w:rPr>
          <w:noProof/>
          <w:lang w:val="en-US" w:eastAsia="en-US" w:bidi="ar-SA"/>
        </w:rPr>
        <w:lastRenderedPageBreak/>
        <w:drawing>
          <wp:inline distT="0" distB="0" distL="0" distR="0">
            <wp:extent cx="6119495" cy="3547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9495" cy="3547110"/>
                    </a:xfrm>
                    <a:prstGeom prst="rect">
                      <a:avLst/>
                    </a:prstGeom>
                    <a:solidFill>
                      <a:srgbClr val="FFFFFF"/>
                    </a:solidFill>
                    <a:ln>
                      <a:noFill/>
                    </a:ln>
                  </pic:spPr>
                </pic:pic>
              </a:graphicData>
            </a:graphic>
          </wp:inline>
        </w:drawing>
      </w:r>
    </w:p>
    <w:p w:rsidR="00026A22" w:rsidRDefault="00026A22" w:rsidP="00026A22"/>
    <w:p w:rsidR="00026A22" w:rsidRDefault="00026A22" w:rsidP="00026A22"/>
    <w:p w:rsidR="00026A22" w:rsidRDefault="00026A22" w:rsidP="00026A22"/>
    <w:p w:rsidR="00026A22" w:rsidRDefault="00026A22" w:rsidP="00026A22">
      <w:pPr>
        <w:rPr>
          <w:rFonts w:ascii="Times New Roman" w:hAnsi="Times New Roman" w:cs="Times New Roman"/>
        </w:rPr>
      </w:pPr>
      <w:r>
        <w:rPr>
          <w:noProof/>
          <w:lang w:val="en-US" w:eastAsia="en-US" w:bidi="ar-SA"/>
        </w:rPr>
        <w:lastRenderedPageBreak/>
        <w:drawing>
          <wp:inline distT="0" distB="0" distL="0" distR="0">
            <wp:extent cx="6119495" cy="2632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9495" cy="2632710"/>
                    </a:xfrm>
                    <a:prstGeom prst="rect">
                      <a:avLst/>
                    </a:prstGeom>
                    <a:solidFill>
                      <a:srgbClr val="FFFFFF"/>
                    </a:solidFill>
                    <a:ln>
                      <a:noFill/>
                    </a:ln>
                  </pic:spPr>
                </pic:pic>
              </a:graphicData>
            </a:graphic>
          </wp:inline>
        </w:drawing>
      </w:r>
      <w:r>
        <w:rPr>
          <w:noProof/>
          <w:lang w:val="en-US" w:eastAsia="en-US" w:bidi="ar-SA"/>
        </w:rPr>
        <w:drawing>
          <wp:inline distT="0" distB="0" distL="0" distR="0">
            <wp:extent cx="6119495" cy="25825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9495" cy="2582545"/>
                    </a:xfrm>
                    <a:prstGeom prst="rect">
                      <a:avLst/>
                    </a:prstGeom>
                    <a:solidFill>
                      <a:srgbClr val="FFFFFF"/>
                    </a:solidFill>
                    <a:ln>
                      <a:noFill/>
                    </a:ln>
                  </pic:spPr>
                </pic:pic>
              </a:graphicData>
            </a:graphic>
          </wp:inline>
        </w:drawing>
      </w:r>
      <w:r>
        <w:rPr>
          <w:noProof/>
          <w:lang w:val="en-US" w:eastAsia="en-US" w:bidi="ar-SA"/>
        </w:rPr>
        <w:drawing>
          <wp:inline distT="0" distB="0" distL="0" distR="0">
            <wp:extent cx="6119495" cy="286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9495" cy="2863850"/>
                    </a:xfrm>
                    <a:prstGeom prst="rect">
                      <a:avLst/>
                    </a:prstGeom>
                    <a:solidFill>
                      <a:srgbClr val="FFFFFF"/>
                    </a:solidFill>
                    <a:ln>
                      <a:noFill/>
                    </a:ln>
                  </pic:spPr>
                </pic:pic>
              </a:graphicData>
            </a:graphic>
          </wp:inline>
        </w:drawing>
      </w:r>
    </w:p>
    <w:p w:rsidR="00026A22" w:rsidRDefault="00026A22" w:rsidP="00026A22">
      <w:proofErr w:type="gramStart"/>
      <w:r>
        <w:rPr>
          <w:rFonts w:ascii="Times New Roman" w:hAnsi="Times New Roman" w:cs="Times New Roman"/>
          <w:b/>
        </w:rPr>
        <w:lastRenderedPageBreak/>
        <w:t>PROGRAM  2A</w:t>
      </w:r>
      <w:proofErr w:type="gramEnd"/>
    </w:p>
    <w:p w:rsidR="00026A22" w:rsidRDefault="00026A22" w:rsidP="00026A22">
      <w:pPr>
        <w:jc w:val="both"/>
        <w:rPr>
          <w:rFonts w:ascii="Times New Roman" w:hAnsi="Times New Roman" w:cs="Times New Roman"/>
          <w:b/>
        </w:rPr>
      </w:pPr>
    </w:p>
    <w:p w:rsidR="00026A22" w:rsidRDefault="00026A22" w:rsidP="00026A22">
      <w:pPr>
        <w:jc w:val="both"/>
      </w:pPr>
      <w:r>
        <w:rPr>
          <w:rFonts w:ascii="Times New Roman" w:hAnsi="Times New Roman" w:cs="Times New Roman"/>
          <w:b/>
        </w:rPr>
        <w:t xml:space="preserve">Design a superclass called Staff with details as </w:t>
      </w:r>
      <w:proofErr w:type="spellStart"/>
      <w:r>
        <w:rPr>
          <w:rFonts w:ascii="Times New Roman" w:hAnsi="Times New Roman" w:cs="Times New Roman"/>
          <w:b/>
        </w:rPr>
        <w:t>StaffId</w:t>
      </w:r>
      <w:proofErr w:type="spellEnd"/>
      <w:r>
        <w:rPr>
          <w:rFonts w:ascii="Times New Roman" w:hAnsi="Times New Roman" w:cs="Times New Roman"/>
          <w:b/>
        </w:rPr>
        <w:t xml:space="preserve">, Name, Phone, </w:t>
      </w:r>
      <w:proofErr w:type="gramStart"/>
      <w:r>
        <w:rPr>
          <w:rFonts w:ascii="Times New Roman" w:hAnsi="Times New Roman" w:cs="Times New Roman"/>
          <w:b/>
        </w:rPr>
        <w:t>Salary</w:t>
      </w:r>
      <w:proofErr w:type="gramEnd"/>
      <w:r>
        <w:rPr>
          <w:rFonts w:ascii="Times New Roman" w:hAnsi="Times New Roman" w:cs="Times New Roman"/>
          <w:b/>
        </w:rPr>
        <w:t>. Extend this class by writing three subclasses namely Teaching (domain, publications), Technical (skills), and Contract (period). Write a Java program to read and display at least 3 staff objects of all three categories</w:t>
      </w:r>
    </w:p>
    <w:p w:rsidR="00026A22" w:rsidRDefault="00026A22" w:rsidP="00026A22">
      <w:pPr>
        <w:rPr>
          <w:rFonts w:ascii="Times New Roman" w:hAnsi="Times New Roman" w:cs="Times New Roman"/>
        </w:rPr>
      </w:pPr>
    </w:p>
    <w:p w:rsidR="00026A22" w:rsidRDefault="00026A22" w:rsidP="00026A22">
      <w:pPr>
        <w:spacing w:before="1"/>
        <w:ind w:left="220"/>
      </w:pPr>
      <w:proofErr w:type="gramStart"/>
      <w:r>
        <w:rPr>
          <w:rFonts w:ascii="Times New Roman" w:hAnsi="Times New Roman" w:cs="Times New Roman"/>
          <w:b/>
        </w:rPr>
        <w:t>Description :</w:t>
      </w:r>
      <w:proofErr w:type="gramEnd"/>
    </w:p>
    <w:p w:rsidR="00026A22" w:rsidRDefault="00026A22" w:rsidP="00026A22">
      <w:pPr>
        <w:pStyle w:val="BodyText"/>
        <w:spacing w:before="5"/>
        <w:rPr>
          <w:rFonts w:ascii="Times New Roman" w:hAnsi="Times New Roman" w:cs="Times New Roman"/>
          <w:b/>
          <w:sz w:val="20"/>
        </w:rPr>
      </w:pPr>
    </w:p>
    <w:p w:rsidR="00026A22" w:rsidRDefault="00026A22" w:rsidP="00026A22">
      <w:pPr>
        <w:pStyle w:val="BodyText"/>
        <w:spacing w:before="1" w:line="276" w:lineRule="auto"/>
        <w:ind w:left="540" w:right="441"/>
        <w:jc w:val="both"/>
      </w:pPr>
      <w:r>
        <w:rPr>
          <w:rFonts w:ascii="Times New Roman" w:hAnsi="Times New Roman" w:cs="Times New Roman"/>
        </w:rPr>
        <w:t xml:space="preserve">Inheritance can be defined as the process where one class acquires the properties (methods and fields) of another. With the use of inheritance the information is made manageable in a hierarchical order. </w:t>
      </w:r>
      <w:proofErr w:type="gramStart"/>
      <w:r>
        <w:rPr>
          <w:rFonts w:ascii="Times New Roman" w:hAnsi="Times New Roman" w:cs="Times New Roman"/>
        </w:rPr>
        <w:t>extends</w:t>
      </w:r>
      <w:proofErr w:type="gramEnd"/>
      <w:r>
        <w:rPr>
          <w:rFonts w:ascii="Times New Roman" w:hAnsi="Times New Roman" w:cs="Times New Roman"/>
        </w:rPr>
        <w:t xml:space="preserve"> is the keyword used to inherit the properties of a class. Staff.java 4 members </w:t>
      </w:r>
      <w:proofErr w:type="spellStart"/>
      <w:r>
        <w:rPr>
          <w:rFonts w:ascii="Times New Roman" w:hAnsi="Times New Roman" w:cs="Times New Roman"/>
        </w:rPr>
        <w:t>Staffid</w:t>
      </w:r>
      <w:proofErr w:type="spellEnd"/>
      <w:r>
        <w:rPr>
          <w:rFonts w:ascii="Times New Roman" w:hAnsi="Times New Roman" w:cs="Times New Roman"/>
        </w:rPr>
        <w:t xml:space="preserve">, name, salary and mobile number. A staff can be teaching staff or technical staff and Contract staff. Teaching.java staff will have Domain and publication as its members along with inherited members of base class Staff class.Ttechnical.java staff will have skills as its member along with inherited members of base class Staff class. A contract staff will have period as its member along with inherited members of base class Staff class. Whenever Staff details are not entered and tried to be displayed, </w:t>
      </w:r>
      <w:proofErr w:type="spellStart"/>
      <w:r>
        <w:rPr>
          <w:rFonts w:ascii="Times New Roman" w:hAnsi="Times New Roman" w:cs="Times New Roman"/>
        </w:rPr>
        <w:t>StaffEmptyException</w:t>
      </w:r>
      <w:proofErr w:type="spellEnd"/>
      <w:r>
        <w:rPr>
          <w:rFonts w:ascii="Times New Roman" w:hAnsi="Times New Roman" w:cs="Times New Roman"/>
        </w:rPr>
        <w:t xml:space="preserve"> is called.</w:t>
      </w:r>
    </w:p>
    <w:p w:rsidR="00026A22" w:rsidRDefault="00026A22" w:rsidP="00026A22">
      <w:pPr>
        <w:rPr>
          <w:rFonts w:ascii="Times New Roman" w:hAnsi="Times New Roman" w:cs="Times New Roman"/>
        </w:rPr>
      </w:pPr>
    </w:p>
    <w:p w:rsidR="00026A22" w:rsidRDefault="00026A22" w:rsidP="00026A22">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java.lang</w:t>
      </w:r>
      <w:proofErr w:type="spellEnd"/>
      <w:r>
        <w:rPr>
          <w:rFonts w:ascii="Times New Roman" w:hAnsi="Times New Roman" w:cs="Times New Roman"/>
        </w:rPr>
        <w:t>.*;</w:t>
      </w:r>
    </w:p>
    <w:p w:rsidR="00026A22" w:rsidRDefault="00026A22" w:rsidP="00026A22">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java.util</w:t>
      </w:r>
      <w:proofErr w:type="spellEnd"/>
      <w:r>
        <w:rPr>
          <w:rFonts w:ascii="Times New Roman" w:hAnsi="Times New Roman" w:cs="Times New Roman"/>
        </w:rPr>
        <w:t>.*;</w:t>
      </w:r>
    </w:p>
    <w:p w:rsidR="00026A22" w:rsidRDefault="00026A22" w:rsidP="00026A22">
      <w:proofErr w:type="gramStart"/>
      <w:r>
        <w:rPr>
          <w:rFonts w:ascii="Times New Roman" w:hAnsi="Times New Roman" w:cs="Times New Roman"/>
        </w:rPr>
        <w:t>public</w:t>
      </w:r>
      <w:proofErr w:type="gramEnd"/>
      <w:r>
        <w:rPr>
          <w:rFonts w:ascii="Times New Roman" w:hAnsi="Times New Roman" w:cs="Times New Roman"/>
        </w:rPr>
        <w:t xml:space="preserve"> class Lp1B {</w:t>
      </w:r>
    </w:p>
    <w:p w:rsidR="00026A22" w:rsidRDefault="00026A22" w:rsidP="00026A22">
      <w:r>
        <w:rPr>
          <w:rFonts w:ascii="Times New Roman" w:hAnsi="Times New Roman" w:cs="Times New Roman"/>
        </w:rPr>
        <w:t xml:space="preserve">Scanner in=new </w:t>
      </w:r>
      <w:proofErr w:type="gramStart"/>
      <w:r>
        <w:rPr>
          <w:rFonts w:ascii="Times New Roman" w:hAnsi="Times New Roman" w:cs="Times New Roman"/>
        </w:rPr>
        <w:t>Scanner(</w:t>
      </w:r>
      <w:proofErr w:type="gramEnd"/>
      <w:r>
        <w:rPr>
          <w:rFonts w:ascii="Times New Roman" w:hAnsi="Times New Roman" w:cs="Times New Roman"/>
        </w:rPr>
        <w:t>System.in);</w:t>
      </w:r>
    </w:p>
    <w:p w:rsidR="00026A22" w:rsidRDefault="00026A22" w:rsidP="00026A22">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top=-1;</w:t>
      </w:r>
    </w:p>
    <w:p w:rsidR="00026A22" w:rsidRDefault="00026A22" w:rsidP="00026A22">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a[]=new </w:t>
      </w:r>
      <w:proofErr w:type="spellStart"/>
      <w:r>
        <w:rPr>
          <w:rFonts w:ascii="Times New Roman" w:hAnsi="Times New Roman" w:cs="Times New Roman"/>
        </w:rPr>
        <w:t>int</w:t>
      </w:r>
      <w:proofErr w:type="spellEnd"/>
      <w:r>
        <w:rPr>
          <w:rFonts w:ascii="Times New Roman" w:hAnsi="Times New Roman" w:cs="Times New Roman"/>
        </w:rPr>
        <w:t>[10];</w:t>
      </w:r>
    </w:p>
    <w:p w:rsidR="00026A22" w:rsidRDefault="00026A22" w:rsidP="00026A22">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SMAX=3;</w:t>
      </w:r>
    </w:p>
    <w:p w:rsidR="00026A22" w:rsidRDefault="00026A22" w:rsidP="00026A22">
      <w:proofErr w:type="gramStart"/>
      <w:r>
        <w:rPr>
          <w:rFonts w:ascii="Times New Roman" w:hAnsi="Times New Roman" w:cs="Times New Roman"/>
        </w:rPr>
        <w:t>public</w:t>
      </w:r>
      <w:proofErr w:type="gramEnd"/>
      <w:r>
        <w:rPr>
          <w:rFonts w:ascii="Times New Roman" w:hAnsi="Times New Roman" w:cs="Times New Roman"/>
        </w:rPr>
        <w:t xml:space="preserve"> void push()</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item;</w:t>
      </w:r>
    </w:p>
    <w:p w:rsidR="00026A22" w:rsidRDefault="00026A22" w:rsidP="00026A22">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top==(SMAX-1))</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"Overflow");</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proofErr w:type="gramStart"/>
      <w:r>
        <w:rPr>
          <w:rFonts w:ascii="Times New Roman" w:hAnsi="Times New Roman" w:cs="Times New Roman"/>
        </w:rPr>
        <w:t>else</w:t>
      </w:r>
      <w:proofErr w:type="gramEnd"/>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"Enter element to be inserted");</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item=</w:t>
      </w:r>
      <w:proofErr w:type="spellStart"/>
      <w:proofErr w:type="gramEnd"/>
      <w:r>
        <w:rPr>
          <w:rFonts w:ascii="Times New Roman" w:hAnsi="Times New Roman" w:cs="Times New Roman"/>
        </w:rPr>
        <w:t>in.nextInt</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top</w:t>
      </w:r>
      <w:proofErr w:type="gram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a[</w:t>
      </w:r>
      <w:proofErr w:type="gramEnd"/>
      <w:r>
        <w:rPr>
          <w:rFonts w:ascii="Times New Roman" w:hAnsi="Times New Roman" w:cs="Times New Roman"/>
        </w:rPr>
        <w:t>top]=item;</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w:t>
      </w:r>
    </w:p>
    <w:p w:rsidR="00026A22" w:rsidRDefault="00026A22" w:rsidP="00026A22">
      <w:proofErr w:type="gramStart"/>
      <w:r>
        <w:rPr>
          <w:rFonts w:ascii="Times New Roman" w:hAnsi="Times New Roman" w:cs="Times New Roman"/>
        </w:rPr>
        <w:t>void</w:t>
      </w:r>
      <w:proofErr w:type="gramEnd"/>
      <w:r>
        <w:rPr>
          <w:rFonts w:ascii="Times New Roman" w:hAnsi="Times New Roman" w:cs="Times New Roman"/>
        </w:rPr>
        <w:t xml:space="preserve"> pop()</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item;</w:t>
      </w:r>
    </w:p>
    <w:p w:rsidR="00026A22" w:rsidRDefault="00026A22" w:rsidP="00026A22">
      <w:r>
        <w:rPr>
          <w:rFonts w:ascii="Times New Roman" w:hAnsi="Times New Roman" w:cs="Times New Roman"/>
        </w:rPr>
        <w:lastRenderedPageBreak/>
        <w:tab/>
      </w:r>
      <w:proofErr w:type="gramStart"/>
      <w:r>
        <w:rPr>
          <w:rFonts w:ascii="Times New Roman" w:hAnsi="Times New Roman" w:cs="Times New Roman"/>
        </w:rPr>
        <w:t>if(</w:t>
      </w:r>
      <w:proofErr w:type="gramEnd"/>
      <w:r>
        <w:rPr>
          <w:rFonts w:ascii="Times New Roman" w:hAnsi="Times New Roman" w:cs="Times New Roman"/>
        </w:rPr>
        <w:t>top==-1)</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"Underflow");</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proofErr w:type="gramStart"/>
      <w:r>
        <w:rPr>
          <w:rFonts w:ascii="Times New Roman" w:hAnsi="Times New Roman" w:cs="Times New Roman"/>
        </w:rPr>
        <w:t>else</w:t>
      </w:r>
      <w:proofErr w:type="gramEnd"/>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item=</w:t>
      </w:r>
      <w:proofErr w:type="gramEnd"/>
      <w:r>
        <w:rPr>
          <w:rFonts w:ascii="Times New Roman" w:hAnsi="Times New Roman" w:cs="Times New Roman"/>
        </w:rPr>
        <w:t>a[top];</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top--</w:t>
      </w:r>
      <w:proofErr w:type="gram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"popped element is "+item);</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w:t>
      </w:r>
    </w:p>
    <w:p w:rsidR="00026A22" w:rsidRDefault="00026A22" w:rsidP="00026A22">
      <w:proofErr w:type="gramStart"/>
      <w:r>
        <w:rPr>
          <w:rFonts w:ascii="Times New Roman" w:hAnsi="Times New Roman" w:cs="Times New Roman"/>
        </w:rPr>
        <w:t>void</w:t>
      </w:r>
      <w:proofErr w:type="gramEnd"/>
      <w:r>
        <w:rPr>
          <w:rFonts w:ascii="Times New Roman" w:hAnsi="Times New Roman" w:cs="Times New Roman"/>
        </w:rPr>
        <w:t xml:space="preserve"> display()</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top==-1)</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"Empty");</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proofErr w:type="gramStart"/>
      <w:r>
        <w:rPr>
          <w:rFonts w:ascii="Times New Roman" w:hAnsi="Times New Roman" w:cs="Times New Roman"/>
        </w:rPr>
        <w:t>else</w:t>
      </w:r>
      <w:proofErr w:type="gramEnd"/>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"Elements are");</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top;i</w:t>
      </w:r>
      <w:proofErr w:type="spellEnd"/>
      <w:r>
        <w:rPr>
          <w:rFonts w:ascii="Times New Roman" w:hAnsi="Times New Roman" w:cs="Times New Roman"/>
        </w:rPr>
        <w:t>&gt;=0;i--)</w:t>
      </w:r>
    </w:p>
    <w:p w:rsidR="00026A22" w:rsidRDefault="00026A22" w:rsidP="00026A22">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w:t>
      </w:r>
      <w:proofErr w:type="spellEnd"/>
      <w:r>
        <w:rPr>
          <w:rFonts w:ascii="Times New Roman" w:hAnsi="Times New Roman" w:cs="Times New Roman"/>
        </w:rPr>
        <w:t>(</w:t>
      </w:r>
      <w:proofErr w:type="gramEnd"/>
      <w:r>
        <w:rPr>
          <w:rFonts w:ascii="Times New Roman" w:hAnsi="Times New Roman" w:cs="Times New Roman"/>
        </w:rPr>
        <w:t>a[</w:t>
      </w:r>
      <w:proofErr w:type="spellStart"/>
      <w:r>
        <w:rPr>
          <w:rFonts w:ascii="Times New Roman" w:hAnsi="Times New Roman" w:cs="Times New Roman"/>
        </w:rPr>
        <w:t>i</w:t>
      </w:r>
      <w:proofErr w:type="spellEnd"/>
      <w:r>
        <w:rPr>
          <w:rFonts w:ascii="Times New Roman" w:hAnsi="Times New Roman" w:cs="Times New Roman"/>
        </w:rPr>
        <w:t>]+"\t");</w:t>
      </w:r>
    </w:p>
    <w:p w:rsidR="00026A22" w:rsidRDefault="00026A22" w:rsidP="00026A22">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public</w:t>
      </w:r>
      <w:proofErr w:type="gramEnd"/>
      <w:r>
        <w:rPr>
          <w:rFonts w:ascii="Times New Roman" w:hAnsi="Times New Roman" w:cs="Times New Roman"/>
        </w:rPr>
        <w:t xml:space="preserve"> static void main(String[] </w:t>
      </w:r>
      <w:proofErr w:type="spellStart"/>
      <w:r>
        <w:rPr>
          <w:rFonts w:ascii="Times New Roman" w:hAnsi="Times New Roman" w:cs="Times New Roman"/>
        </w:rPr>
        <w:t>args</w:t>
      </w:r>
      <w:proofErr w:type="spellEnd"/>
      <w:r>
        <w:rPr>
          <w:rFonts w:ascii="Times New Roman" w:hAnsi="Times New Roman" w:cs="Times New Roman"/>
        </w:rPr>
        <w:t>) {</w:t>
      </w:r>
    </w:p>
    <w:p w:rsidR="00026A22" w:rsidRDefault="00026A22" w:rsidP="00026A22">
      <w:r>
        <w:rPr>
          <w:rFonts w:ascii="Times New Roman" w:hAnsi="Times New Roman" w:cs="Times New Roman"/>
        </w:rPr>
        <w:tab/>
      </w:r>
      <w:r>
        <w:rPr>
          <w:rFonts w:ascii="Times New Roman" w:hAnsi="Times New Roman" w:cs="Times New Roman"/>
        </w:rPr>
        <w:tab/>
        <w:t>// TODO Auto-generated method stub</w:t>
      </w:r>
    </w:p>
    <w:p w:rsidR="00026A22" w:rsidRDefault="00026A22" w:rsidP="00026A22">
      <w:r>
        <w:rPr>
          <w:rFonts w:ascii="Times New Roman" w:hAnsi="Times New Roman" w:cs="Times New Roman"/>
        </w:rPr>
        <w:t xml:space="preserve">Lp1B s1=new </w:t>
      </w:r>
      <w:proofErr w:type="gramStart"/>
      <w:r>
        <w:rPr>
          <w:rFonts w:ascii="Times New Roman" w:hAnsi="Times New Roman" w:cs="Times New Roman"/>
        </w:rPr>
        <w:t>Lp1B(</w:t>
      </w:r>
      <w:proofErr w:type="gramEnd"/>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ch</w:t>
      </w:r>
      <w:proofErr w:type="spellEnd"/>
      <w:r>
        <w:rPr>
          <w:rFonts w:ascii="Times New Roman" w:hAnsi="Times New Roman" w:cs="Times New Roman"/>
        </w:rPr>
        <w:t>=0;</w:t>
      </w:r>
    </w:p>
    <w:p w:rsidR="00026A22" w:rsidRDefault="00026A22" w:rsidP="00026A22">
      <w:r>
        <w:rPr>
          <w:rFonts w:ascii="Times New Roman" w:hAnsi="Times New Roman" w:cs="Times New Roman"/>
        </w:rPr>
        <w:t xml:space="preserve">Scanner in=new </w:t>
      </w:r>
      <w:proofErr w:type="gramStart"/>
      <w:r>
        <w:rPr>
          <w:rFonts w:ascii="Times New Roman" w:hAnsi="Times New Roman" w:cs="Times New Roman"/>
        </w:rPr>
        <w:t>Scanner(</w:t>
      </w:r>
      <w:proofErr w:type="gramEnd"/>
      <w:r>
        <w:rPr>
          <w:rFonts w:ascii="Times New Roman" w:hAnsi="Times New Roman" w:cs="Times New Roman"/>
        </w:rPr>
        <w:t>System.in);</w:t>
      </w:r>
    </w:p>
    <w:p w:rsidR="00026A22" w:rsidRDefault="00026A22" w:rsidP="00026A22">
      <w:proofErr w:type="gramStart"/>
      <w:r>
        <w:rPr>
          <w:rFonts w:ascii="Times New Roman" w:hAnsi="Times New Roman" w:cs="Times New Roman"/>
        </w:rPr>
        <w:t>for(</w:t>
      </w:r>
      <w:proofErr w:type="gramEnd"/>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"Stack");</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"1.Push");</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"2.Pop");</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"3.Display");</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"4.Exit");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"Enter choice");</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ch</w:t>
      </w:r>
      <w:proofErr w:type="spellEnd"/>
      <w:r>
        <w:rPr>
          <w:rFonts w:ascii="Times New Roman" w:hAnsi="Times New Roman" w:cs="Times New Roman"/>
        </w:rPr>
        <w:t>=</w:t>
      </w:r>
      <w:proofErr w:type="spellStart"/>
      <w:proofErr w:type="gramEnd"/>
      <w:r>
        <w:rPr>
          <w:rFonts w:ascii="Times New Roman" w:hAnsi="Times New Roman" w:cs="Times New Roman"/>
        </w:rPr>
        <w:t>in.nextInt</w:t>
      </w:r>
      <w:proofErr w:type="spellEnd"/>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switch(</w:t>
      </w:r>
      <w:proofErr w:type="spellStart"/>
      <w:proofErr w:type="gramEnd"/>
      <w:r>
        <w:rPr>
          <w:rFonts w:ascii="Times New Roman" w:hAnsi="Times New Roman" w:cs="Times New Roman"/>
        </w:rPr>
        <w:t>ch</w:t>
      </w:r>
      <w:proofErr w:type="spellEnd"/>
      <w:r>
        <w:rPr>
          <w:rFonts w:ascii="Times New Roman" w:hAnsi="Times New Roman" w:cs="Times New Roman"/>
        </w:rPr>
        <w:t>)</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proofErr w:type="gramStart"/>
      <w:r>
        <w:rPr>
          <w:rFonts w:ascii="Times New Roman" w:hAnsi="Times New Roman" w:cs="Times New Roman"/>
        </w:rPr>
        <w:t>case</w:t>
      </w:r>
      <w:proofErr w:type="gramEnd"/>
      <w:r>
        <w:rPr>
          <w:rFonts w:ascii="Times New Roman" w:hAnsi="Times New Roman" w:cs="Times New Roman"/>
        </w:rPr>
        <w:t xml:space="preserve"> 1: s1.push();</w:t>
      </w:r>
    </w:p>
    <w:p w:rsidR="00026A22" w:rsidRDefault="00026A22" w:rsidP="00026A22">
      <w:r>
        <w:rPr>
          <w:rFonts w:ascii="Times New Roman" w:hAnsi="Times New Roman" w:cs="Times New Roman"/>
        </w:rPr>
        <w:tab/>
      </w:r>
      <w:proofErr w:type="gramStart"/>
      <w:r>
        <w:rPr>
          <w:rFonts w:ascii="Times New Roman" w:hAnsi="Times New Roman" w:cs="Times New Roman"/>
        </w:rPr>
        <w:t>break</w:t>
      </w:r>
      <w:proofErr w:type="gramEnd"/>
      <w:r>
        <w:rPr>
          <w:rFonts w:ascii="Times New Roman" w:hAnsi="Times New Roman" w:cs="Times New Roman"/>
        </w:rPr>
        <w:t>;</w:t>
      </w:r>
    </w:p>
    <w:p w:rsidR="00026A22" w:rsidRDefault="00026A22" w:rsidP="00026A22">
      <w:r>
        <w:rPr>
          <w:rFonts w:ascii="Times New Roman" w:hAnsi="Times New Roman" w:cs="Times New Roman"/>
        </w:rPr>
        <w:lastRenderedPageBreak/>
        <w:tab/>
      </w:r>
      <w:proofErr w:type="gramStart"/>
      <w:r>
        <w:rPr>
          <w:rFonts w:ascii="Times New Roman" w:hAnsi="Times New Roman" w:cs="Times New Roman"/>
        </w:rPr>
        <w:t>case</w:t>
      </w:r>
      <w:proofErr w:type="gramEnd"/>
      <w:r>
        <w:rPr>
          <w:rFonts w:ascii="Times New Roman" w:hAnsi="Times New Roman" w:cs="Times New Roman"/>
        </w:rPr>
        <w:t xml:space="preserve"> 2: s1.pop();</w:t>
      </w:r>
    </w:p>
    <w:p w:rsidR="00026A22" w:rsidRDefault="00026A22" w:rsidP="00026A22">
      <w:r>
        <w:rPr>
          <w:rFonts w:ascii="Times New Roman" w:hAnsi="Times New Roman" w:cs="Times New Roman"/>
        </w:rPr>
        <w:tab/>
      </w:r>
      <w:proofErr w:type="gramStart"/>
      <w:r>
        <w:rPr>
          <w:rFonts w:ascii="Times New Roman" w:hAnsi="Times New Roman" w:cs="Times New Roman"/>
        </w:rPr>
        <w:t>break</w:t>
      </w:r>
      <w:proofErr w:type="gramEnd"/>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case</w:t>
      </w:r>
      <w:proofErr w:type="gramEnd"/>
      <w:r>
        <w:rPr>
          <w:rFonts w:ascii="Times New Roman" w:hAnsi="Times New Roman" w:cs="Times New Roman"/>
        </w:rPr>
        <w:t xml:space="preserve"> 3: s1.display();</w:t>
      </w:r>
    </w:p>
    <w:p w:rsidR="00026A22" w:rsidRDefault="00026A22" w:rsidP="00026A22">
      <w:r>
        <w:rPr>
          <w:rFonts w:ascii="Times New Roman" w:hAnsi="Times New Roman" w:cs="Times New Roman"/>
        </w:rPr>
        <w:tab/>
      </w:r>
      <w:proofErr w:type="gramStart"/>
      <w:r>
        <w:rPr>
          <w:rFonts w:ascii="Times New Roman" w:hAnsi="Times New Roman" w:cs="Times New Roman"/>
        </w:rPr>
        <w:t>break</w:t>
      </w:r>
      <w:proofErr w:type="gramEnd"/>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case</w:t>
      </w:r>
      <w:proofErr w:type="gramEnd"/>
      <w:r>
        <w:rPr>
          <w:rFonts w:ascii="Times New Roman" w:hAnsi="Times New Roman" w:cs="Times New Roman"/>
        </w:rPr>
        <w:t xml:space="preserve"> 4: </w:t>
      </w:r>
      <w:proofErr w:type="spellStart"/>
      <w:r>
        <w:rPr>
          <w:rFonts w:ascii="Times New Roman" w:hAnsi="Times New Roman" w:cs="Times New Roman"/>
        </w:rPr>
        <w:t>System.exit</w:t>
      </w:r>
      <w:proofErr w:type="spellEnd"/>
      <w:r>
        <w:rPr>
          <w:rFonts w:ascii="Times New Roman" w:hAnsi="Times New Roman" w:cs="Times New Roman"/>
        </w:rPr>
        <w:t>(0);</w:t>
      </w:r>
    </w:p>
    <w:p w:rsidR="00026A22" w:rsidRDefault="00026A22" w:rsidP="00026A22">
      <w:r>
        <w:rPr>
          <w:rFonts w:ascii="Times New Roman" w:hAnsi="Times New Roman" w:cs="Times New Roman"/>
        </w:rPr>
        <w:tab/>
      </w:r>
      <w:proofErr w:type="gramStart"/>
      <w:r>
        <w:rPr>
          <w:rFonts w:ascii="Times New Roman" w:hAnsi="Times New Roman" w:cs="Times New Roman"/>
        </w:rPr>
        <w:t>break</w:t>
      </w:r>
      <w:proofErr w:type="gramEnd"/>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default</w:t>
      </w:r>
      <w:proofErr w:type="gramEnd"/>
      <w:r>
        <w:rPr>
          <w:rFonts w:ascii="Times New Roman" w:hAnsi="Times New Roman" w:cs="Times New Roman"/>
        </w:rPr>
        <w:t xml:space="preserve">: </w:t>
      </w:r>
      <w:proofErr w:type="spellStart"/>
      <w:r>
        <w:rPr>
          <w:rFonts w:ascii="Times New Roman" w:hAnsi="Times New Roman" w:cs="Times New Roman"/>
        </w:rPr>
        <w:t>System.out.println</w:t>
      </w:r>
      <w:proofErr w:type="spellEnd"/>
      <w:r>
        <w:rPr>
          <w:rFonts w:ascii="Times New Roman" w:hAnsi="Times New Roman" w:cs="Times New Roman"/>
        </w:rPr>
        <w:t>("Invalid choice");</w:t>
      </w:r>
    </w:p>
    <w:p w:rsidR="00026A22" w:rsidRDefault="00026A22" w:rsidP="00026A22">
      <w:r>
        <w:rPr>
          <w:rFonts w:ascii="Times New Roman" w:hAnsi="Times New Roman" w:cs="Times New Roman"/>
        </w:rPr>
        <w:tab/>
      </w:r>
      <w:proofErr w:type="gramStart"/>
      <w:r>
        <w:rPr>
          <w:rFonts w:ascii="Times New Roman" w:hAnsi="Times New Roman" w:cs="Times New Roman"/>
        </w:rPr>
        <w:t>break</w:t>
      </w:r>
      <w:proofErr w:type="gramEnd"/>
      <w:r>
        <w:rPr>
          <w:rFonts w:ascii="Times New Roman" w:hAnsi="Times New Roman" w:cs="Times New Roman"/>
        </w:rPr>
        <w:t>;</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w:t>
      </w: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rPr>
        <w:tab/>
        <w:t>}</w:t>
      </w: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rPr>
        <w:t>}</w:t>
      </w: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rPr>
        <w:t>OUTPUT:</w:t>
      </w:r>
    </w:p>
    <w:p w:rsidR="00026A22" w:rsidRDefault="00026A22" w:rsidP="00026A22">
      <w:pPr>
        <w:rPr>
          <w:rFonts w:ascii="Times New Roman" w:hAnsi="Times New Roman" w:cs="Times New Roman"/>
        </w:rPr>
      </w:pPr>
    </w:p>
    <w:p w:rsidR="00026A22" w:rsidRDefault="00026A22" w:rsidP="00026A22">
      <w:r>
        <w:rPr>
          <w:noProof/>
          <w:lang w:val="en-US" w:eastAsia="en-US" w:bidi="ar-SA"/>
        </w:rPr>
        <w:drawing>
          <wp:inline distT="0" distB="0" distL="0" distR="0">
            <wp:extent cx="6119495" cy="35471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9495" cy="3547110"/>
                    </a:xfrm>
                    <a:prstGeom prst="rect">
                      <a:avLst/>
                    </a:prstGeom>
                    <a:solidFill>
                      <a:srgbClr val="FFFFFF"/>
                    </a:solidFill>
                    <a:ln>
                      <a:noFill/>
                    </a:ln>
                  </pic:spPr>
                </pic:pic>
              </a:graphicData>
            </a:graphic>
          </wp:inline>
        </w:drawing>
      </w:r>
    </w:p>
    <w:p w:rsidR="00026A22" w:rsidRDefault="00026A22" w:rsidP="00026A22"/>
    <w:p w:rsidR="00026A22" w:rsidRDefault="00026A22" w:rsidP="00026A22"/>
    <w:p w:rsidR="00026A22" w:rsidRDefault="00026A22" w:rsidP="00026A22">
      <w:pPr>
        <w:rPr>
          <w:rFonts w:ascii="Times New Roman" w:hAnsi="Times New Roman" w:cs="Times New Roman"/>
        </w:rPr>
      </w:pPr>
      <w:r>
        <w:rPr>
          <w:noProof/>
          <w:lang w:val="en-US" w:eastAsia="en-US" w:bidi="ar-SA"/>
        </w:rPr>
        <w:lastRenderedPageBreak/>
        <w:drawing>
          <wp:inline distT="0" distB="0" distL="0" distR="0">
            <wp:extent cx="6119495" cy="2632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9495" cy="2632710"/>
                    </a:xfrm>
                    <a:prstGeom prst="rect">
                      <a:avLst/>
                    </a:prstGeom>
                    <a:solidFill>
                      <a:srgbClr val="FFFFFF"/>
                    </a:solidFill>
                    <a:ln>
                      <a:noFill/>
                    </a:ln>
                  </pic:spPr>
                </pic:pic>
              </a:graphicData>
            </a:graphic>
          </wp:inline>
        </w:drawing>
      </w:r>
      <w:r>
        <w:rPr>
          <w:noProof/>
          <w:lang w:val="en-US" w:eastAsia="en-US" w:bidi="ar-SA"/>
        </w:rPr>
        <w:drawing>
          <wp:inline distT="0" distB="0" distL="0" distR="0">
            <wp:extent cx="6119495" cy="25825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9495" cy="2582545"/>
                    </a:xfrm>
                    <a:prstGeom prst="rect">
                      <a:avLst/>
                    </a:prstGeom>
                    <a:solidFill>
                      <a:srgbClr val="FFFFFF"/>
                    </a:solidFill>
                    <a:ln>
                      <a:noFill/>
                    </a:ln>
                  </pic:spPr>
                </pic:pic>
              </a:graphicData>
            </a:graphic>
          </wp:inline>
        </w:drawing>
      </w:r>
      <w:r>
        <w:rPr>
          <w:noProof/>
          <w:lang w:val="en-US" w:eastAsia="en-US" w:bidi="ar-SA"/>
        </w:rPr>
        <w:drawing>
          <wp:inline distT="0" distB="0" distL="0" distR="0">
            <wp:extent cx="6119495" cy="286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9495" cy="2863850"/>
                    </a:xfrm>
                    <a:prstGeom prst="rect">
                      <a:avLst/>
                    </a:prstGeom>
                    <a:solidFill>
                      <a:srgbClr val="FFFFFF"/>
                    </a:solidFill>
                    <a:ln>
                      <a:noFill/>
                    </a:ln>
                  </pic:spPr>
                </pic:pic>
              </a:graphicData>
            </a:graphic>
          </wp:inline>
        </w:drawing>
      </w:r>
    </w:p>
    <w:p w:rsidR="00026A22" w:rsidRDefault="00026A22" w:rsidP="00026A22">
      <w:r>
        <w:rPr>
          <w:rFonts w:ascii="Times New Roman" w:hAnsi="Times New Roman" w:cs="Times New Roman"/>
          <w:b/>
        </w:rPr>
        <w:lastRenderedPageBreak/>
        <w:t>PROGRAM 2B</w:t>
      </w:r>
    </w:p>
    <w:p w:rsidR="00026A22" w:rsidRDefault="00026A22" w:rsidP="00026A22">
      <w:pPr>
        <w:rPr>
          <w:rFonts w:ascii="Times New Roman" w:hAnsi="Times New Roman" w:cs="Times New Roman"/>
          <w:b/>
        </w:rPr>
      </w:pPr>
    </w:p>
    <w:p w:rsidR="00026A22" w:rsidRDefault="00026A22" w:rsidP="00026A22">
      <w:r>
        <w:rPr>
          <w:rFonts w:ascii="Times New Roman" w:hAnsi="Times New Roman" w:cs="Times New Roman"/>
          <w:b/>
        </w:rPr>
        <w:t xml:space="preserve">Write a Java class called Customer to store their name and </w:t>
      </w:r>
      <w:proofErr w:type="spellStart"/>
      <w:r>
        <w:rPr>
          <w:rFonts w:ascii="Times New Roman" w:hAnsi="Times New Roman" w:cs="Times New Roman"/>
          <w:b/>
        </w:rPr>
        <w:t>date_of_birth</w:t>
      </w:r>
      <w:proofErr w:type="spellEnd"/>
      <w:r>
        <w:rPr>
          <w:rFonts w:ascii="Times New Roman" w:hAnsi="Times New Roman" w:cs="Times New Roman"/>
          <w:b/>
        </w:rPr>
        <w:t xml:space="preserve">. The </w:t>
      </w:r>
      <w:proofErr w:type="spellStart"/>
      <w:r>
        <w:rPr>
          <w:rFonts w:ascii="Times New Roman" w:hAnsi="Times New Roman" w:cs="Times New Roman"/>
          <w:b/>
        </w:rPr>
        <w:t>date_of_birth</w:t>
      </w:r>
      <w:proofErr w:type="spellEnd"/>
      <w:r>
        <w:rPr>
          <w:rFonts w:ascii="Times New Roman" w:hAnsi="Times New Roman" w:cs="Times New Roman"/>
          <w:b/>
        </w:rPr>
        <w:t xml:space="preserve"> format should be </w:t>
      </w:r>
      <w:proofErr w:type="spellStart"/>
      <w:r>
        <w:rPr>
          <w:rFonts w:ascii="Times New Roman" w:hAnsi="Times New Roman" w:cs="Times New Roman"/>
          <w:b/>
        </w:rPr>
        <w:t>dd</w:t>
      </w:r>
      <w:proofErr w:type="spellEnd"/>
      <w:r>
        <w:rPr>
          <w:rFonts w:ascii="Times New Roman" w:hAnsi="Times New Roman" w:cs="Times New Roman"/>
          <w:b/>
        </w:rPr>
        <w:t>/mm/</w:t>
      </w:r>
      <w:proofErr w:type="spellStart"/>
      <w:r>
        <w:rPr>
          <w:rFonts w:ascii="Times New Roman" w:hAnsi="Times New Roman" w:cs="Times New Roman"/>
          <w:b/>
        </w:rPr>
        <w:t>yyyy</w:t>
      </w:r>
      <w:proofErr w:type="spellEnd"/>
      <w:r>
        <w:rPr>
          <w:rFonts w:ascii="Times New Roman" w:hAnsi="Times New Roman" w:cs="Times New Roman"/>
          <w:b/>
        </w:rPr>
        <w:t xml:space="preserve">. Write methods to read customer data as and display as using </w:t>
      </w:r>
      <w:proofErr w:type="spellStart"/>
      <w:r>
        <w:rPr>
          <w:rFonts w:ascii="Times New Roman" w:hAnsi="Times New Roman" w:cs="Times New Roman"/>
          <w:b/>
        </w:rPr>
        <w:t>StringTokenizer</w:t>
      </w:r>
      <w:proofErr w:type="spellEnd"/>
      <w:r>
        <w:rPr>
          <w:rFonts w:ascii="Times New Roman" w:hAnsi="Times New Roman" w:cs="Times New Roman"/>
          <w:b/>
        </w:rPr>
        <w:t xml:space="preserve"> class considering the delimiter character as “/”.</w:t>
      </w:r>
    </w:p>
    <w:p w:rsidR="00026A22" w:rsidRDefault="00026A22" w:rsidP="00026A22">
      <w:pPr>
        <w:rPr>
          <w:rFonts w:ascii="Times New Roman" w:hAnsi="Times New Roman" w:cs="Times New Roman"/>
          <w:b/>
        </w:rPr>
      </w:pPr>
    </w:p>
    <w:p w:rsidR="00026A22" w:rsidRDefault="00026A22" w:rsidP="00026A22">
      <w:pPr>
        <w:pStyle w:val="BodyText"/>
      </w:pPr>
      <w:proofErr w:type="gramStart"/>
      <w:r>
        <w:rPr>
          <w:rFonts w:ascii="Times New Roman" w:hAnsi="Times New Roman" w:cs="Times New Roman"/>
          <w:b/>
          <w:color w:val="212121"/>
        </w:rPr>
        <w:t>Description :</w:t>
      </w:r>
      <w:proofErr w:type="gramEnd"/>
    </w:p>
    <w:p w:rsidR="00026A22" w:rsidRDefault="00026A22" w:rsidP="00026A22">
      <w:pPr>
        <w:pStyle w:val="BodyText"/>
        <w:rPr>
          <w:rFonts w:ascii="Times New Roman" w:hAnsi="Times New Roman" w:cs="Times New Roman"/>
          <w:b/>
          <w:color w:val="212121"/>
        </w:rPr>
      </w:pPr>
    </w:p>
    <w:p w:rsidR="00026A22" w:rsidRDefault="00026A22" w:rsidP="00026A22">
      <w:pPr>
        <w:pStyle w:val="BodyText"/>
        <w:ind w:left="360"/>
        <w:jc w:val="both"/>
      </w:pPr>
      <w:r>
        <w:rPr>
          <w:rFonts w:ascii="Times New Roman" w:hAnsi="Times New Roman" w:cs="Times New Roman"/>
          <w:color w:val="212121"/>
        </w:rPr>
        <w:t>Customer name and Date (</w:t>
      </w:r>
      <w:proofErr w:type="spellStart"/>
      <w:r>
        <w:rPr>
          <w:rFonts w:ascii="Times New Roman" w:hAnsi="Times New Roman" w:cs="Times New Roman"/>
          <w:color w:val="212121"/>
        </w:rPr>
        <w:t>dd</w:t>
      </w:r>
      <w:proofErr w:type="spellEnd"/>
      <w:r>
        <w:rPr>
          <w:rFonts w:ascii="Times New Roman" w:hAnsi="Times New Roman" w:cs="Times New Roman"/>
          <w:color w:val="212121"/>
        </w:rPr>
        <w:t>/mm/</w:t>
      </w:r>
      <w:proofErr w:type="spellStart"/>
      <w:r>
        <w:rPr>
          <w:rFonts w:ascii="Times New Roman" w:hAnsi="Times New Roman" w:cs="Times New Roman"/>
          <w:color w:val="212121"/>
        </w:rPr>
        <w:t>yyyy</w:t>
      </w:r>
      <w:proofErr w:type="spellEnd"/>
      <w:r>
        <w:rPr>
          <w:rFonts w:ascii="Times New Roman" w:hAnsi="Times New Roman" w:cs="Times New Roman"/>
          <w:color w:val="212121"/>
        </w:rPr>
        <w:t>) are accepted and displayed as name, date (</w:t>
      </w:r>
      <w:proofErr w:type="spellStart"/>
      <w:r>
        <w:rPr>
          <w:rFonts w:ascii="Times New Roman" w:hAnsi="Times New Roman" w:cs="Times New Roman"/>
          <w:color w:val="212121"/>
        </w:rPr>
        <w:t>dd</w:t>
      </w:r>
      <w:proofErr w:type="gramStart"/>
      <w:r>
        <w:rPr>
          <w:rFonts w:ascii="Times New Roman" w:hAnsi="Times New Roman" w:cs="Times New Roman"/>
          <w:color w:val="212121"/>
        </w:rPr>
        <w:t>,mm,yyyy</w:t>
      </w:r>
      <w:proofErr w:type="spellEnd"/>
      <w:proofErr w:type="gramEnd"/>
      <w:r>
        <w:rPr>
          <w:rFonts w:ascii="Times New Roman" w:hAnsi="Times New Roman" w:cs="Times New Roman"/>
          <w:color w:val="212121"/>
        </w:rPr>
        <w:t xml:space="preserve">).The </w:t>
      </w:r>
      <w:proofErr w:type="spellStart"/>
      <w:r>
        <w:rPr>
          <w:rFonts w:ascii="Times New Roman" w:hAnsi="Times New Roman" w:cs="Times New Roman"/>
          <w:color w:val="212121"/>
        </w:rPr>
        <w:t>java.util.stringTokenizer</w:t>
      </w:r>
      <w:proofErr w:type="spellEnd"/>
      <w:r>
        <w:rPr>
          <w:rFonts w:ascii="Times New Roman" w:hAnsi="Times New Roman" w:cs="Times New Roman"/>
          <w:color w:val="212121"/>
        </w:rPr>
        <w:t xml:space="preserve"> class allows an application to break a string into tokens. </w:t>
      </w:r>
      <w:proofErr w:type="spellStart"/>
      <w:proofErr w:type="gramStart"/>
      <w:r>
        <w:rPr>
          <w:rFonts w:ascii="Times New Roman" w:hAnsi="Times New Roman" w:cs="Times New Roman"/>
          <w:color w:val="212121"/>
        </w:rPr>
        <w:t>StringTokenizer</w:t>
      </w:r>
      <w:proofErr w:type="spellEnd"/>
      <w:r>
        <w:rPr>
          <w:rFonts w:ascii="Times New Roman" w:hAnsi="Times New Roman" w:cs="Times New Roman"/>
          <w:color w:val="212121"/>
        </w:rPr>
        <w:t>(</w:t>
      </w:r>
      <w:proofErr w:type="gramEnd"/>
      <w:r>
        <w:rPr>
          <w:rFonts w:ascii="Times New Roman" w:hAnsi="Times New Roman" w:cs="Times New Roman"/>
          <w:color w:val="212121"/>
        </w:rPr>
        <w:t xml:space="preserve">String </w:t>
      </w:r>
      <w:proofErr w:type="spellStart"/>
      <w:r>
        <w:rPr>
          <w:rFonts w:ascii="Times New Roman" w:hAnsi="Times New Roman" w:cs="Times New Roman"/>
          <w:color w:val="212121"/>
        </w:rPr>
        <w:t>str</w:t>
      </w:r>
      <w:proofErr w:type="spellEnd"/>
      <w:r>
        <w:rPr>
          <w:rFonts w:ascii="Times New Roman" w:hAnsi="Times New Roman" w:cs="Times New Roman"/>
          <w:color w:val="212121"/>
        </w:rPr>
        <w:t xml:space="preserve">, String delimiter) is a constructor which constructs string tokenizer for the specified string. Date is the string and delimiter / is used in Customer.java to implement the same. String Tokenizer tokenizer= new </w:t>
      </w:r>
      <w:proofErr w:type="spellStart"/>
      <w:r>
        <w:rPr>
          <w:rFonts w:ascii="Times New Roman" w:hAnsi="Times New Roman" w:cs="Times New Roman"/>
          <w:color w:val="212121"/>
        </w:rPr>
        <w:t>StringTokenizer</w:t>
      </w:r>
      <w:proofErr w:type="spellEnd"/>
      <w:r>
        <w:rPr>
          <w:rFonts w:ascii="Times New Roman" w:hAnsi="Times New Roman" w:cs="Times New Roman"/>
          <w:color w:val="212121"/>
        </w:rPr>
        <w:t xml:space="preserve"> (date,"/"); keeps breaking the string date into tokens separated by delimiter </w:t>
      </w:r>
      <w:proofErr w:type="gramStart"/>
      <w:r>
        <w:rPr>
          <w:rFonts w:ascii="Times New Roman" w:hAnsi="Times New Roman" w:cs="Times New Roman"/>
          <w:color w:val="212121"/>
        </w:rPr>
        <w:t>/ ,</w:t>
      </w:r>
      <w:proofErr w:type="gramEnd"/>
      <w:r>
        <w:rPr>
          <w:rFonts w:ascii="Times New Roman" w:hAnsi="Times New Roman" w:cs="Times New Roman"/>
          <w:color w:val="212121"/>
        </w:rPr>
        <w:t xml:space="preserve"> until it find new tokens using </w:t>
      </w:r>
      <w:proofErr w:type="spellStart"/>
      <w:r>
        <w:rPr>
          <w:rFonts w:ascii="Times New Roman" w:hAnsi="Times New Roman" w:cs="Times New Roman"/>
          <w:color w:val="212121"/>
        </w:rPr>
        <w:t>hasMoreElements</w:t>
      </w:r>
      <w:proofErr w:type="spellEnd"/>
      <w:r>
        <w:rPr>
          <w:rFonts w:ascii="Times New Roman" w:hAnsi="Times New Roman" w:cs="Times New Roman"/>
          <w:color w:val="212121"/>
        </w:rPr>
        <w:t xml:space="preserve"> function.</w:t>
      </w:r>
    </w:p>
    <w:p w:rsidR="00026A22" w:rsidRDefault="00026A22" w:rsidP="00026A22">
      <w:pPr>
        <w:pStyle w:val="BodyText"/>
        <w:spacing w:before="4"/>
        <w:rPr>
          <w:rFonts w:ascii="Times New Roman" w:hAnsi="Times New Roman" w:cs="Times New Roman"/>
        </w:rPr>
      </w:pP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java.util</w:t>
      </w:r>
      <w:proofErr w:type="spellEnd"/>
      <w:r>
        <w:rPr>
          <w:rFonts w:ascii="Times New Roman" w:hAnsi="Times New Roman" w:cs="Times New Roman"/>
        </w:rPr>
        <w:t>.*;</w:t>
      </w:r>
    </w:p>
    <w:p w:rsidR="00026A22" w:rsidRDefault="00026A22" w:rsidP="00026A22">
      <w:proofErr w:type="gramStart"/>
      <w:r>
        <w:rPr>
          <w:rFonts w:ascii="Times New Roman" w:hAnsi="Times New Roman" w:cs="Times New Roman"/>
        </w:rPr>
        <w:t>public</w:t>
      </w:r>
      <w:proofErr w:type="gramEnd"/>
      <w:r>
        <w:rPr>
          <w:rFonts w:ascii="Times New Roman" w:hAnsi="Times New Roman" w:cs="Times New Roman"/>
        </w:rPr>
        <w:t xml:space="preserve"> class Customer {</w:t>
      </w:r>
    </w:p>
    <w:p w:rsidR="00026A22" w:rsidRDefault="00026A22" w:rsidP="00026A22">
      <w:proofErr w:type="gramStart"/>
      <w:r>
        <w:rPr>
          <w:rFonts w:ascii="Times New Roman" w:hAnsi="Times New Roman" w:cs="Times New Roman"/>
        </w:rPr>
        <w:t>private</w:t>
      </w:r>
      <w:proofErr w:type="gramEnd"/>
      <w:r>
        <w:rPr>
          <w:rFonts w:ascii="Times New Roman" w:hAnsi="Times New Roman" w:cs="Times New Roman"/>
        </w:rPr>
        <w:t xml:space="preserve"> String Name;</w:t>
      </w:r>
    </w:p>
    <w:p w:rsidR="00026A22" w:rsidRDefault="00026A22" w:rsidP="00026A22">
      <w:proofErr w:type="gramStart"/>
      <w:r>
        <w:rPr>
          <w:rFonts w:ascii="Times New Roman" w:hAnsi="Times New Roman" w:cs="Times New Roman"/>
        </w:rPr>
        <w:t>private</w:t>
      </w:r>
      <w:proofErr w:type="gramEnd"/>
      <w:r>
        <w:rPr>
          <w:rFonts w:ascii="Times New Roman" w:hAnsi="Times New Roman" w:cs="Times New Roman"/>
        </w:rPr>
        <w:t xml:space="preserve"> String DOB;</w:t>
      </w:r>
    </w:p>
    <w:p w:rsidR="00026A22" w:rsidRDefault="00026A22" w:rsidP="00026A22">
      <w:proofErr w:type="gramStart"/>
      <w:r>
        <w:rPr>
          <w:rFonts w:ascii="Times New Roman" w:hAnsi="Times New Roman" w:cs="Times New Roman"/>
        </w:rPr>
        <w:t>public</w:t>
      </w:r>
      <w:proofErr w:type="gramEnd"/>
      <w:r>
        <w:rPr>
          <w:rFonts w:ascii="Times New Roman" w:hAnsi="Times New Roman" w:cs="Times New Roman"/>
        </w:rPr>
        <w:t xml:space="preserve"> Customer(String </w:t>
      </w:r>
      <w:proofErr w:type="spellStart"/>
      <w:r>
        <w:rPr>
          <w:rFonts w:ascii="Times New Roman" w:hAnsi="Times New Roman" w:cs="Times New Roman"/>
        </w:rPr>
        <w:t>name,String</w:t>
      </w:r>
      <w:proofErr w:type="spellEnd"/>
      <w:r>
        <w:rPr>
          <w:rFonts w:ascii="Times New Roman" w:hAnsi="Times New Roman" w:cs="Times New Roman"/>
        </w:rPr>
        <w:t xml:space="preserve"> dob)</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super(</w:t>
      </w:r>
      <w:proofErr w:type="gramEnd"/>
      <w:r>
        <w:rPr>
          <w:rFonts w:ascii="Times New Roman" w:hAnsi="Times New Roman" w:cs="Times New Roman"/>
        </w:rPr>
        <w:t>);</w:t>
      </w:r>
    </w:p>
    <w:p w:rsidR="00026A22" w:rsidRDefault="00026A22" w:rsidP="00026A22">
      <w:r>
        <w:rPr>
          <w:rFonts w:ascii="Times New Roman" w:hAnsi="Times New Roman" w:cs="Times New Roman"/>
        </w:rPr>
        <w:tab/>
      </w:r>
      <w:proofErr w:type="spellStart"/>
      <w:r>
        <w:rPr>
          <w:rFonts w:ascii="Times New Roman" w:hAnsi="Times New Roman" w:cs="Times New Roman"/>
        </w:rPr>
        <w:t>this.Name</w:t>
      </w:r>
      <w:proofErr w:type="spellEnd"/>
      <w:r>
        <w:rPr>
          <w:rFonts w:ascii="Times New Roman" w:hAnsi="Times New Roman" w:cs="Times New Roman"/>
        </w:rPr>
        <w:t>=name;</w:t>
      </w:r>
    </w:p>
    <w:p w:rsidR="00026A22" w:rsidRDefault="00026A22" w:rsidP="00026A22">
      <w:r>
        <w:rPr>
          <w:rFonts w:ascii="Times New Roman" w:hAnsi="Times New Roman" w:cs="Times New Roman"/>
        </w:rPr>
        <w:tab/>
      </w:r>
      <w:proofErr w:type="spellStart"/>
      <w:r>
        <w:rPr>
          <w:rFonts w:ascii="Times New Roman" w:hAnsi="Times New Roman" w:cs="Times New Roman"/>
        </w:rPr>
        <w:t>this.DOB</w:t>
      </w:r>
      <w:proofErr w:type="spellEnd"/>
      <w:r>
        <w:rPr>
          <w:rFonts w:ascii="Times New Roman" w:hAnsi="Times New Roman" w:cs="Times New Roman"/>
        </w:rPr>
        <w:t>=</w:t>
      </w:r>
      <w:proofErr w:type="gramStart"/>
      <w:r>
        <w:rPr>
          <w:rFonts w:ascii="Times New Roman" w:hAnsi="Times New Roman" w:cs="Times New Roman"/>
        </w:rPr>
        <w:t>dob</w:t>
      </w:r>
      <w:proofErr w:type="gramEnd"/>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proofErr w:type="gramStart"/>
      <w:r>
        <w:rPr>
          <w:rFonts w:ascii="Times New Roman" w:hAnsi="Times New Roman" w:cs="Times New Roman"/>
        </w:rPr>
        <w:t>public</w:t>
      </w:r>
      <w:proofErr w:type="gramEnd"/>
      <w:r>
        <w:rPr>
          <w:rFonts w:ascii="Times New Roman" w:hAnsi="Times New Roman" w:cs="Times New Roman"/>
        </w:rPr>
        <w:t xml:space="preserve"> Customer()</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proofErr w:type="gramStart"/>
      <w:r>
        <w:rPr>
          <w:rFonts w:ascii="Times New Roman" w:hAnsi="Times New Roman" w:cs="Times New Roman"/>
        </w:rPr>
        <w:t>public</w:t>
      </w:r>
      <w:proofErr w:type="gramEnd"/>
      <w:r>
        <w:rPr>
          <w:rFonts w:ascii="Times New Roman" w:hAnsi="Times New Roman" w:cs="Times New Roman"/>
        </w:rPr>
        <w:t xml:space="preserve"> void </w:t>
      </w:r>
      <w:proofErr w:type="spellStart"/>
      <w:r>
        <w:rPr>
          <w:rFonts w:ascii="Times New Roman" w:hAnsi="Times New Roman" w:cs="Times New Roman"/>
        </w:rPr>
        <w:t>readData</w:t>
      </w:r>
      <w:proofErr w:type="spellEnd"/>
      <w:r>
        <w:rPr>
          <w:rFonts w:ascii="Times New Roman" w:hAnsi="Times New Roman" w:cs="Times New Roman"/>
        </w:rPr>
        <w:t xml:space="preserve">(String </w:t>
      </w:r>
      <w:proofErr w:type="spellStart"/>
      <w:r>
        <w:rPr>
          <w:rFonts w:ascii="Times New Roman" w:hAnsi="Times New Roman" w:cs="Times New Roman"/>
        </w:rPr>
        <w:t>name,String</w:t>
      </w:r>
      <w:proofErr w:type="spellEnd"/>
      <w:r>
        <w:rPr>
          <w:rFonts w:ascii="Times New Roman" w:hAnsi="Times New Roman" w:cs="Times New Roman"/>
        </w:rPr>
        <w:t xml:space="preserve"> dob)</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spellStart"/>
      <w:r>
        <w:rPr>
          <w:rFonts w:ascii="Times New Roman" w:hAnsi="Times New Roman" w:cs="Times New Roman"/>
        </w:rPr>
        <w:t>this.Name</w:t>
      </w:r>
      <w:proofErr w:type="spellEnd"/>
      <w:r>
        <w:rPr>
          <w:rFonts w:ascii="Times New Roman" w:hAnsi="Times New Roman" w:cs="Times New Roman"/>
        </w:rPr>
        <w:t>=name;</w:t>
      </w:r>
    </w:p>
    <w:p w:rsidR="00026A22" w:rsidRDefault="00026A22" w:rsidP="00026A22">
      <w:r>
        <w:rPr>
          <w:rFonts w:ascii="Times New Roman" w:hAnsi="Times New Roman" w:cs="Times New Roman"/>
        </w:rPr>
        <w:tab/>
      </w:r>
      <w:proofErr w:type="spellStart"/>
      <w:r>
        <w:rPr>
          <w:rFonts w:ascii="Times New Roman" w:hAnsi="Times New Roman" w:cs="Times New Roman"/>
        </w:rPr>
        <w:t>this.DOB</w:t>
      </w:r>
      <w:proofErr w:type="spellEnd"/>
      <w:r>
        <w:rPr>
          <w:rFonts w:ascii="Times New Roman" w:hAnsi="Times New Roman" w:cs="Times New Roman"/>
        </w:rPr>
        <w:t>=</w:t>
      </w:r>
      <w:proofErr w:type="gramStart"/>
      <w:r>
        <w:rPr>
          <w:rFonts w:ascii="Times New Roman" w:hAnsi="Times New Roman" w:cs="Times New Roman"/>
        </w:rPr>
        <w:t>dob</w:t>
      </w:r>
      <w:proofErr w:type="gramEnd"/>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proofErr w:type="gramStart"/>
      <w:r>
        <w:rPr>
          <w:rFonts w:ascii="Times New Roman" w:hAnsi="Times New Roman" w:cs="Times New Roman"/>
        </w:rPr>
        <w:t>public</w:t>
      </w:r>
      <w:proofErr w:type="gramEnd"/>
      <w:r>
        <w:rPr>
          <w:rFonts w:ascii="Times New Roman" w:hAnsi="Times New Roman" w:cs="Times New Roman"/>
        </w:rPr>
        <w:t xml:space="preserve"> void </w:t>
      </w:r>
      <w:proofErr w:type="spellStart"/>
      <w:r>
        <w:rPr>
          <w:rFonts w:ascii="Times New Roman" w:hAnsi="Times New Roman" w:cs="Times New Roman"/>
        </w:rPr>
        <w:t>displayData</w:t>
      </w:r>
      <w:proofErr w:type="spellEnd"/>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spellStart"/>
      <w:r>
        <w:rPr>
          <w:rFonts w:ascii="Times New Roman" w:hAnsi="Times New Roman" w:cs="Times New Roman"/>
        </w:rPr>
        <w:t>StringTokenizer</w:t>
      </w:r>
      <w:proofErr w:type="spellEnd"/>
      <w:r>
        <w:rPr>
          <w:rFonts w:ascii="Times New Roman" w:hAnsi="Times New Roman" w:cs="Times New Roman"/>
        </w:rPr>
        <w:t xml:space="preserve"> </w:t>
      </w:r>
      <w:proofErr w:type="spellStart"/>
      <w:r>
        <w:rPr>
          <w:rFonts w:ascii="Times New Roman" w:hAnsi="Times New Roman" w:cs="Times New Roman"/>
        </w:rPr>
        <w:t>st</w:t>
      </w:r>
      <w:proofErr w:type="spellEnd"/>
      <w:r>
        <w:rPr>
          <w:rFonts w:ascii="Times New Roman" w:hAnsi="Times New Roman" w:cs="Times New Roman"/>
        </w:rPr>
        <w:t xml:space="preserve">=new </w:t>
      </w:r>
      <w:proofErr w:type="spellStart"/>
      <w:proofErr w:type="gramStart"/>
      <w:r>
        <w:rPr>
          <w:rFonts w:ascii="Times New Roman" w:hAnsi="Times New Roman" w:cs="Times New Roman"/>
        </w:rPr>
        <w:t>StringTokenizer</w:t>
      </w:r>
      <w:proofErr w:type="spellEnd"/>
      <w:r>
        <w:rPr>
          <w:rFonts w:ascii="Times New Roman" w:hAnsi="Times New Roman" w:cs="Times New Roman"/>
        </w:rPr>
        <w:t>(</w:t>
      </w:r>
      <w:proofErr w:type="spellStart"/>
      <w:proofErr w:type="gramEnd"/>
      <w:r>
        <w:rPr>
          <w:rFonts w:ascii="Times New Roman" w:hAnsi="Times New Roman" w:cs="Times New Roman"/>
        </w:rPr>
        <w:t>this.DOB</w:t>
      </w:r>
      <w:proofErr w:type="spellEnd"/>
      <w:r>
        <w:rPr>
          <w:rFonts w:ascii="Times New Roman" w:hAnsi="Times New Roman" w:cs="Times New Roman"/>
        </w:rPr>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System.out.print</w:t>
      </w:r>
      <w:proofErr w:type="spellEnd"/>
      <w:r>
        <w:rPr>
          <w:rFonts w:ascii="Times New Roman" w:hAnsi="Times New Roman" w:cs="Times New Roman"/>
        </w:rPr>
        <w:t>(</w:t>
      </w:r>
      <w:proofErr w:type="spellStart"/>
      <w:proofErr w:type="gramEnd"/>
      <w:r>
        <w:rPr>
          <w:rFonts w:ascii="Times New Roman" w:hAnsi="Times New Roman" w:cs="Times New Roman"/>
        </w:rPr>
        <w:t>this.Name</w:t>
      </w:r>
      <w:proofErr w:type="spellEnd"/>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while(</w:t>
      </w:r>
      <w:proofErr w:type="spellStart"/>
      <w:proofErr w:type="gramEnd"/>
      <w:r>
        <w:rPr>
          <w:rFonts w:ascii="Times New Roman" w:hAnsi="Times New Roman" w:cs="Times New Roman"/>
        </w:rPr>
        <w:t>st.hasMoreTokens</w:t>
      </w:r>
      <w:proofErr w:type="spellEnd"/>
      <w:r>
        <w:rPr>
          <w:rFonts w:ascii="Times New Roman" w:hAnsi="Times New Roman" w:cs="Times New Roman"/>
        </w:rPr>
        <w:t>())</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w:t>
      </w:r>
      <w:proofErr w:type="spellEnd"/>
      <w:r>
        <w:rPr>
          <w:rFonts w:ascii="Times New Roman" w:hAnsi="Times New Roman" w:cs="Times New Roman"/>
        </w:rPr>
        <w:t>(</w:t>
      </w:r>
      <w:proofErr w:type="spellStart"/>
      <w:proofErr w:type="gramEnd"/>
      <w:r>
        <w:rPr>
          <w:rFonts w:ascii="Times New Roman" w:hAnsi="Times New Roman" w:cs="Times New Roman"/>
        </w:rPr>
        <w:t>st.nextToken</w:t>
      </w:r>
      <w:proofErr w:type="spellEnd"/>
      <w:r>
        <w:rPr>
          <w:rFonts w:ascii="Times New Roman" w:hAnsi="Times New Roman" w:cs="Times New Roman"/>
        </w:rPr>
        <w:t>()+"/");</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lastRenderedPageBreak/>
        <w:t>}</w:t>
      </w: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b/>
        </w:rPr>
        <w:t>Class Lp2B.Java</w:t>
      </w:r>
    </w:p>
    <w:p w:rsidR="00026A22" w:rsidRDefault="00026A22" w:rsidP="00026A22">
      <w:pPr>
        <w:rPr>
          <w:rFonts w:ascii="Times New Roman" w:hAnsi="Times New Roman" w:cs="Times New Roman"/>
        </w:rPr>
      </w:pPr>
      <w:r>
        <w:rPr>
          <w:noProof/>
          <w:lang w:val="en-US" w:eastAsia="en-US" w:bidi="ar-SA"/>
        </w:rPr>
        <mc:AlternateContent>
          <mc:Choice Requires="wps">
            <w:drawing>
              <wp:anchor distT="0" distB="0" distL="114300" distR="114300" simplePos="0" relativeHeight="251661312" behindDoc="0" locked="0" layoutInCell="1" allowOverlap="1">
                <wp:simplePos x="0" y="0"/>
                <wp:positionH relativeFrom="column">
                  <wp:posOffset>-127635</wp:posOffset>
                </wp:positionH>
                <wp:positionV relativeFrom="paragraph">
                  <wp:posOffset>37465</wp:posOffset>
                </wp:positionV>
                <wp:extent cx="6436995" cy="635"/>
                <wp:effectExtent l="11430" t="11430" r="9525" b="698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995" cy="635"/>
                        </a:xfrm>
                        <a:prstGeom prst="rect">
                          <a:avLst/>
                        </a:prstGeom>
                        <a:noFill/>
                        <a:ln w="9360" cap="flat">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486DE33" id="Rectangle 12" o:spid="_x0000_s1026" style="position:absolute;margin-left:-10.05pt;margin-top:2.95pt;width:506.85pt;height:.0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" filled="f" strokeweight=".26mm"/>
            </w:pict>
          </mc:Fallback>
        </mc:AlternateContent>
      </w:r>
      <w:r>
        <w:cr/>
      </w:r>
      <w:r>
        <w:t xml:space="preserve"> </w:t>
      </w:r>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java.util</w:t>
      </w:r>
      <w:proofErr w:type="spellEnd"/>
      <w:r>
        <w:rPr>
          <w:rFonts w:ascii="Times New Roman" w:hAnsi="Times New Roman" w:cs="Times New Roman"/>
        </w:rPr>
        <w:t>.*;</w:t>
      </w:r>
    </w:p>
    <w:p w:rsidR="00026A22" w:rsidRDefault="00026A22" w:rsidP="00026A22">
      <w:proofErr w:type="gramStart"/>
      <w:r>
        <w:rPr>
          <w:rFonts w:ascii="Times New Roman" w:hAnsi="Times New Roman" w:cs="Times New Roman"/>
        </w:rPr>
        <w:t>public</w:t>
      </w:r>
      <w:proofErr w:type="gramEnd"/>
      <w:r>
        <w:rPr>
          <w:rFonts w:ascii="Times New Roman" w:hAnsi="Times New Roman" w:cs="Times New Roman"/>
        </w:rPr>
        <w:t xml:space="preserve"> class Lp2B {</w:t>
      </w: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rPr>
        <w:tab/>
      </w:r>
      <w:proofErr w:type="gramStart"/>
      <w:r>
        <w:rPr>
          <w:rFonts w:ascii="Times New Roman" w:hAnsi="Times New Roman" w:cs="Times New Roman"/>
        </w:rPr>
        <w:t>public</w:t>
      </w:r>
      <w:proofErr w:type="gramEnd"/>
      <w:r>
        <w:rPr>
          <w:rFonts w:ascii="Times New Roman" w:hAnsi="Times New Roman" w:cs="Times New Roman"/>
        </w:rPr>
        <w:t xml:space="preserve"> static void main(String[] </w:t>
      </w:r>
      <w:proofErr w:type="spellStart"/>
      <w:r>
        <w:rPr>
          <w:rFonts w:ascii="Times New Roman" w:hAnsi="Times New Roman" w:cs="Times New Roman"/>
        </w:rPr>
        <w:t>args</w:t>
      </w:r>
      <w:proofErr w:type="spellEnd"/>
      <w:r>
        <w:rPr>
          <w:rFonts w:ascii="Times New Roman" w:hAnsi="Times New Roman" w:cs="Times New Roman"/>
        </w:rPr>
        <w:t>) {</w:t>
      </w:r>
    </w:p>
    <w:p w:rsidR="00026A22" w:rsidRDefault="00026A22" w:rsidP="00026A22">
      <w:r>
        <w:rPr>
          <w:rFonts w:ascii="Times New Roman" w:hAnsi="Times New Roman" w:cs="Times New Roman"/>
        </w:rPr>
        <w:tab/>
      </w:r>
      <w:r>
        <w:rPr>
          <w:rFonts w:ascii="Times New Roman" w:hAnsi="Times New Roman" w:cs="Times New Roman"/>
        </w:rPr>
        <w:tab/>
        <w:t>// TODO Auto-generated method stub</w:t>
      </w:r>
    </w:p>
    <w:p w:rsidR="00026A22" w:rsidRDefault="00026A22" w:rsidP="00026A22">
      <w:r>
        <w:rPr>
          <w:rFonts w:ascii="Times New Roman" w:hAnsi="Times New Roman" w:cs="Times New Roman"/>
        </w:rPr>
        <w:t xml:space="preserve">Scanner in=new </w:t>
      </w:r>
      <w:proofErr w:type="gramStart"/>
      <w:r>
        <w:rPr>
          <w:rFonts w:ascii="Times New Roman" w:hAnsi="Times New Roman" w:cs="Times New Roman"/>
        </w:rPr>
        <w:t>Scanner(</w:t>
      </w:r>
      <w:proofErr w:type="gramEnd"/>
      <w:r>
        <w:rPr>
          <w:rFonts w:ascii="Times New Roman" w:hAnsi="Times New Roman" w:cs="Times New Roman"/>
        </w:rPr>
        <w:t>System.in);</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"Enter Name");</w:t>
      </w:r>
    </w:p>
    <w:p w:rsidR="00026A22" w:rsidRDefault="00026A22" w:rsidP="00026A22">
      <w:r>
        <w:rPr>
          <w:rFonts w:ascii="Times New Roman" w:hAnsi="Times New Roman" w:cs="Times New Roman"/>
        </w:rPr>
        <w:t>String name=</w:t>
      </w:r>
      <w:proofErr w:type="spellStart"/>
      <w:proofErr w:type="gramStart"/>
      <w:r>
        <w:rPr>
          <w:rFonts w:ascii="Times New Roman" w:hAnsi="Times New Roman" w:cs="Times New Roman"/>
        </w:rPr>
        <w:t>in.nextLine</w:t>
      </w:r>
      <w:proofErr w:type="spellEnd"/>
      <w:r>
        <w:rPr>
          <w:rFonts w:ascii="Times New Roman" w:hAnsi="Times New Roman" w:cs="Times New Roman"/>
        </w:rPr>
        <w:t>(</w:t>
      </w:r>
      <w:proofErr w:type="gramEnd"/>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"Enter DOB");</w:t>
      </w:r>
    </w:p>
    <w:p w:rsidR="00026A22" w:rsidRDefault="00026A22" w:rsidP="00026A22">
      <w:r>
        <w:rPr>
          <w:rFonts w:ascii="Times New Roman" w:hAnsi="Times New Roman" w:cs="Times New Roman"/>
        </w:rPr>
        <w:t>String date=</w:t>
      </w:r>
      <w:proofErr w:type="spellStart"/>
      <w:proofErr w:type="gramStart"/>
      <w:r>
        <w:rPr>
          <w:rFonts w:ascii="Times New Roman" w:hAnsi="Times New Roman" w:cs="Times New Roman"/>
        </w:rPr>
        <w:t>in.next</w:t>
      </w:r>
      <w:proofErr w:type="spellEnd"/>
      <w:r>
        <w:rPr>
          <w:rFonts w:ascii="Times New Roman" w:hAnsi="Times New Roman" w:cs="Times New Roman"/>
        </w:rPr>
        <w:t>(</w:t>
      </w:r>
      <w:proofErr w:type="gramEnd"/>
      <w:r>
        <w:rPr>
          <w:rFonts w:ascii="Times New Roman" w:hAnsi="Times New Roman" w:cs="Times New Roman"/>
        </w:rPr>
        <w:t>);</w:t>
      </w:r>
    </w:p>
    <w:p w:rsidR="00026A22" w:rsidRDefault="00026A22" w:rsidP="00026A22">
      <w:r>
        <w:rPr>
          <w:rFonts w:ascii="Times New Roman" w:hAnsi="Times New Roman" w:cs="Times New Roman"/>
        </w:rPr>
        <w:t xml:space="preserve">Customer customer=new </w:t>
      </w:r>
      <w:proofErr w:type="gramStart"/>
      <w:r>
        <w:rPr>
          <w:rFonts w:ascii="Times New Roman" w:hAnsi="Times New Roman" w:cs="Times New Roman"/>
        </w:rPr>
        <w:t>Customer(</w:t>
      </w:r>
      <w:proofErr w:type="gramEnd"/>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customer.readData</w:t>
      </w:r>
      <w:proofErr w:type="spellEnd"/>
      <w:r>
        <w:rPr>
          <w:rFonts w:ascii="Times New Roman" w:hAnsi="Times New Roman" w:cs="Times New Roman"/>
        </w:rPr>
        <w:t>(</w:t>
      </w:r>
      <w:proofErr w:type="gramEnd"/>
      <w:r>
        <w:rPr>
          <w:rFonts w:ascii="Times New Roman" w:hAnsi="Times New Roman" w:cs="Times New Roman"/>
        </w:rPr>
        <w:t>name, date);</w:t>
      </w:r>
    </w:p>
    <w:p w:rsidR="00026A22" w:rsidRDefault="00026A22" w:rsidP="00026A22">
      <w:proofErr w:type="spellStart"/>
      <w:proofErr w:type="gramStart"/>
      <w:r>
        <w:rPr>
          <w:rFonts w:ascii="Times New Roman" w:hAnsi="Times New Roman" w:cs="Times New Roman"/>
        </w:rPr>
        <w:t>customer.displayData</w:t>
      </w:r>
      <w:proofErr w:type="spellEnd"/>
      <w:r>
        <w:rPr>
          <w:rFonts w:ascii="Times New Roman" w:hAnsi="Times New Roman" w:cs="Times New Roman"/>
        </w:rPr>
        <w:t>(</w:t>
      </w:r>
      <w:proofErr w:type="gramEnd"/>
      <w:r>
        <w:rPr>
          <w:rFonts w:ascii="Times New Roman" w:hAnsi="Times New Roman" w:cs="Times New Roman"/>
        </w:rPr>
        <w:t>);</w:t>
      </w:r>
    </w:p>
    <w:p w:rsidR="00026A22" w:rsidRDefault="00026A22" w:rsidP="00026A22">
      <w:r>
        <w:rPr>
          <w:rFonts w:ascii="Times New Roman" w:hAnsi="Times New Roman" w:cs="Times New Roman"/>
        </w:rPr>
        <w:tab/>
        <w:t>}</w:t>
      </w: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rPr>
        <w:t>}</w:t>
      </w: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rPr>
        <w:t>OUTPUT:</w:t>
      </w:r>
    </w:p>
    <w:p w:rsidR="00026A22" w:rsidRDefault="00026A22" w:rsidP="00026A22">
      <w:pPr>
        <w:rPr>
          <w:rFonts w:ascii="Times New Roman" w:hAnsi="Times New Roman" w:cs="Times New Roman"/>
        </w:rPr>
      </w:pPr>
      <w:r>
        <w:rPr>
          <w:noProof/>
          <w:lang w:val="en-US" w:eastAsia="en-US" w:bidi="ar-SA"/>
        </w:rPr>
        <w:drawing>
          <wp:inline distT="0" distB="0" distL="0" distR="0">
            <wp:extent cx="6119495" cy="35471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9495" cy="3547110"/>
                    </a:xfrm>
                    <a:prstGeom prst="rect">
                      <a:avLst/>
                    </a:prstGeom>
                    <a:solidFill>
                      <a:srgbClr val="FFFFFF"/>
                    </a:solidFill>
                    <a:ln>
                      <a:noFill/>
                    </a:ln>
                  </pic:spPr>
                </pic:pic>
              </a:graphicData>
            </a:graphic>
          </wp:inline>
        </w:drawing>
      </w: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b/>
        </w:rPr>
        <w:t>PROGRAM 3A</w:t>
      </w:r>
    </w:p>
    <w:p w:rsidR="00026A22" w:rsidRDefault="00026A22" w:rsidP="00026A22">
      <w:pPr>
        <w:rPr>
          <w:rFonts w:ascii="Times New Roman" w:hAnsi="Times New Roman" w:cs="Times New Roman"/>
          <w:b/>
        </w:rPr>
      </w:pPr>
    </w:p>
    <w:p w:rsidR="00026A22" w:rsidRDefault="00026A22" w:rsidP="00026A22">
      <w:r>
        <w:rPr>
          <w:rFonts w:ascii="Times New Roman" w:hAnsi="Times New Roman" w:cs="Times New Roman"/>
          <w:b/>
        </w:rPr>
        <w:t xml:space="preserve">Write a Java program to read two integers </w:t>
      </w:r>
      <w:proofErr w:type="gramStart"/>
      <w:r>
        <w:rPr>
          <w:rFonts w:ascii="Times New Roman" w:hAnsi="Times New Roman" w:cs="Times New Roman"/>
          <w:b/>
        </w:rPr>
        <w:t>a and</w:t>
      </w:r>
      <w:proofErr w:type="gramEnd"/>
      <w:r>
        <w:rPr>
          <w:rFonts w:ascii="Times New Roman" w:hAnsi="Times New Roman" w:cs="Times New Roman"/>
          <w:b/>
        </w:rPr>
        <w:t xml:space="preserve"> b. Compute a/b and print, when b is not zero. Raise an exception when b is equal to zero.</w:t>
      </w:r>
    </w:p>
    <w:p w:rsidR="00026A22" w:rsidRDefault="00026A22" w:rsidP="00026A22">
      <w:pPr>
        <w:rPr>
          <w:rFonts w:ascii="Times New Roman" w:hAnsi="Times New Roman" w:cs="Times New Roman"/>
        </w:rPr>
      </w:pPr>
    </w:p>
    <w:p w:rsidR="00026A22" w:rsidRDefault="00026A22" w:rsidP="00026A22">
      <w:proofErr w:type="gramStart"/>
      <w:r>
        <w:rPr>
          <w:rFonts w:ascii="Times New Roman" w:hAnsi="Times New Roman" w:cs="Times New Roman"/>
          <w:b/>
        </w:rPr>
        <w:t>Description :</w:t>
      </w:r>
      <w:proofErr w:type="gramEnd"/>
    </w:p>
    <w:p w:rsidR="00026A22" w:rsidRDefault="00026A22" w:rsidP="00026A22">
      <w:pPr>
        <w:rPr>
          <w:rFonts w:ascii="Times New Roman" w:hAnsi="Times New Roman" w:cs="Times New Roman"/>
          <w:b/>
        </w:rPr>
      </w:pPr>
    </w:p>
    <w:p w:rsidR="00026A22" w:rsidRDefault="00026A22" w:rsidP="00026A22">
      <w:pPr>
        <w:pStyle w:val="BodyText"/>
        <w:ind w:left="220" w:right="441"/>
        <w:jc w:val="both"/>
      </w:pPr>
      <w:r>
        <w:rPr>
          <w:rFonts w:ascii="Times New Roman" w:hAnsi="Times New Roman" w:cs="Times New Roman"/>
        </w:rPr>
        <w:t xml:space="preserve">The program accepts two parameters for the computation. The statements which are uncertain to be executed are put under the try block. During the execution, for the normal input, program does not raises any exception. </w:t>
      </w:r>
      <w:proofErr w:type="spellStart"/>
      <w:r>
        <w:rPr>
          <w:rFonts w:ascii="Times New Roman" w:hAnsi="Times New Roman" w:cs="Times New Roman"/>
        </w:rPr>
        <w:t>Where as</w:t>
      </w:r>
      <w:proofErr w:type="spellEnd"/>
      <w:r>
        <w:rPr>
          <w:rFonts w:ascii="Times New Roman" w:hAnsi="Times New Roman" w:cs="Times New Roman"/>
        </w:rPr>
        <w:t xml:space="preserve"> for the input where denominator is zero, exception is raised. Upon this, program searches any catches for the raises exception. Arithmetic Exception is written to serve this exception.</w:t>
      </w: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b/>
        </w:rPr>
        <w:t>Class Lp3A.java</w:t>
      </w:r>
    </w:p>
    <w:p w:rsidR="00026A22" w:rsidRDefault="00026A22" w:rsidP="00026A22">
      <w:pPr>
        <w:rPr>
          <w:rFonts w:ascii="Times New Roman" w:hAnsi="Times New Roman" w:cs="Times New Roman"/>
          <w:b/>
        </w:rPr>
      </w:pPr>
    </w:p>
    <w:p w:rsidR="00026A22" w:rsidRDefault="00026A22" w:rsidP="00026A22">
      <w:proofErr w:type="gramStart"/>
      <w:r>
        <w:rPr>
          <w:rFonts w:ascii="Times New Roman" w:hAnsi="Times New Roman" w:cs="Times New Roman"/>
        </w:rPr>
        <w:t>package</w:t>
      </w:r>
      <w:proofErr w:type="gramEnd"/>
      <w:r>
        <w:rPr>
          <w:rFonts w:ascii="Times New Roman" w:hAnsi="Times New Roman" w:cs="Times New Roman"/>
        </w:rPr>
        <w:t xml:space="preserve"> maverick;</w:t>
      </w:r>
    </w:p>
    <w:p w:rsidR="00026A22" w:rsidRDefault="00026A22" w:rsidP="00026A22">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java.util</w:t>
      </w:r>
      <w:proofErr w:type="spellEnd"/>
      <w:r>
        <w:rPr>
          <w:rFonts w:ascii="Times New Roman" w:hAnsi="Times New Roman" w:cs="Times New Roman"/>
        </w:rPr>
        <w:t>.*;</w:t>
      </w:r>
    </w:p>
    <w:p w:rsidR="00026A22" w:rsidRDefault="00026A22" w:rsidP="00026A22">
      <w:proofErr w:type="gramStart"/>
      <w:r>
        <w:rPr>
          <w:rFonts w:ascii="Times New Roman" w:hAnsi="Times New Roman" w:cs="Times New Roman"/>
        </w:rPr>
        <w:t>public</w:t>
      </w:r>
      <w:proofErr w:type="gramEnd"/>
      <w:r>
        <w:rPr>
          <w:rFonts w:ascii="Times New Roman" w:hAnsi="Times New Roman" w:cs="Times New Roman"/>
        </w:rPr>
        <w:t xml:space="preserve"> class Lp3A {</w:t>
      </w: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rPr>
        <w:tab/>
      </w:r>
      <w:proofErr w:type="gramStart"/>
      <w:r>
        <w:rPr>
          <w:rFonts w:ascii="Times New Roman" w:hAnsi="Times New Roman" w:cs="Times New Roman"/>
        </w:rPr>
        <w:t>public</w:t>
      </w:r>
      <w:proofErr w:type="gramEnd"/>
      <w:r>
        <w:rPr>
          <w:rFonts w:ascii="Times New Roman" w:hAnsi="Times New Roman" w:cs="Times New Roman"/>
        </w:rPr>
        <w:t xml:space="preserve"> static void main(String[] </w:t>
      </w:r>
      <w:proofErr w:type="spellStart"/>
      <w:r>
        <w:rPr>
          <w:rFonts w:ascii="Times New Roman" w:hAnsi="Times New Roman" w:cs="Times New Roman"/>
        </w:rPr>
        <w:t>args</w:t>
      </w:r>
      <w:proofErr w:type="spellEnd"/>
      <w:r>
        <w:rPr>
          <w:rFonts w:ascii="Times New Roman" w:hAnsi="Times New Roman" w:cs="Times New Roman"/>
        </w:rPr>
        <w:t>) throws Exception {</w:t>
      </w:r>
    </w:p>
    <w:p w:rsidR="00026A22" w:rsidRDefault="00026A22" w:rsidP="00026A22">
      <w:r>
        <w:rPr>
          <w:rFonts w:ascii="Times New Roman" w:hAnsi="Times New Roman" w:cs="Times New Roman"/>
        </w:rPr>
        <w:tab/>
      </w:r>
      <w:r>
        <w:rPr>
          <w:rFonts w:ascii="Times New Roman" w:hAnsi="Times New Roman" w:cs="Times New Roman"/>
        </w:rPr>
        <w:tab/>
        <w:t>// TODO Auto-generated method stub</w:t>
      </w:r>
    </w:p>
    <w:p w:rsidR="00026A22" w:rsidRDefault="00026A22" w:rsidP="00026A22">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a,b</w:t>
      </w:r>
      <w:proofErr w:type="spellEnd"/>
      <w:r>
        <w:rPr>
          <w:rFonts w:ascii="Times New Roman" w:hAnsi="Times New Roman" w:cs="Times New Roman"/>
        </w:rPr>
        <w:t>;</w:t>
      </w:r>
    </w:p>
    <w:p w:rsidR="00026A22" w:rsidRDefault="00026A22" w:rsidP="00026A22">
      <w:proofErr w:type="gramStart"/>
      <w:r>
        <w:rPr>
          <w:rFonts w:ascii="Times New Roman" w:hAnsi="Times New Roman" w:cs="Times New Roman"/>
        </w:rPr>
        <w:t>float</w:t>
      </w:r>
      <w:proofErr w:type="gramEnd"/>
      <w:r>
        <w:rPr>
          <w:rFonts w:ascii="Times New Roman" w:hAnsi="Times New Roman" w:cs="Times New Roman"/>
        </w:rPr>
        <w:t xml:space="preserve"> Q;</w:t>
      </w:r>
    </w:p>
    <w:p w:rsidR="00026A22" w:rsidRDefault="00026A22" w:rsidP="00026A22">
      <w:r>
        <w:rPr>
          <w:rFonts w:ascii="Times New Roman" w:hAnsi="Times New Roman" w:cs="Times New Roman"/>
        </w:rPr>
        <w:t xml:space="preserve">Scanner in=new </w:t>
      </w:r>
      <w:proofErr w:type="gramStart"/>
      <w:r>
        <w:rPr>
          <w:rFonts w:ascii="Times New Roman" w:hAnsi="Times New Roman" w:cs="Times New Roman"/>
        </w:rPr>
        <w:t>Scanner(</w:t>
      </w:r>
      <w:proofErr w:type="gramEnd"/>
      <w:r>
        <w:rPr>
          <w:rFonts w:ascii="Times New Roman" w:hAnsi="Times New Roman" w:cs="Times New Roman"/>
        </w:rPr>
        <w:t>System.in);</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"Enter a");</w:t>
      </w:r>
    </w:p>
    <w:p w:rsidR="00026A22" w:rsidRDefault="00026A22" w:rsidP="00026A22">
      <w:r>
        <w:rPr>
          <w:rFonts w:ascii="Times New Roman" w:hAnsi="Times New Roman" w:cs="Times New Roman"/>
        </w:rPr>
        <w:t>a=</w:t>
      </w:r>
      <w:proofErr w:type="spellStart"/>
      <w:proofErr w:type="gramStart"/>
      <w:r>
        <w:rPr>
          <w:rFonts w:ascii="Times New Roman" w:hAnsi="Times New Roman" w:cs="Times New Roman"/>
        </w:rPr>
        <w:t>in.nextInt</w:t>
      </w:r>
      <w:proofErr w:type="spellEnd"/>
      <w:r>
        <w:rPr>
          <w:rFonts w:ascii="Times New Roman" w:hAnsi="Times New Roman" w:cs="Times New Roman"/>
        </w:rPr>
        <w:t>(</w:t>
      </w:r>
      <w:proofErr w:type="gramEnd"/>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"Enter b");</w:t>
      </w:r>
    </w:p>
    <w:p w:rsidR="00026A22" w:rsidRDefault="00026A22" w:rsidP="00026A22">
      <w:r>
        <w:rPr>
          <w:rFonts w:ascii="Times New Roman" w:hAnsi="Times New Roman" w:cs="Times New Roman"/>
        </w:rPr>
        <w:t>b=</w:t>
      </w:r>
      <w:proofErr w:type="spellStart"/>
      <w:proofErr w:type="gramStart"/>
      <w:r>
        <w:rPr>
          <w:rFonts w:ascii="Times New Roman" w:hAnsi="Times New Roman" w:cs="Times New Roman"/>
        </w:rPr>
        <w:t>in.nextInt</w:t>
      </w:r>
      <w:proofErr w:type="spellEnd"/>
      <w:r>
        <w:rPr>
          <w:rFonts w:ascii="Times New Roman" w:hAnsi="Times New Roman" w:cs="Times New Roman"/>
        </w:rPr>
        <w:t>(</w:t>
      </w:r>
      <w:proofErr w:type="gramEnd"/>
      <w:r>
        <w:rPr>
          <w:rFonts w:ascii="Times New Roman" w:hAnsi="Times New Roman" w:cs="Times New Roman"/>
        </w:rPr>
        <w:t>);</w:t>
      </w:r>
    </w:p>
    <w:p w:rsidR="00026A22" w:rsidRDefault="00026A22" w:rsidP="00026A22">
      <w:proofErr w:type="gramStart"/>
      <w:r>
        <w:rPr>
          <w:rFonts w:ascii="Times New Roman" w:hAnsi="Times New Roman" w:cs="Times New Roman"/>
        </w:rPr>
        <w:t>try</w:t>
      </w:r>
      <w:proofErr w:type="gramEnd"/>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b!=0)</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t>Q</w:t>
      </w:r>
      <w:proofErr w:type="gramStart"/>
      <w:r>
        <w:rPr>
          <w:rFonts w:ascii="Times New Roman" w:hAnsi="Times New Roman" w:cs="Times New Roman"/>
        </w:rPr>
        <w:t>=(</w:t>
      </w:r>
      <w:proofErr w:type="gramEnd"/>
      <w:r>
        <w:rPr>
          <w:rFonts w:ascii="Times New Roman" w:hAnsi="Times New Roman" w:cs="Times New Roman"/>
        </w:rPr>
        <w:t>float)1.0*(a/b);</w:t>
      </w:r>
    </w:p>
    <w:p w:rsidR="00026A22" w:rsidRDefault="00026A22" w:rsidP="00026A22">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"result="+Q);</w:t>
      </w:r>
    </w:p>
    <w:p w:rsidR="00026A22" w:rsidRDefault="00026A22" w:rsidP="00026A22">
      <w:r>
        <w:rPr>
          <w:rFonts w:ascii="Times New Roman" w:hAnsi="Times New Roman" w:cs="Times New Roman"/>
        </w:rPr>
        <w:lastRenderedPageBreak/>
        <w:tab/>
        <w:t>}</w:t>
      </w:r>
    </w:p>
    <w:p w:rsidR="00026A22" w:rsidRDefault="00026A22" w:rsidP="00026A22">
      <w:r>
        <w:rPr>
          <w:rFonts w:ascii="Times New Roman" w:hAnsi="Times New Roman" w:cs="Times New Roman"/>
        </w:rPr>
        <w:tab/>
      </w:r>
      <w:proofErr w:type="gramStart"/>
      <w:r>
        <w:rPr>
          <w:rFonts w:ascii="Times New Roman" w:hAnsi="Times New Roman" w:cs="Times New Roman"/>
        </w:rPr>
        <w:t>else</w:t>
      </w:r>
      <w:proofErr w:type="gramEnd"/>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throw</w:t>
      </w:r>
      <w:proofErr w:type="gramEnd"/>
      <w:r>
        <w:rPr>
          <w:rFonts w:ascii="Times New Roman" w:hAnsi="Times New Roman" w:cs="Times New Roman"/>
        </w:rPr>
        <w:t xml:space="preserve"> new </w:t>
      </w:r>
      <w:proofErr w:type="spellStart"/>
      <w:r>
        <w:rPr>
          <w:rFonts w:ascii="Times New Roman" w:hAnsi="Times New Roman" w:cs="Times New Roman"/>
        </w:rPr>
        <w:t>ArithmeticException</w:t>
      </w:r>
      <w:proofErr w:type="spellEnd"/>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proofErr w:type="gramStart"/>
      <w:r>
        <w:rPr>
          <w:rFonts w:ascii="Times New Roman" w:hAnsi="Times New Roman" w:cs="Times New Roman"/>
        </w:rPr>
        <w:t>catch(</w:t>
      </w:r>
      <w:proofErr w:type="spellStart"/>
      <w:proofErr w:type="gramEnd"/>
      <w:r>
        <w:rPr>
          <w:rFonts w:ascii="Times New Roman" w:hAnsi="Times New Roman" w:cs="Times New Roman"/>
        </w:rPr>
        <w:t>ArithmeticException</w:t>
      </w:r>
      <w:proofErr w:type="spellEnd"/>
      <w:r>
        <w:rPr>
          <w:rFonts w:ascii="Times New Roman" w:hAnsi="Times New Roman" w:cs="Times New Roman"/>
        </w:rPr>
        <w:t xml:space="preserve"> e)</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"Divide by zero error");</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t>}</w:t>
      </w: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rPr>
        <w:t>}</w:t>
      </w: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rPr>
        <w:t>OUTPUT:</w:t>
      </w: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r>
        <w:rPr>
          <w:noProof/>
          <w:lang w:val="en-US" w:eastAsia="en-US" w:bidi="ar-SA"/>
        </w:rPr>
        <w:lastRenderedPageBreak/>
        <w:drawing>
          <wp:inline distT="0" distB="0" distL="0" distR="0">
            <wp:extent cx="6119495" cy="35471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9495" cy="3547110"/>
                    </a:xfrm>
                    <a:prstGeom prst="rect">
                      <a:avLst/>
                    </a:prstGeom>
                    <a:solidFill>
                      <a:srgbClr val="FFFFFF"/>
                    </a:solidFill>
                    <a:ln>
                      <a:noFill/>
                    </a:ln>
                  </pic:spPr>
                </pic:pic>
              </a:graphicData>
            </a:graphic>
          </wp:inline>
        </w:drawing>
      </w:r>
      <w:r>
        <w:rPr>
          <w:noProof/>
          <w:lang w:val="en-US" w:eastAsia="en-US" w:bidi="ar-SA"/>
        </w:rPr>
        <w:drawing>
          <wp:inline distT="0" distB="0" distL="0" distR="0">
            <wp:extent cx="6119495" cy="35471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9495" cy="3547110"/>
                    </a:xfrm>
                    <a:prstGeom prst="rect">
                      <a:avLst/>
                    </a:prstGeom>
                    <a:solidFill>
                      <a:srgbClr val="FFFFFF"/>
                    </a:solidFill>
                    <a:ln>
                      <a:noFill/>
                    </a:ln>
                  </pic:spPr>
                </pic:pic>
              </a:graphicData>
            </a:graphic>
          </wp:inline>
        </w:drawing>
      </w: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r>
        <w:rPr>
          <w:rFonts w:ascii="Times New Roman" w:hAnsi="Times New Roman" w:cs="Times New Roman"/>
          <w:b/>
        </w:rPr>
        <w:t>PROGRAM 3B</w:t>
      </w:r>
    </w:p>
    <w:p w:rsidR="00026A22" w:rsidRDefault="00026A22" w:rsidP="00026A22">
      <w:pPr>
        <w:jc w:val="both"/>
        <w:rPr>
          <w:rFonts w:ascii="Times New Roman" w:hAnsi="Times New Roman" w:cs="Times New Roman"/>
          <w:b/>
        </w:rPr>
      </w:pPr>
    </w:p>
    <w:p w:rsidR="00026A22" w:rsidRDefault="00026A22" w:rsidP="00026A22">
      <w:pPr>
        <w:jc w:val="both"/>
      </w:pPr>
      <w:r>
        <w:rPr>
          <w:rFonts w:ascii="Times New Roman" w:hAnsi="Times New Roman" w:cs="Times New Roman"/>
          <w:b/>
        </w:rPr>
        <w:t>Write a Java program that implements a multi-thread application that has three threads. First thread generates a random integer for every 1 second; second thread computes the square of the number and prints; third thread will print the value of cube of the number.</w:t>
      </w:r>
    </w:p>
    <w:p w:rsidR="00026A22" w:rsidRDefault="00026A22" w:rsidP="00026A22">
      <w:pPr>
        <w:rPr>
          <w:rFonts w:ascii="Times New Roman" w:hAnsi="Times New Roman" w:cs="Times New Roman"/>
        </w:rPr>
      </w:pPr>
    </w:p>
    <w:p w:rsidR="00026A22" w:rsidRDefault="00026A22" w:rsidP="00026A22">
      <w:proofErr w:type="gramStart"/>
      <w:r>
        <w:rPr>
          <w:rFonts w:ascii="Times New Roman" w:hAnsi="Times New Roman" w:cs="Times New Roman"/>
          <w:b/>
        </w:rPr>
        <w:t>Description :</w:t>
      </w:r>
      <w:proofErr w:type="gramEnd"/>
    </w:p>
    <w:p w:rsidR="00026A22" w:rsidRDefault="00026A22" w:rsidP="00026A22">
      <w:pPr>
        <w:rPr>
          <w:rFonts w:ascii="Times New Roman" w:hAnsi="Times New Roman" w:cs="Times New Roman"/>
          <w:b/>
        </w:rPr>
      </w:pPr>
    </w:p>
    <w:p w:rsidR="00026A22" w:rsidRDefault="00026A22" w:rsidP="00026A22">
      <w:pPr>
        <w:pStyle w:val="BodyText"/>
        <w:spacing w:line="276" w:lineRule="auto"/>
        <w:ind w:left="220" w:right="434"/>
        <w:jc w:val="both"/>
      </w:pPr>
      <w:r>
        <w:rPr>
          <w:rFonts w:ascii="Times New Roman" w:hAnsi="Times New Roman" w:cs="Times New Roman"/>
        </w:rPr>
        <w:t>The program begins with initiating and starting of the first thread which generates a random number and initiates two more threads for further processing of the generated random number. Square thread provides the square of the generated random number and Cube thread will provide the cube of a generated random number. This will be followed by a 1 second delay in the first thread. To demonstrate this delay, a loop is written to repeat this iteration set for 5 times, where we can observe the random number generation and the delay of 1 second clearly.</w:t>
      </w: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java.util</w:t>
      </w:r>
      <w:proofErr w:type="spellEnd"/>
      <w:r>
        <w:rPr>
          <w:rFonts w:ascii="Times New Roman" w:hAnsi="Times New Roman" w:cs="Times New Roman"/>
        </w:rPr>
        <w:t>.*;</w:t>
      </w:r>
    </w:p>
    <w:p w:rsidR="00026A22" w:rsidRDefault="00026A22" w:rsidP="00026A22">
      <w:proofErr w:type="gramStart"/>
      <w:r>
        <w:rPr>
          <w:rFonts w:ascii="Times New Roman" w:hAnsi="Times New Roman" w:cs="Times New Roman"/>
        </w:rPr>
        <w:t>public</w:t>
      </w:r>
      <w:proofErr w:type="gramEnd"/>
      <w:r>
        <w:rPr>
          <w:rFonts w:ascii="Times New Roman" w:hAnsi="Times New Roman" w:cs="Times New Roman"/>
        </w:rPr>
        <w:t xml:space="preserve"> class Square implements Runnable {</w:t>
      </w:r>
    </w:p>
    <w:p w:rsidR="00026A22" w:rsidRDefault="00026A22" w:rsidP="00026A22">
      <w:proofErr w:type="gramStart"/>
      <w:r>
        <w:rPr>
          <w:rFonts w:ascii="Times New Roman" w:hAnsi="Times New Roman" w:cs="Times New Roman"/>
        </w:rPr>
        <w:t>public</w:t>
      </w:r>
      <w:proofErr w:type="gram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x;</w:t>
      </w:r>
    </w:p>
    <w:p w:rsidR="00026A22" w:rsidRDefault="00026A22" w:rsidP="00026A22">
      <w:proofErr w:type="gramStart"/>
      <w:r>
        <w:rPr>
          <w:rFonts w:ascii="Times New Roman" w:hAnsi="Times New Roman" w:cs="Times New Roman"/>
        </w:rPr>
        <w:t>public</w:t>
      </w:r>
      <w:proofErr w:type="gramEnd"/>
      <w:r>
        <w:rPr>
          <w:rFonts w:ascii="Times New Roman" w:hAnsi="Times New Roman" w:cs="Times New Roman"/>
        </w:rPr>
        <w:t xml:space="preserve"> Square(</w:t>
      </w:r>
      <w:proofErr w:type="spellStart"/>
      <w:r>
        <w:rPr>
          <w:rFonts w:ascii="Times New Roman" w:hAnsi="Times New Roman" w:cs="Times New Roman"/>
        </w:rPr>
        <w:t>int</w:t>
      </w:r>
      <w:proofErr w:type="spellEnd"/>
      <w:r>
        <w:rPr>
          <w:rFonts w:ascii="Times New Roman" w:hAnsi="Times New Roman" w:cs="Times New Roman"/>
        </w:rPr>
        <w:t xml:space="preserve"> x)</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spellStart"/>
      <w:r>
        <w:rPr>
          <w:rFonts w:ascii="Times New Roman" w:hAnsi="Times New Roman" w:cs="Times New Roman"/>
        </w:rPr>
        <w:t>this.x</w:t>
      </w:r>
      <w:proofErr w:type="spellEnd"/>
      <w:r>
        <w:rPr>
          <w:rFonts w:ascii="Times New Roman" w:hAnsi="Times New Roman" w:cs="Times New Roman"/>
        </w:rPr>
        <w:t>=x;</w:t>
      </w:r>
    </w:p>
    <w:p w:rsidR="00026A22" w:rsidRDefault="00026A22" w:rsidP="00026A22">
      <w:r>
        <w:rPr>
          <w:rFonts w:ascii="Times New Roman" w:hAnsi="Times New Roman" w:cs="Times New Roman"/>
        </w:rPr>
        <w:t>}</w:t>
      </w:r>
    </w:p>
    <w:p w:rsidR="00026A22" w:rsidRDefault="00026A22" w:rsidP="00026A22">
      <w:proofErr w:type="gramStart"/>
      <w:r>
        <w:rPr>
          <w:rFonts w:ascii="Times New Roman" w:hAnsi="Times New Roman" w:cs="Times New Roman"/>
        </w:rPr>
        <w:t>public</w:t>
      </w:r>
      <w:proofErr w:type="gramEnd"/>
      <w:r>
        <w:rPr>
          <w:rFonts w:ascii="Times New Roman" w:hAnsi="Times New Roman" w:cs="Times New Roman"/>
        </w:rPr>
        <w:t xml:space="preserve"> void run()</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"2nd Thread-Square of "+x+" is "+(x*x));;</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pPr>
        <w:rPr>
          <w:rFonts w:ascii="Times New Roman" w:hAnsi="Times New Roman" w:cs="Times New Roman"/>
        </w:rPr>
      </w:pPr>
    </w:p>
    <w:p w:rsidR="00026A22" w:rsidRDefault="00026A22" w:rsidP="00026A22">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java.util</w:t>
      </w:r>
      <w:proofErr w:type="spellEnd"/>
      <w:r>
        <w:rPr>
          <w:rFonts w:ascii="Times New Roman" w:hAnsi="Times New Roman" w:cs="Times New Roman"/>
        </w:rPr>
        <w:t>.*;</w:t>
      </w:r>
    </w:p>
    <w:p w:rsidR="00026A22" w:rsidRDefault="00026A22" w:rsidP="00026A22">
      <w:proofErr w:type="gramStart"/>
      <w:r>
        <w:rPr>
          <w:rFonts w:ascii="Times New Roman" w:hAnsi="Times New Roman" w:cs="Times New Roman"/>
        </w:rPr>
        <w:t>public</w:t>
      </w:r>
      <w:proofErr w:type="gramEnd"/>
      <w:r>
        <w:rPr>
          <w:rFonts w:ascii="Times New Roman" w:hAnsi="Times New Roman" w:cs="Times New Roman"/>
        </w:rPr>
        <w:t xml:space="preserve"> class Cube implements Runnable {</w:t>
      </w:r>
    </w:p>
    <w:p w:rsidR="00026A22" w:rsidRDefault="00026A22" w:rsidP="00026A22">
      <w:proofErr w:type="gramStart"/>
      <w:r>
        <w:rPr>
          <w:rFonts w:ascii="Times New Roman" w:hAnsi="Times New Roman" w:cs="Times New Roman"/>
        </w:rPr>
        <w:t>public</w:t>
      </w:r>
      <w:proofErr w:type="gram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x;</w:t>
      </w:r>
    </w:p>
    <w:p w:rsidR="00026A22" w:rsidRDefault="00026A22" w:rsidP="00026A22">
      <w:proofErr w:type="gramStart"/>
      <w:r>
        <w:rPr>
          <w:rFonts w:ascii="Times New Roman" w:hAnsi="Times New Roman" w:cs="Times New Roman"/>
        </w:rPr>
        <w:t>public</w:t>
      </w:r>
      <w:proofErr w:type="gramEnd"/>
      <w:r>
        <w:rPr>
          <w:rFonts w:ascii="Times New Roman" w:hAnsi="Times New Roman" w:cs="Times New Roman"/>
        </w:rPr>
        <w:t xml:space="preserve"> Cube(</w:t>
      </w:r>
      <w:proofErr w:type="spellStart"/>
      <w:r>
        <w:rPr>
          <w:rFonts w:ascii="Times New Roman" w:hAnsi="Times New Roman" w:cs="Times New Roman"/>
        </w:rPr>
        <w:t>int</w:t>
      </w:r>
      <w:proofErr w:type="spellEnd"/>
      <w:r>
        <w:rPr>
          <w:rFonts w:ascii="Times New Roman" w:hAnsi="Times New Roman" w:cs="Times New Roman"/>
        </w:rPr>
        <w:t xml:space="preserve"> x)</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spellStart"/>
      <w:r>
        <w:rPr>
          <w:rFonts w:ascii="Times New Roman" w:hAnsi="Times New Roman" w:cs="Times New Roman"/>
        </w:rPr>
        <w:t>this.x</w:t>
      </w:r>
      <w:proofErr w:type="spellEnd"/>
      <w:r>
        <w:rPr>
          <w:rFonts w:ascii="Times New Roman" w:hAnsi="Times New Roman" w:cs="Times New Roman"/>
        </w:rPr>
        <w:t>=x;</w:t>
      </w:r>
    </w:p>
    <w:p w:rsidR="00026A22" w:rsidRDefault="00026A22" w:rsidP="00026A22">
      <w:r>
        <w:rPr>
          <w:rFonts w:ascii="Times New Roman" w:hAnsi="Times New Roman" w:cs="Times New Roman"/>
        </w:rPr>
        <w:t>}</w:t>
      </w:r>
    </w:p>
    <w:p w:rsidR="00026A22" w:rsidRDefault="00026A22" w:rsidP="00026A22">
      <w:proofErr w:type="gramStart"/>
      <w:r>
        <w:rPr>
          <w:rFonts w:ascii="Times New Roman" w:hAnsi="Times New Roman" w:cs="Times New Roman"/>
        </w:rPr>
        <w:t>public</w:t>
      </w:r>
      <w:proofErr w:type="gramEnd"/>
      <w:r>
        <w:rPr>
          <w:rFonts w:ascii="Times New Roman" w:hAnsi="Times New Roman" w:cs="Times New Roman"/>
        </w:rPr>
        <w:t xml:space="preserve"> void run()</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"3rd Thread-Cube of "+x+" is "+(x*x*x));;</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pPr>
        <w:rPr>
          <w:rFonts w:ascii="Times New Roman" w:hAnsi="Times New Roman" w:cs="Times New Roman"/>
        </w:rPr>
      </w:pPr>
    </w:p>
    <w:p w:rsidR="00026A22" w:rsidRDefault="00026A22" w:rsidP="00026A22">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java.util</w:t>
      </w:r>
      <w:proofErr w:type="spellEnd"/>
      <w:r>
        <w:rPr>
          <w:rFonts w:ascii="Times New Roman" w:hAnsi="Times New Roman" w:cs="Times New Roman"/>
        </w:rPr>
        <w:t>.*;</w:t>
      </w:r>
    </w:p>
    <w:p w:rsidR="00026A22" w:rsidRDefault="00026A22" w:rsidP="00026A22">
      <w:proofErr w:type="gramStart"/>
      <w:r>
        <w:rPr>
          <w:rFonts w:ascii="Times New Roman" w:hAnsi="Times New Roman" w:cs="Times New Roman"/>
        </w:rPr>
        <w:t>public</w:t>
      </w:r>
      <w:proofErr w:type="gramEnd"/>
      <w:r>
        <w:rPr>
          <w:rFonts w:ascii="Times New Roman" w:hAnsi="Times New Roman" w:cs="Times New Roman"/>
        </w:rPr>
        <w:t xml:space="preserve"> class </w:t>
      </w:r>
      <w:proofErr w:type="spellStart"/>
      <w:r>
        <w:rPr>
          <w:rFonts w:ascii="Times New Roman" w:hAnsi="Times New Roman" w:cs="Times New Roman"/>
        </w:rPr>
        <w:t>ThreadRandom</w:t>
      </w:r>
      <w:proofErr w:type="spellEnd"/>
      <w:r>
        <w:rPr>
          <w:rFonts w:ascii="Times New Roman" w:hAnsi="Times New Roman" w:cs="Times New Roman"/>
        </w:rPr>
        <w:t xml:space="preserve"> extends Thread {</w:t>
      </w:r>
    </w:p>
    <w:p w:rsidR="00026A22" w:rsidRDefault="00026A22" w:rsidP="00026A22">
      <w:proofErr w:type="gramStart"/>
      <w:r>
        <w:rPr>
          <w:rFonts w:ascii="Times New Roman" w:hAnsi="Times New Roman" w:cs="Times New Roman"/>
        </w:rPr>
        <w:t>public</w:t>
      </w:r>
      <w:proofErr w:type="gramEnd"/>
      <w:r>
        <w:rPr>
          <w:rFonts w:ascii="Times New Roman" w:hAnsi="Times New Roman" w:cs="Times New Roman"/>
        </w:rPr>
        <w:t xml:space="preserve"> void run()</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n=0;</w:t>
      </w:r>
    </w:p>
    <w:p w:rsidR="00026A22" w:rsidRDefault="00026A22" w:rsidP="00026A22">
      <w:r>
        <w:rPr>
          <w:rFonts w:ascii="Times New Roman" w:hAnsi="Times New Roman" w:cs="Times New Roman"/>
        </w:rPr>
        <w:tab/>
        <w:t xml:space="preserve">Random r=new </w:t>
      </w:r>
      <w:proofErr w:type="gramStart"/>
      <w:r>
        <w:rPr>
          <w:rFonts w:ascii="Times New Roman" w:hAnsi="Times New Roman" w:cs="Times New Roman"/>
        </w:rPr>
        <w:t>Random(</w:t>
      </w:r>
      <w:proofErr w:type="gramEnd"/>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try</w:t>
      </w:r>
      <w:proofErr w:type="gramEnd"/>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=0;i&lt;2;i++)</w:t>
      </w:r>
    </w:p>
    <w:p w:rsidR="00026A22" w:rsidRDefault="00026A22" w:rsidP="00026A22">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t>n=</w:t>
      </w:r>
      <w:proofErr w:type="spellStart"/>
      <w:proofErr w:type="gramStart"/>
      <w:r>
        <w:rPr>
          <w:rFonts w:ascii="Times New Roman" w:hAnsi="Times New Roman" w:cs="Times New Roman"/>
        </w:rPr>
        <w:t>r.nextInt</w:t>
      </w:r>
      <w:proofErr w:type="spellEnd"/>
      <w:r>
        <w:rPr>
          <w:rFonts w:ascii="Times New Roman" w:hAnsi="Times New Roman" w:cs="Times New Roman"/>
        </w:rPr>
        <w:t>(</w:t>
      </w:r>
      <w:proofErr w:type="gramEnd"/>
      <w:r>
        <w:rPr>
          <w:rFonts w:ascii="Times New Roman" w:hAnsi="Times New Roman" w:cs="Times New Roman"/>
        </w:rPr>
        <w:t>100);</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"Main Thread Started and Generated "+n);</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Thread t2=new </w:t>
      </w:r>
      <w:proofErr w:type="gramStart"/>
      <w:r>
        <w:rPr>
          <w:rFonts w:ascii="Times New Roman" w:hAnsi="Times New Roman" w:cs="Times New Roman"/>
        </w:rPr>
        <w:t>Thread(</w:t>
      </w:r>
      <w:proofErr w:type="gramEnd"/>
      <w:r>
        <w:rPr>
          <w:rFonts w:ascii="Times New Roman" w:hAnsi="Times New Roman" w:cs="Times New Roman"/>
        </w:rPr>
        <w:t>new Square(n));</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t2.start(</w:t>
      </w:r>
      <w:proofErr w:type="gram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Thread t3=new </w:t>
      </w:r>
      <w:proofErr w:type="gramStart"/>
      <w:r>
        <w:rPr>
          <w:rFonts w:ascii="Times New Roman" w:hAnsi="Times New Roman" w:cs="Times New Roman"/>
        </w:rPr>
        <w:t>Thread(</w:t>
      </w:r>
      <w:proofErr w:type="gramEnd"/>
      <w:r>
        <w:rPr>
          <w:rFonts w:ascii="Times New Roman" w:hAnsi="Times New Roman" w:cs="Times New Roman"/>
        </w:rPr>
        <w:t>new Cube(n));</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t3.start(</w:t>
      </w:r>
      <w:proofErr w:type="gram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Thread.sleep</w:t>
      </w:r>
      <w:proofErr w:type="spellEnd"/>
      <w:r>
        <w:rPr>
          <w:rFonts w:ascii="Times New Roman" w:hAnsi="Times New Roman" w:cs="Times New Roman"/>
        </w:rPr>
        <w:t>(</w:t>
      </w:r>
      <w:proofErr w:type="gramEnd"/>
      <w:r>
        <w:rPr>
          <w:rFonts w:ascii="Times New Roman" w:hAnsi="Times New Roman" w:cs="Times New Roman"/>
        </w:rPr>
        <w:t>1000);</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proofErr w:type="gramStart"/>
      <w:r>
        <w:rPr>
          <w:rFonts w:ascii="Times New Roman" w:hAnsi="Times New Roman" w:cs="Times New Roman"/>
        </w:rPr>
        <w:t>catch(</w:t>
      </w:r>
      <w:proofErr w:type="gramEnd"/>
      <w:r>
        <w:rPr>
          <w:rFonts w:ascii="Times New Roman" w:hAnsi="Times New Roman" w:cs="Times New Roman"/>
        </w:rPr>
        <w:t>Exception e)</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spellStart"/>
      <w:proofErr w:type="gramEnd"/>
      <w:r>
        <w:rPr>
          <w:rFonts w:ascii="Times New Roman" w:hAnsi="Times New Roman" w:cs="Times New Roman"/>
        </w:rPr>
        <w:t>e.getMessage</w:t>
      </w:r>
      <w:proofErr w:type="spellEnd"/>
      <w:r>
        <w:rPr>
          <w:rFonts w:ascii="Times New Roman" w:hAnsi="Times New Roman" w:cs="Times New Roman"/>
        </w:rPr>
        <w:t>());</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pPr>
        <w:rPr>
          <w:rFonts w:ascii="Times New Roman" w:hAnsi="Times New Roman" w:cs="Times New Roman"/>
        </w:rPr>
      </w:pPr>
    </w:p>
    <w:p w:rsidR="00026A22" w:rsidRDefault="00026A22" w:rsidP="00026A22">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java.util</w:t>
      </w:r>
      <w:proofErr w:type="spellEnd"/>
      <w:r>
        <w:rPr>
          <w:rFonts w:ascii="Times New Roman" w:hAnsi="Times New Roman" w:cs="Times New Roman"/>
        </w:rPr>
        <w:t>.*;</w:t>
      </w:r>
    </w:p>
    <w:p w:rsidR="00026A22" w:rsidRDefault="00026A22" w:rsidP="00026A22">
      <w:proofErr w:type="gramStart"/>
      <w:r>
        <w:rPr>
          <w:rFonts w:ascii="Times New Roman" w:hAnsi="Times New Roman" w:cs="Times New Roman"/>
        </w:rPr>
        <w:t>public</w:t>
      </w:r>
      <w:proofErr w:type="gramEnd"/>
      <w:r>
        <w:rPr>
          <w:rFonts w:ascii="Times New Roman" w:hAnsi="Times New Roman" w:cs="Times New Roman"/>
        </w:rPr>
        <w:t xml:space="preserve"> class </w:t>
      </w:r>
      <w:proofErr w:type="spellStart"/>
      <w:r>
        <w:rPr>
          <w:rFonts w:ascii="Times New Roman" w:hAnsi="Times New Roman" w:cs="Times New Roman"/>
        </w:rPr>
        <w:t>MultiThread</w:t>
      </w:r>
      <w:proofErr w:type="spellEnd"/>
      <w:r>
        <w:rPr>
          <w:rFonts w:ascii="Times New Roman" w:hAnsi="Times New Roman" w:cs="Times New Roman"/>
        </w:rPr>
        <w:t xml:space="preserve"> {</w:t>
      </w: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rPr>
        <w:tab/>
      </w:r>
      <w:proofErr w:type="gramStart"/>
      <w:r>
        <w:rPr>
          <w:rFonts w:ascii="Times New Roman" w:hAnsi="Times New Roman" w:cs="Times New Roman"/>
        </w:rPr>
        <w:t>public</w:t>
      </w:r>
      <w:proofErr w:type="gramEnd"/>
      <w:r>
        <w:rPr>
          <w:rFonts w:ascii="Times New Roman" w:hAnsi="Times New Roman" w:cs="Times New Roman"/>
        </w:rPr>
        <w:t xml:space="preserve"> static void main(String[] </w:t>
      </w:r>
      <w:proofErr w:type="spellStart"/>
      <w:r>
        <w:rPr>
          <w:rFonts w:ascii="Times New Roman" w:hAnsi="Times New Roman" w:cs="Times New Roman"/>
        </w:rPr>
        <w:t>args</w:t>
      </w:r>
      <w:proofErr w:type="spellEnd"/>
      <w:r>
        <w:rPr>
          <w:rFonts w:ascii="Times New Roman" w:hAnsi="Times New Roman" w:cs="Times New Roman"/>
        </w:rPr>
        <w:t>) {</w:t>
      </w:r>
    </w:p>
    <w:p w:rsidR="00026A22" w:rsidRDefault="00026A22" w:rsidP="00026A22">
      <w:r>
        <w:rPr>
          <w:rFonts w:ascii="Times New Roman" w:hAnsi="Times New Roman" w:cs="Times New Roman"/>
        </w:rPr>
        <w:tab/>
      </w:r>
      <w:r>
        <w:rPr>
          <w:rFonts w:ascii="Times New Roman" w:hAnsi="Times New Roman" w:cs="Times New Roman"/>
        </w:rPr>
        <w:tab/>
        <w:t>// TODO Auto-generated method stub</w:t>
      </w:r>
    </w:p>
    <w:p w:rsidR="00026A22" w:rsidRDefault="00026A22" w:rsidP="00026A22">
      <w:proofErr w:type="spellStart"/>
      <w:r>
        <w:rPr>
          <w:rFonts w:ascii="Times New Roman" w:hAnsi="Times New Roman" w:cs="Times New Roman"/>
        </w:rPr>
        <w:t>ThreadRandom</w:t>
      </w:r>
      <w:proofErr w:type="spellEnd"/>
      <w:r>
        <w:rPr>
          <w:rFonts w:ascii="Times New Roman" w:hAnsi="Times New Roman" w:cs="Times New Roman"/>
        </w:rPr>
        <w:t xml:space="preserve"> </w:t>
      </w:r>
      <w:proofErr w:type="spellStart"/>
      <w:r>
        <w:rPr>
          <w:rFonts w:ascii="Times New Roman" w:hAnsi="Times New Roman" w:cs="Times New Roman"/>
        </w:rPr>
        <w:t>tr</w:t>
      </w:r>
      <w:proofErr w:type="spellEnd"/>
      <w:r>
        <w:rPr>
          <w:rFonts w:ascii="Times New Roman" w:hAnsi="Times New Roman" w:cs="Times New Roman"/>
        </w:rPr>
        <w:t xml:space="preserve">=new </w:t>
      </w:r>
      <w:proofErr w:type="spellStart"/>
      <w:proofErr w:type="gramStart"/>
      <w:r>
        <w:rPr>
          <w:rFonts w:ascii="Times New Roman" w:hAnsi="Times New Roman" w:cs="Times New Roman"/>
        </w:rPr>
        <w:t>ThreadRandom</w:t>
      </w:r>
      <w:proofErr w:type="spellEnd"/>
      <w:r>
        <w:rPr>
          <w:rFonts w:ascii="Times New Roman" w:hAnsi="Times New Roman" w:cs="Times New Roman"/>
        </w:rPr>
        <w:t>(</w:t>
      </w:r>
      <w:proofErr w:type="gramEnd"/>
      <w:r>
        <w:rPr>
          <w:rFonts w:ascii="Times New Roman" w:hAnsi="Times New Roman" w:cs="Times New Roman"/>
        </w:rPr>
        <w:t>);</w:t>
      </w:r>
    </w:p>
    <w:p w:rsidR="00026A22" w:rsidRDefault="00026A22" w:rsidP="00026A22">
      <w:r>
        <w:rPr>
          <w:rFonts w:ascii="Times New Roman" w:hAnsi="Times New Roman" w:cs="Times New Roman"/>
        </w:rPr>
        <w:t xml:space="preserve">Thread t1=new </w:t>
      </w:r>
      <w:proofErr w:type="gramStart"/>
      <w:r>
        <w:rPr>
          <w:rFonts w:ascii="Times New Roman" w:hAnsi="Times New Roman" w:cs="Times New Roman"/>
        </w:rPr>
        <w:t>Thread(</w:t>
      </w:r>
      <w:proofErr w:type="spellStart"/>
      <w:proofErr w:type="gramEnd"/>
      <w:r>
        <w:rPr>
          <w:rFonts w:ascii="Times New Roman" w:hAnsi="Times New Roman" w:cs="Times New Roman"/>
        </w:rPr>
        <w:t>tr</w:t>
      </w:r>
      <w:proofErr w:type="spellEnd"/>
      <w:r>
        <w:rPr>
          <w:rFonts w:ascii="Times New Roman" w:hAnsi="Times New Roman" w:cs="Times New Roman"/>
        </w:rPr>
        <w:t>);</w:t>
      </w:r>
    </w:p>
    <w:p w:rsidR="00026A22" w:rsidRDefault="00026A22" w:rsidP="00026A22">
      <w:proofErr w:type="gramStart"/>
      <w:r>
        <w:rPr>
          <w:rFonts w:ascii="Times New Roman" w:hAnsi="Times New Roman" w:cs="Times New Roman"/>
        </w:rPr>
        <w:t>t1.start(</w:t>
      </w:r>
      <w:proofErr w:type="gramEnd"/>
      <w:r>
        <w:rPr>
          <w:rFonts w:ascii="Times New Roman" w:hAnsi="Times New Roman" w:cs="Times New Roman"/>
        </w:rPr>
        <w:t>);</w:t>
      </w:r>
    </w:p>
    <w:p w:rsidR="00026A22" w:rsidRDefault="00026A22" w:rsidP="00026A22">
      <w:r>
        <w:rPr>
          <w:rFonts w:ascii="Times New Roman" w:hAnsi="Times New Roman" w:cs="Times New Roman"/>
        </w:rPr>
        <w:tab/>
        <w:t>}</w:t>
      </w: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OUTPUT:</w:t>
      </w:r>
    </w:p>
    <w:p w:rsidR="00026A22" w:rsidRDefault="00026A22" w:rsidP="00026A22">
      <w:pPr>
        <w:rPr>
          <w:rFonts w:ascii="Times New Roman" w:hAnsi="Times New Roman" w:cs="Times New Roman"/>
          <w:b/>
        </w:rPr>
      </w:pPr>
      <w:r>
        <w:rPr>
          <w:noProof/>
          <w:lang w:val="en-US" w:eastAsia="en-US" w:bidi="ar-SA"/>
        </w:rPr>
        <w:lastRenderedPageBreak/>
        <w:drawing>
          <wp:inline distT="0" distB="0" distL="0" distR="0">
            <wp:extent cx="6119495" cy="35471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9495" cy="3547110"/>
                    </a:xfrm>
                    <a:prstGeom prst="rect">
                      <a:avLst/>
                    </a:prstGeom>
                    <a:solidFill>
                      <a:srgbClr val="FFFFFF"/>
                    </a:solidFill>
                    <a:ln>
                      <a:noFill/>
                    </a:ln>
                  </pic:spPr>
                </pic:pic>
              </a:graphicData>
            </a:graphic>
          </wp:inline>
        </w:drawing>
      </w:r>
    </w:p>
    <w:p w:rsidR="00026A22" w:rsidRDefault="00026A22" w:rsidP="00026A22">
      <w:proofErr w:type="gramStart"/>
      <w:r>
        <w:rPr>
          <w:rFonts w:ascii="Times New Roman" w:hAnsi="Times New Roman" w:cs="Times New Roman"/>
          <w:b/>
        </w:rPr>
        <w:t>PROGRAM  4</w:t>
      </w:r>
      <w:proofErr w:type="gramEnd"/>
    </w:p>
    <w:p w:rsidR="00026A22" w:rsidRDefault="00026A22" w:rsidP="00026A22">
      <w:pPr>
        <w:rPr>
          <w:rFonts w:ascii="Times New Roman" w:hAnsi="Times New Roman" w:cs="Times New Roman"/>
        </w:rPr>
      </w:pPr>
    </w:p>
    <w:p w:rsidR="00026A22" w:rsidRDefault="00026A22" w:rsidP="00026A22">
      <w:pPr>
        <w:jc w:val="both"/>
      </w:pPr>
      <w:r>
        <w:rPr>
          <w:rFonts w:ascii="Times New Roman" w:hAnsi="Times New Roman" w:cs="Times New Roman"/>
          <w:b/>
        </w:rPr>
        <w:t>Sort a given set of n integer elements using Quick Sort method and compute its time complexity. Run the program for varied values of n&gt; 5000 and record the time taken to sort. Plot a graph of the time taken versus non graph sheet. The elements can be read from a file or can be generated using the random number generator. Demonstrate using Java how the divide and-conquer method works along with its time complexity analysis: worst case, average case and best case.</w:t>
      </w:r>
    </w:p>
    <w:p w:rsidR="00026A22" w:rsidRDefault="00026A22" w:rsidP="00026A22">
      <w:pPr>
        <w:jc w:val="both"/>
        <w:rPr>
          <w:rFonts w:ascii="Times New Roman" w:hAnsi="Times New Roman" w:cs="Times New Roman"/>
          <w:b/>
        </w:rPr>
      </w:pPr>
    </w:p>
    <w:p w:rsidR="00026A22" w:rsidRDefault="00026A22" w:rsidP="00026A22">
      <w:r>
        <w:rPr>
          <w:rFonts w:ascii="Times New Roman" w:hAnsi="Times New Roman" w:cs="Times New Roman"/>
          <w:b/>
          <w:bCs/>
        </w:rPr>
        <w:t>Algorithm for Quick Sort</w:t>
      </w:r>
    </w:p>
    <w:p w:rsidR="00026A22" w:rsidRDefault="00026A22" w:rsidP="00026A22">
      <w:r>
        <w:rPr>
          <w:rFonts w:ascii="Times New Roman" w:hAnsi="Times New Roman" w:cs="Times New Roman"/>
        </w:rPr>
        <w:t xml:space="preserve">Algorithm </w:t>
      </w:r>
      <w:proofErr w:type="gramStart"/>
      <w:r>
        <w:rPr>
          <w:rFonts w:ascii="Times New Roman" w:hAnsi="Times New Roman" w:cs="Times New Roman"/>
        </w:rPr>
        <w:t>partition(</w:t>
      </w:r>
      <w:proofErr w:type="gramEnd"/>
      <w:r>
        <w:rPr>
          <w:rFonts w:ascii="Times New Roman" w:hAnsi="Times New Roman" w:cs="Times New Roman"/>
        </w:rPr>
        <w:t>m, p)</w:t>
      </w:r>
    </w:p>
    <w:p w:rsidR="00026A22" w:rsidRDefault="00026A22" w:rsidP="00026A22">
      <w:pPr>
        <w:pStyle w:val="BodyTextIndent"/>
      </w:pPr>
      <w:r>
        <w:rPr>
          <w:rFonts w:ascii="Times New Roman" w:hAnsi="Times New Roman" w:cs="Times New Roman"/>
          <w:szCs w:val="24"/>
        </w:rPr>
        <w:t>// Purpose: Partition the array into two parts such that elements towards left of the key element are           less than the key element and the elements towards right of the key element are greater than the key element.</w:t>
      </w:r>
    </w:p>
    <w:p w:rsidR="00026A22" w:rsidRDefault="00026A22" w:rsidP="00026A22">
      <w:r>
        <w:rPr>
          <w:rFonts w:ascii="Times New Roman" w:hAnsi="Times New Roman" w:cs="Times New Roman"/>
        </w:rPr>
        <w:t xml:space="preserve">// Input: </w:t>
      </w:r>
      <w:proofErr w:type="gramStart"/>
      <w:r>
        <w:rPr>
          <w:rFonts w:ascii="Times New Roman" w:hAnsi="Times New Roman" w:cs="Times New Roman"/>
        </w:rPr>
        <w:t>A[</w:t>
      </w:r>
      <w:proofErr w:type="gramEnd"/>
      <w:r>
        <w:rPr>
          <w:rFonts w:ascii="Times New Roman" w:hAnsi="Times New Roman" w:cs="Times New Roman"/>
        </w:rPr>
        <w:t>0..n-1] – is a unsorted from the index position low to high.</w:t>
      </w:r>
    </w:p>
    <w:p w:rsidR="00026A22" w:rsidRDefault="00026A22" w:rsidP="00026A22">
      <w:r>
        <w:rPr>
          <w:rFonts w:ascii="Times New Roman" w:hAnsi="Times New Roman" w:cs="Times New Roman"/>
        </w:rPr>
        <w:t xml:space="preserve">//Output: </w:t>
      </w:r>
      <w:proofErr w:type="gramStart"/>
      <w:r>
        <w:rPr>
          <w:rFonts w:ascii="Times New Roman" w:hAnsi="Times New Roman" w:cs="Times New Roman"/>
        </w:rPr>
        <w:t>A[</w:t>
      </w:r>
      <w:proofErr w:type="gramEnd"/>
      <w:r>
        <w:rPr>
          <w:rFonts w:ascii="Times New Roman" w:hAnsi="Times New Roman" w:cs="Times New Roman"/>
        </w:rPr>
        <w:t>0..n-1] – is divided into two parts as told above.</w:t>
      </w:r>
    </w:p>
    <w:p w:rsidR="00026A22" w:rsidRDefault="00026A22" w:rsidP="00026A22">
      <w:r>
        <w:rPr>
          <w:rFonts w:ascii="Times New Roman" w:eastAsia="Times New Roman" w:hAnsi="Times New Roman" w:cs="Times New Roman"/>
        </w:rPr>
        <w:t xml:space="preserve">   </w:t>
      </w:r>
      <w:r>
        <w:rPr>
          <w:rFonts w:ascii="Times New Roman" w:hAnsi="Times New Roman" w:cs="Times New Roman"/>
        </w:rPr>
        <w:t>{</w:t>
      </w:r>
    </w:p>
    <w:p w:rsidR="00026A22" w:rsidRDefault="00026A22" w:rsidP="00026A22">
      <w:r>
        <w:rPr>
          <w:rFonts w:ascii="Times New Roman" w:hAnsi="Times New Roman" w:cs="Times New Roman"/>
        </w:rPr>
        <w:tab/>
        <w:t>A[m]</w:t>
      </w:r>
      <w:proofErr w:type="gramStart"/>
      <w:r>
        <w:rPr>
          <w:rFonts w:ascii="Times New Roman" w:hAnsi="Times New Roman" w:cs="Times New Roman"/>
        </w:rPr>
        <w:t>,A</w:t>
      </w:r>
      <w:proofErr w:type="gramEnd"/>
      <w:r>
        <w:rPr>
          <w:rFonts w:ascii="Times New Roman" w:hAnsi="Times New Roman" w:cs="Times New Roman"/>
        </w:rPr>
        <w:t>[m+1],..</w:t>
      </w:r>
      <w:proofErr w:type="gramStart"/>
      <w:r>
        <w:rPr>
          <w:rFonts w:ascii="Times New Roman" w:hAnsi="Times New Roman" w:cs="Times New Roman"/>
        </w:rPr>
        <w:t>A[</w:t>
      </w:r>
      <w:proofErr w:type="gramEnd"/>
      <w:r>
        <w:rPr>
          <w:rFonts w:ascii="Times New Roman" w:hAnsi="Times New Roman" w:cs="Times New Roman"/>
        </w:rPr>
        <w:t>p-1])</w:t>
      </w:r>
    </w:p>
    <w:p w:rsidR="00026A22" w:rsidRDefault="00026A22" w:rsidP="00026A22">
      <w:r>
        <w:rPr>
          <w:rFonts w:ascii="Times New Roman" w:hAnsi="Times New Roman" w:cs="Times New Roman"/>
        </w:rPr>
        <w:tab/>
      </w:r>
      <w:proofErr w:type="gramStart"/>
      <w:r>
        <w:rPr>
          <w:rFonts w:ascii="Times New Roman" w:hAnsi="Times New Roman" w:cs="Times New Roman"/>
        </w:rPr>
        <w:t>v</w:t>
      </w:r>
      <w:proofErr w:type="gramEnd"/>
      <w:r>
        <w:rPr>
          <w:rFonts w:ascii="Symbol" w:hAnsi="Symbol" w:cs="Symbol"/>
        </w:rPr>
        <w:t></w:t>
      </w:r>
      <w:r>
        <w:rPr>
          <w:rFonts w:ascii="Times New Roman" w:hAnsi="Times New Roman" w:cs="Times New Roman"/>
        </w:rPr>
        <w:t xml:space="preserve"> A[m]    //pivot element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i</w:t>
      </w:r>
      <w:proofErr w:type="spellEnd"/>
      <w:proofErr w:type="gramEnd"/>
      <w:r>
        <w:rPr>
          <w:rFonts w:ascii="Symbol" w:hAnsi="Symbol" w:cs="Symbol"/>
        </w:rPr>
        <w:t></w:t>
      </w:r>
      <w:r>
        <w:rPr>
          <w:rFonts w:ascii="Times New Roman" w:hAnsi="Times New Roman" w:cs="Times New Roman"/>
        </w:rPr>
        <w:t xml:space="preserve"> m</w:t>
      </w:r>
    </w:p>
    <w:p w:rsidR="00026A22" w:rsidRDefault="00026A22" w:rsidP="00026A22">
      <w:r>
        <w:rPr>
          <w:rFonts w:ascii="Times New Roman" w:hAnsi="Times New Roman" w:cs="Times New Roman"/>
        </w:rPr>
        <w:tab/>
      </w:r>
      <w:proofErr w:type="gramStart"/>
      <w:r>
        <w:rPr>
          <w:rFonts w:ascii="Times New Roman" w:hAnsi="Times New Roman" w:cs="Times New Roman"/>
        </w:rPr>
        <w:t>do</w:t>
      </w:r>
      <w:proofErr w:type="gramEnd"/>
    </w:p>
    <w:p w:rsidR="00026A22" w:rsidRDefault="00026A22" w:rsidP="00026A22">
      <w:r>
        <w:rPr>
          <w:rFonts w:ascii="Times New Roman" w:eastAsia="Times New Roman" w:hAnsi="Times New Roman" w:cs="Times New Roman"/>
        </w:rPr>
        <w:t xml:space="preserve">           </w:t>
      </w:r>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do</w:t>
      </w:r>
      <w:proofErr w:type="gramEnd"/>
      <w:r>
        <w:rPr>
          <w:rFonts w:ascii="Times New Roman" w:hAnsi="Times New Roman" w:cs="Times New Roman"/>
        </w:rPr>
        <w:t xml:space="preserve"> {</w:t>
      </w:r>
    </w:p>
    <w:p w:rsidR="00026A22" w:rsidRDefault="00026A22" w:rsidP="00026A22">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i</w:t>
      </w:r>
      <w:proofErr w:type="spellEnd"/>
      <w:proofErr w:type="gramEnd"/>
      <w:r>
        <w:rPr>
          <w:rFonts w:ascii="Symbol" w:hAnsi="Symbol" w:cs="Symbol"/>
        </w:rPr>
        <w:t></w:t>
      </w:r>
      <w:r>
        <w:rPr>
          <w:rFonts w:ascii="Times New Roman" w:hAnsi="Times New Roman" w:cs="Times New Roman"/>
        </w:rPr>
        <w:t xml:space="preserve"> i+1</w:t>
      </w:r>
    </w:p>
    <w:p w:rsidR="00026A22" w:rsidRDefault="00026A22" w:rsidP="00026A22">
      <w:r>
        <w:rPr>
          <w:rFonts w:ascii="Times New Roman" w:hAnsi="Times New Roman" w:cs="Times New Roman"/>
        </w:rPr>
        <w:tab/>
        <w:t xml:space="preserve">      </w:t>
      </w:r>
      <w:proofErr w:type="gramStart"/>
      <w:r>
        <w:rPr>
          <w:rFonts w:ascii="Times New Roman" w:hAnsi="Times New Roman" w:cs="Times New Roman"/>
        </w:rPr>
        <w:t>}while</w:t>
      </w:r>
      <w:proofErr w:type="gramEnd"/>
      <w:r>
        <w:rPr>
          <w:rFonts w:ascii="Times New Roman" w:hAnsi="Times New Roman" w:cs="Times New Roman"/>
        </w:rPr>
        <w:t>(A[</w:t>
      </w:r>
      <w:proofErr w:type="spellStart"/>
      <w:r>
        <w:rPr>
          <w:rFonts w:ascii="Times New Roman" w:hAnsi="Times New Roman" w:cs="Times New Roman"/>
        </w:rPr>
        <w:t>i</w:t>
      </w:r>
      <w:proofErr w:type="spellEnd"/>
      <w:r>
        <w:rPr>
          <w:rFonts w:ascii="Times New Roman" w:hAnsi="Times New Roman" w:cs="Times New Roman"/>
        </w:rPr>
        <w:t>] &gt; = v)</w:t>
      </w:r>
    </w:p>
    <w:p w:rsidR="00026A22" w:rsidRDefault="00026A22" w:rsidP="00026A22">
      <w:r>
        <w:rPr>
          <w:rFonts w:ascii="Times New Roman" w:hAnsi="Times New Roman" w:cs="Times New Roman"/>
        </w:rPr>
        <w:tab/>
      </w:r>
      <w:proofErr w:type="gramStart"/>
      <w:r>
        <w:rPr>
          <w:rFonts w:ascii="Times New Roman" w:hAnsi="Times New Roman" w:cs="Times New Roman"/>
        </w:rPr>
        <w:t>do</w:t>
      </w:r>
      <w:proofErr w:type="gramEnd"/>
      <w:r>
        <w:rPr>
          <w:rFonts w:ascii="Times New Roman" w:hAnsi="Times New Roman" w:cs="Times New Roman"/>
        </w:rPr>
        <w:t xml:space="preserve"> </w:t>
      </w:r>
    </w:p>
    <w:p w:rsidR="00026A22" w:rsidRDefault="00026A22" w:rsidP="00026A22">
      <w:r>
        <w:rPr>
          <w:rFonts w:ascii="Times New Roman" w:hAnsi="Times New Roman" w:cs="Times New Roman"/>
        </w:rPr>
        <w:lastRenderedPageBreak/>
        <w:tab/>
        <w:t xml:space="preserve">   {</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w:t>
      </w:r>
      <w:proofErr w:type="gramEnd"/>
      <w:r>
        <w:rPr>
          <w:rFonts w:ascii="Symbol" w:hAnsi="Symbol" w:cs="Symbol"/>
        </w:rPr>
        <w:t></w:t>
      </w:r>
      <w:r>
        <w:rPr>
          <w:rFonts w:ascii="Times New Roman" w:hAnsi="Times New Roman" w:cs="Times New Roman"/>
        </w:rPr>
        <w:t xml:space="preserve"> p-1</w:t>
      </w:r>
    </w:p>
    <w:p w:rsidR="00026A22" w:rsidRDefault="00026A22" w:rsidP="00026A22">
      <w:r>
        <w:rPr>
          <w:rFonts w:ascii="Times New Roman" w:hAnsi="Times New Roman" w:cs="Times New Roman"/>
        </w:rPr>
        <w:tab/>
        <w:t xml:space="preserve">    </w:t>
      </w:r>
      <w:proofErr w:type="gramStart"/>
      <w:r>
        <w:rPr>
          <w:rFonts w:ascii="Times New Roman" w:hAnsi="Times New Roman" w:cs="Times New Roman"/>
        </w:rPr>
        <w:t>}while</w:t>
      </w:r>
      <w:proofErr w:type="gramEnd"/>
      <w:r>
        <w:rPr>
          <w:rFonts w:ascii="Times New Roman" w:hAnsi="Times New Roman" w:cs="Times New Roman"/>
        </w:rPr>
        <w:t>(A[p]&lt; = v)</w:t>
      </w:r>
    </w:p>
    <w:p w:rsidR="00026A22" w:rsidRDefault="00026A22" w:rsidP="00026A22">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&lt; p</w:t>
      </w:r>
    </w:p>
    <w:p w:rsidR="00026A22" w:rsidRDefault="00026A22" w:rsidP="00026A22">
      <w:r>
        <w:rPr>
          <w:rFonts w:ascii="Times New Roman" w:hAnsi="Times New Roman" w:cs="Times New Roman"/>
        </w:rPr>
        <w:tab/>
        <w:t xml:space="preserve">   </w:t>
      </w:r>
      <w:proofErr w:type="gramStart"/>
      <w:r>
        <w:rPr>
          <w:rFonts w:ascii="Times New Roman" w:hAnsi="Times New Roman" w:cs="Times New Roman"/>
        </w:rPr>
        <w:t>swap</w:t>
      </w:r>
      <w:proofErr w:type="gramEnd"/>
      <w:r>
        <w:rPr>
          <w:rFonts w:ascii="Times New Roman" w:hAnsi="Times New Roman" w:cs="Times New Roman"/>
        </w:rPr>
        <w:t xml:space="preserve"> (A[</w:t>
      </w:r>
      <w:proofErr w:type="spellStart"/>
      <w:r>
        <w:rPr>
          <w:rFonts w:ascii="Times New Roman" w:hAnsi="Times New Roman" w:cs="Times New Roman"/>
        </w:rPr>
        <w:t>i</w:t>
      </w:r>
      <w:proofErr w:type="spellEnd"/>
      <w:r>
        <w:rPr>
          <w:rFonts w:ascii="Times New Roman" w:hAnsi="Times New Roman" w:cs="Times New Roman"/>
        </w:rPr>
        <w:t>],A[p])</w:t>
      </w:r>
    </w:p>
    <w:p w:rsidR="00026A22" w:rsidRDefault="00026A22" w:rsidP="00026A22">
      <w:r>
        <w:rPr>
          <w:rFonts w:ascii="Times New Roman" w:hAnsi="Times New Roman" w:cs="Times New Roman"/>
        </w:rPr>
        <w:tab/>
      </w:r>
      <w:proofErr w:type="gramStart"/>
      <w:r>
        <w:rPr>
          <w:rFonts w:ascii="Times New Roman" w:hAnsi="Times New Roman" w:cs="Times New Roman"/>
        </w:rPr>
        <w:t>else</w:t>
      </w:r>
      <w:proofErr w:type="gramEnd"/>
    </w:p>
    <w:p w:rsidR="00026A22" w:rsidRDefault="00026A22" w:rsidP="00026A22">
      <w:r>
        <w:rPr>
          <w:rFonts w:ascii="Times New Roman" w:hAnsi="Times New Roman" w:cs="Times New Roman"/>
        </w:rPr>
        <w:tab/>
        <w:t xml:space="preserve">   </w:t>
      </w:r>
      <w:proofErr w:type="gramStart"/>
      <w:r>
        <w:rPr>
          <w:rFonts w:ascii="Times New Roman" w:hAnsi="Times New Roman" w:cs="Times New Roman"/>
        </w:rPr>
        <w:t>break</w:t>
      </w:r>
      <w:proofErr w:type="gramEnd"/>
    </w:p>
    <w:p w:rsidR="00026A22" w:rsidRDefault="00026A22" w:rsidP="00026A22">
      <w:r>
        <w:rPr>
          <w:rFonts w:ascii="Times New Roman" w:eastAsia="Times New Roman" w:hAnsi="Times New Roman" w:cs="Times New Roman"/>
        </w:rPr>
        <w:t xml:space="preserve">            </w:t>
      </w:r>
      <w:proofErr w:type="gramStart"/>
      <w:r>
        <w:rPr>
          <w:rFonts w:ascii="Times New Roman" w:hAnsi="Times New Roman" w:cs="Times New Roman"/>
        </w:rPr>
        <w:t>}while</w:t>
      </w:r>
      <w:proofErr w:type="gramEnd"/>
      <w:r>
        <w:rPr>
          <w:rFonts w:ascii="Times New Roman" w:hAnsi="Times New Roman" w:cs="Times New Roman"/>
        </w:rPr>
        <w:t>(1)</w:t>
      </w:r>
    </w:p>
    <w:p w:rsidR="00026A22" w:rsidRDefault="00026A22" w:rsidP="00026A22">
      <w:r>
        <w:rPr>
          <w:rFonts w:ascii="Times New Roman" w:hAnsi="Times New Roman" w:cs="Times New Roman"/>
        </w:rPr>
        <w:tab/>
        <w:t xml:space="preserve">A[m] </w:t>
      </w:r>
      <w:r>
        <w:rPr>
          <w:rFonts w:ascii="Symbol" w:hAnsi="Symbol" w:cs="Symbol"/>
        </w:rPr>
        <w:t></w:t>
      </w:r>
      <w:r>
        <w:rPr>
          <w:rFonts w:ascii="Times New Roman" w:hAnsi="Times New Roman" w:cs="Times New Roman"/>
        </w:rPr>
        <w:t xml:space="preserve"> </w:t>
      </w:r>
      <w:proofErr w:type="gramStart"/>
      <w:r>
        <w:rPr>
          <w:rFonts w:ascii="Times New Roman" w:hAnsi="Times New Roman" w:cs="Times New Roman"/>
        </w:rPr>
        <w:t>A[</w:t>
      </w:r>
      <w:proofErr w:type="gramEnd"/>
      <w:r>
        <w:rPr>
          <w:rFonts w:ascii="Times New Roman" w:hAnsi="Times New Roman" w:cs="Times New Roman"/>
        </w:rPr>
        <w:t>p]</w:t>
      </w:r>
    </w:p>
    <w:p w:rsidR="00026A22" w:rsidRDefault="00026A22" w:rsidP="00026A22">
      <w:r>
        <w:rPr>
          <w:rFonts w:ascii="Times New Roman" w:hAnsi="Times New Roman" w:cs="Times New Roman"/>
        </w:rPr>
        <w:tab/>
        <w:t xml:space="preserve">A[p] </w:t>
      </w:r>
      <w:r>
        <w:rPr>
          <w:rFonts w:ascii="Symbol" w:hAnsi="Symbol" w:cs="Symbol"/>
        </w:rPr>
        <w:t></w:t>
      </w:r>
      <w:r>
        <w:rPr>
          <w:rFonts w:ascii="Times New Roman" w:hAnsi="Times New Roman" w:cs="Times New Roman"/>
        </w:rPr>
        <w:t xml:space="preserve"> v</w:t>
      </w:r>
    </w:p>
    <w:p w:rsidR="00026A22" w:rsidRDefault="00026A22" w:rsidP="00026A22">
      <w:r>
        <w:rPr>
          <w:rFonts w:ascii="Times New Roman" w:hAnsi="Times New Roman" w:cs="Times New Roman"/>
        </w:rPr>
        <w:tab/>
      </w:r>
      <w:proofErr w:type="gramStart"/>
      <w:r>
        <w:rPr>
          <w:rFonts w:ascii="Times New Roman" w:hAnsi="Times New Roman" w:cs="Times New Roman"/>
        </w:rPr>
        <w:t>return  p</w:t>
      </w:r>
      <w:proofErr w:type="gramEnd"/>
    </w:p>
    <w:p w:rsidR="00026A22" w:rsidRDefault="00026A22" w:rsidP="00026A22">
      <w:r>
        <w:rPr>
          <w:rFonts w:ascii="Times New Roman" w:eastAsia="Times New Roman" w:hAnsi="Times New Roman" w:cs="Times New Roman"/>
        </w:rPr>
        <w:t xml:space="preserve">  </w:t>
      </w:r>
      <w:r>
        <w:rPr>
          <w:rFonts w:ascii="Times New Roman" w:hAnsi="Times New Roman" w:cs="Times New Roman"/>
        </w:rPr>
        <w:t>}</w:t>
      </w:r>
    </w:p>
    <w:p w:rsidR="00026A22" w:rsidRDefault="00026A22" w:rsidP="00026A22">
      <w:r>
        <w:rPr>
          <w:rFonts w:ascii="Times New Roman" w:hAnsi="Times New Roman" w:cs="Times New Roman"/>
        </w:rPr>
        <w:t xml:space="preserve">Algorithm </w:t>
      </w:r>
      <w:proofErr w:type="spellStart"/>
      <w:r>
        <w:rPr>
          <w:rFonts w:ascii="Times New Roman" w:hAnsi="Times New Roman" w:cs="Times New Roman"/>
        </w:rPr>
        <w:t>quick_</w:t>
      </w:r>
      <w:proofErr w:type="gramStart"/>
      <w:r>
        <w:rPr>
          <w:rFonts w:ascii="Times New Roman" w:hAnsi="Times New Roman" w:cs="Times New Roman"/>
        </w:rPr>
        <w:t>sort</w:t>
      </w:r>
      <w:proofErr w:type="spellEnd"/>
      <w:r>
        <w:rPr>
          <w:rFonts w:ascii="Times New Roman" w:hAnsi="Times New Roman" w:cs="Times New Roman"/>
        </w:rPr>
        <w:t>(</w:t>
      </w:r>
      <w:proofErr w:type="spellStart"/>
      <w:proofErr w:type="gramEnd"/>
      <w:r>
        <w:rPr>
          <w:rFonts w:ascii="Times New Roman" w:hAnsi="Times New Roman" w:cs="Times New Roman"/>
        </w:rPr>
        <w:t>p,q</w:t>
      </w:r>
      <w:proofErr w:type="spellEnd"/>
      <w:r>
        <w:rPr>
          <w:rFonts w:ascii="Times New Roman" w:hAnsi="Times New Roman" w:cs="Times New Roman"/>
        </w:rPr>
        <w:t>)</w:t>
      </w:r>
    </w:p>
    <w:p w:rsidR="00026A22" w:rsidRDefault="00026A22" w:rsidP="00026A22">
      <w:r>
        <w:rPr>
          <w:rFonts w:ascii="Times New Roman" w:hAnsi="Times New Roman" w:cs="Times New Roman"/>
        </w:rPr>
        <w:t>// Purpose: Sort the elements of the array between the lower bound and upper bound.</w:t>
      </w:r>
    </w:p>
    <w:p w:rsidR="00026A22" w:rsidRDefault="00026A22" w:rsidP="00026A22">
      <w:r>
        <w:rPr>
          <w:rFonts w:ascii="Times New Roman" w:hAnsi="Times New Roman" w:cs="Times New Roman"/>
        </w:rPr>
        <w:t xml:space="preserve">// Input: </w:t>
      </w:r>
      <w:proofErr w:type="gramStart"/>
      <w:r>
        <w:rPr>
          <w:rFonts w:ascii="Times New Roman" w:hAnsi="Times New Roman" w:cs="Times New Roman"/>
        </w:rPr>
        <w:t>A[</w:t>
      </w:r>
      <w:proofErr w:type="gramEnd"/>
      <w:r>
        <w:rPr>
          <w:rFonts w:ascii="Times New Roman" w:hAnsi="Times New Roman" w:cs="Times New Roman"/>
        </w:rPr>
        <w:t xml:space="preserve">0..n-1] – the list to be sorted with low and high as lower bound and upper bound </w:t>
      </w:r>
    </w:p>
    <w:p w:rsidR="00026A22" w:rsidRDefault="00026A22" w:rsidP="00026A22">
      <w:r>
        <w:rPr>
          <w:rFonts w:ascii="Times New Roman" w:hAnsi="Times New Roman" w:cs="Times New Roman"/>
        </w:rPr>
        <w:t>//</w:t>
      </w:r>
      <w:r>
        <w:rPr>
          <w:rFonts w:ascii="Times New Roman" w:hAnsi="Times New Roman" w:cs="Times New Roman"/>
        </w:rPr>
        <w:tab/>
        <w:t xml:space="preserve">               n – the total number of elements.</w:t>
      </w:r>
    </w:p>
    <w:p w:rsidR="00026A22" w:rsidRDefault="00026A22" w:rsidP="00026A22">
      <w:r>
        <w:rPr>
          <w:rFonts w:ascii="Times New Roman" w:hAnsi="Times New Roman" w:cs="Times New Roman"/>
        </w:rPr>
        <w:t>//</w:t>
      </w:r>
      <w:proofErr w:type="spellStart"/>
      <w:r>
        <w:rPr>
          <w:rFonts w:ascii="Times New Roman" w:hAnsi="Times New Roman" w:cs="Times New Roman"/>
        </w:rPr>
        <w:t>Output:A</w:t>
      </w:r>
      <w:proofErr w:type="spellEnd"/>
      <w:r>
        <w:rPr>
          <w:rFonts w:ascii="Times New Roman" w:hAnsi="Times New Roman" w:cs="Times New Roman"/>
        </w:rPr>
        <w:t>[0</w:t>
      </w:r>
      <w:proofErr w:type="gramStart"/>
      <w:r>
        <w:rPr>
          <w:rFonts w:ascii="Times New Roman" w:hAnsi="Times New Roman" w:cs="Times New Roman"/>
        </w:rPr>
        <w:t>..n</w:t>
      </w:r>
      <w:proofErr w:type="gramEnd"/>
      <w:r>
        <w:rPr>
          <w:rFonts w:ascii="Times New Roman" w:hAnsi="Times New Roman" w:cs="Times New Roman"/>
        </w:rPr>
        <w:t xml:space="preserve">-1] – the sorted list </w:t>
      </w:r>
    </w:p>
    <w:p w:rsidR="00026A22" w:rsidRDefault="00026A22" w:rsidP="00026A22">
      <w:r>
        <w:rPr>
          <w:rFonts w:ascii="Times New Roman" w:eastAsia="Times New Roman" w:hAnsi="Times New Roman" w:cs="Times New Roman"/>
        </w:rPr>
        <w:t xml:space="preserve">   </w:t>
      </w:r>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A[</w:t>
      </w:r>
      <w:proofErr w:type="gramEnd"/>
      <w:r>
        <w:rPr>
          <w:rFonts w:ascii="Times New Roman" w:hAnsi="Times New Roman" w:cs="Times New Roman"/>
        </w:rPr>
        <w:t xml:space="preserve">n+1] </w:t>
      </w:r>
      <w:r>
        <w:rPr>
          <w:rFonts w:ascii="Symbol" w:hAnsi="Symbol" w:cs="Symbol"/>
        </w:rPr>
        <w:t></w:t>
      </w:r>
      <w:r>
        <w:rPr>
          <w:rFonts w:ascii="Times New Roman" w:hAnsi="Times New Roman" w:cs="Times New Roman"/>
        </w:rPr>
        <w:t xml:space="preserve">  </w:t>
      </w:r>
      <w:r>
        <w:rPr>
          <w:rFonts w:ascii="Symbol" w:hAnsi="Symbol" w:cs="Symbol"/>
        </w:rPr>
        <w:t></w:t>
      </w:r>
    </w:p>
    <w:p w:rsidR="00026A22" w:rsidRDefault="00026A22" w:rsidP="00026A22">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p &lt; q)</w:t>
      </w:r>
    </w:p>
    <w:p w:rsidR="00026A22" w:rsidRDefault="00026A22" w:rsidP="00026A22">
      <w:r>
        <w:rPr>
          <w:rFonts w:ascii="Times New Roman" w:hAnsi="Times New Roman" w:cs="Times New Roman"/>
        </w:rPr>
        <w:tab/>
        <w:t xml:space="preserve">    </w:t>
      </w:r>
      <w:proofErr w:type="gramStart"/>
      <w:r>
        <w:rPr>
          <w:rFonts w:ascii="Times New Roman" w:hAnsi="Times New Roman" w:cs="Times New Roman"/>
        </w:rPr>
        <w:t>then</w:t>
      </w:r>
      <w:proofErr w:type="gramEnd"/>
      <w:r>
        <w:rPr>
          <w:rFonts w:ascii="Times New Roman" w:hAnsi="Times New Roman" w:cs="Times New Roman"/>
        </w:rPr>
        <w:t xml:space="preserve"> j</w:t>
      </w:r>
      <w:r>
        <w:rPr>
          <w:rFonts w:ascii="Symbol" w:hAnsi="Symbol" w:cs="Symbol"/>
        </w:rPr>
        <w:t></w:t>
      </w:r>
      <w:r>
        <w:rPr>
          <w:rFonts w:ascii="Times New Roman" w:hAnsi="Times New Roman" w:cs="Times New Roman"/>
        </w:rPr>
        <w:t xml:space="preserve"> q+1</w:t>
      </w:r>
    </w:p>
    <w:p w:rsidR="00026A22" w:rsidRDefault="00026A22" w:rsidP="00026A22">
      <w:r>
        <w:rPr>
          <w:rFonts w:ascii="Times New Roman" w:hAnsi="Times New Roman" w:cs="Times New Roman"/>
        </w:rPr>
        <w:tab/>
      </w:r>
      <w:proofErr w:type="gramStart"/>
      <w:r>
        <w:rPr>
          <w:rFonts w:ascii="Times New Roman" w:hAnsi="Times New Roman" w:cs="Times New Roman"/>
        </w:rPr>
        <w:t>partition</w:t>
      </w:r>
      <w:proofErr w:type="gramEnd"/>
      <w:r>
        <w:rPr>
          <w:rFonts w:ascii="Times New Roman" w:hAnsi="Times New Roman" w:cs="Times New Roman"/>
        </w:rPr>
        <w:t xml:space="preserve"> (</w:t>
      </w:r>
      <w:proofErr w:type="spellStart"/>
      <w:r>
        <w:rPr>
          <w:rFonts w:ascii="Times New Roman" w:hAnsi="Times New Roman" w:cs="Times New Roman"/>
        </w:rPr>
        <w:t>p,j</w:t>
      </w:r>
      <w:proofErr w:type="spellEnd"/>
      <w:r>
        <w:rPr>
          <w:rFonts w:ascii="Times New Roman" w:hAnsi="Times New Roman" w:cs="Times New Roman"/>
        </w:rPr>
        <w:t>)</w:t>
      </w:r>
    </w:p>
    <w:p w:rsidR="00026A22" w:rsidRDefault="00026A22" w:rsidP="00026A22">
      <w:r>
        <w:rPr>
          <w:rFonts w:ascii="Times New Roman" w:hAnsi="Times New Roman" w:cs="Times New Roman"/>
        </w:rPr>
        <w:tab/>
      </w:r>
      <w:proofErr w:type="spellStart"/>
      <w:r>
        <w:rPr>
          <w:rFonts w:ascii="Times New Roman" w:hAnsi="Times New Roman" w:cs="Times New Roman"/>
        </w:rPr>
        <w:t>quick_</w:t>
      </w:r>
      <w:proofErr w:type="gramStart"/>
      <w:r>
        <w:rPr>
          <w:rFonts w:ascii="Times New Roman" w:hAnsi="Times New Roman" w:cs="Times New Roman"/>
        </w:rPr>
        <w:t>sort</w:t>
      </w:r>
      <w:proofErr w:type="spellEnd"/>
      <w:r>
        <w:rPr>
          <w:rFonts w:ascii="Times New Roman" w:hAnsi="Times New Roman" w:cs="Times New Roman"/>
        </w:rPr>
        <w:t>(</w:t>
      </w:r>
      <w:proofErr w:type="gramEnd"/>
      <w:r>
        <w:rPr>
          <w:rFonts w:ascii="Times New Roman" w:hAnsi="Times New Roman" w:cs="Times New Roman"/>
        </w:rPr>
        <w:t>p,j-1)</w:t>
      </w:r>
    </w:p>
    <w:p w:rsidR="00026A22" w:rsidRDefault="00026A22" w:rsidP="00026A22">
      <w:r>
        <w:rPr>
          <w:rFonts w:ascii="Times New Roman" w:hAnsi="Times New Roman" w:cs="Times New Roman"/>
        </w:rPr>
        <w:tab/>
      </w:r>
      <w:proofErr w:type="spellStart"/>
      <w:r>
        <w:rPr>
          <w:rFonts w:ascii="Times New Roman" w:hAnsi="Times New Roman" w:cs="Times New Roman"/>
        </w:rPr>
        <w:t>quick_</w:t>
      </w:r>
      <w:proofErr w:type="gramStart"/>
      <w:r>
        <w:rPr>
          <w:rFonts w:ascii="Times New Roman" w:hAnsi="Times New Roman" w:cs="Times New Roman"/>
        </w:rPr>
        <w:t>sort</w:t>
      </w:r>
      <w:proofErr w:type="spellEnd"/>
      <w:r>
        <w:rPr>
          <w:rFonts w:ascii="Times New Roman" w:hAnsi="Times New Roman" w:cs="Times New Roman"/>
        </w:rPr>
        <w:t>(</w:t>
      </w:r>
      <w:proofErr w:type="gramEnd"/>
      <w:r>
        <w:rPr>
          <w:rFonts w:ascii="Times New Roman" w:hAnsi="Times New Roman" w:cs="Times New Roman"/>
        </w:rPr>
        <w:t>j+1,q)</w:t>
      </w:r>
      <w:r>
        <w:rPr>
          <w:rFonts w:ascii="Times New Roman" w:hAnsi="Times New Roman" w:cs="Times New Roman"/>
        </w:rPr>
        <w:tab/>
        <w:t xml:space="preserve">  </w:t>
      </w:r>
    </w:p>
    <w:p w:rsidR="00026A22" w:rsidRDefault="00026A22" w:rsidP="00026A22">
      <w:r>
        <w:rPr>
          <w:rFonts w:ascii="Times New Roman" w:eastAsia="Times New Roman" w:hAnsi="Times New Roman" w:cs="Times New Roman"/>
        </w:rPr>
        <w:t xml:space="preserve">    </w:t>
      </w:r>
      <w:r>
        <w:rPr>
          <w:rFonts w:ascii="Times New Roman" w:hAnsi="Times New Roman" w:cs="Times New Roman"/>
        </w:rPr>
        <w:t>}</w:t>
      </w:r>
    </w:p>
    <w:p w:rsidR="00026A22" w:rsidRDefault="00026A22" w:rsidP="00026A22">
      <w:r>
        <w:rPr>
          <w:rFonts w:ascii="Times New Roman" w:hAnsi="Times New Roman" w:cs="Times New Roman"/>
          <w:b/>
          <w:bCs/>
        </w:rPr>
        <w:t xml:space="preserve">Time complexity of Quick Sort in Best case is </w:t>
      </w:r>
      <w:proofErr w:type="gramStart"/>
      <w:r>
        <w:rPr>
          <w:rFonts w:ascii="Symbol" w:hAnsi="Symbol" w:cs="Symbol"/>
          <w:b/>
          <w:bCs/>
        </w:rPr>
        <w:t></w:t>
      </w:r>
      <w:r>
        <w:rPr>
          <w:rFonts w:ascii="Times New Roman" w:hAnsi="Times New Roman" w:cs="Times New Roman"/>
          <w:b/>
          <w:bCs/>
        </w:rPr>
        <w:t>(</w:t>
      </w:r>
      <w:proofErr w:type="gramEnd"/>
      <w:r>
        <w:rPr>
          <w:rFonts w:ascii="Times New Roman" w:hAnsi="Times New Roman" w:cs="Times New Roman"/>
          <w:b/>
          <w:bCs/>
        </w:rPr>
        <w:t>n log</w:t>
      </w:r>
      <w:r>
        <w:rPr>
          <w:rFonts w:ascii="Times New Roman" w:hAnsi="Times New Roman" w:cs="Times New Roman"/>
          <w:b/>
          <w:bCs/>
          <w:vertAlign w:val="subscript"/>
        </w:rPr>
        <w:t xml:space="preserve">2 </w:t>
      </w:r>
      <w:r>
        <w:rPr>
          <w:rFonts w:ascii="Times New Roman" w:hAnsi="Times New Roman" w:cs="Times New Roman"/>
          <w:b/>
          <w:bCs/>
        </w:rPr>
        <w:t>n)</w:t>
      </w:r>
    </w:p>
    <w:p w:rsidR="00026A22" w:rsidRDefault="00026A22" w:rsidP="00026A22">
      <w:r>
        <w:rPr>
          <w:rFonts w:ascii="Times New Roman" w:hAnsi="Times New Roman" w:cs="Times New Roman"/>
          <w:b/>
          <w:bCs/>
        </w:rPr>
        <w:t xml:space="preserve">Time complexity of Quick Sort in Worst case is </w:t>
      </w:r>
      <w:proofErr w:type="gramStart"/>
      <w:r>
        <w:rPr>
          <w:rFonts w:ascii="Times New Roman" w:hAnsi="Times New Roman" w:cs="Times New Roman"/>
          <w:b/>
          <w:bCs/>
        </w:rPr>
        <w:t>O(</w:t>
      </w:r>
      <w:proofErr w:type="gramEnd"/>
      <w:r>
        <w:rPr>
          <w:rFonts w:ascii="Times New Roman" w:hAnsi="Times New Roman" w:cs="Times New Roman"/>
          <w:b/>
          <w:bCs/>
        </w:rPr>
        <w:t>n</w:t>
      </w:r>
      <w:r>
        <w:rPr>
          <w:rFonts w:ascii="Times New Roman" w:hAnsi="Times New Roman" w:cs="Times New Roman"/>
          <w:b/>
          <w:bCs/>
          <w:vertAlign w:val="superscript"/>
        </w:rPr>
        <w:t>2</w:t>
      </w:r>
      <w:r>
        <w:rPr>
          <w:rFonts w:ascii="Times New Roman" w:hAnsi="Times New Roman" w:cs="Times New Roman"/>
          <w:b/>
          <w:bCs/>
        </w:rPr>
        <w:t>)</w:t>
      </w:r>
    </w:p>
    <w:p w:rsidR="00026A22" w:rsidRDefault="00026A22" w:rsidP="00026A22">
      <w:pPr>
        <w:pStyle w:val="Heading1"/>
      </w:pPr>
      <w:r>
        <w:rPr>
          <w:bCs w:val="0"/>
        </w:rPr>
        <w:t xml:space="preserve">Time complexity of Quick Sort in Average case is </w:t>
      </w:r>
      <w:proofErr w:type="gramStart"/>
      <w:r>
        <w:rPr>
          <w:rFonts w:ascii="Symbol" w:hAnsi="Symbol" w:cs="Symbol"/>
          <w:bCs w:val="0"/>
        </w:rPr>
        <w:t></w:t>
      </w:r>
      <w:r>
        <w:rPr>
          <w:bCs w:val="0"/>
        </w:rPr>
        <w:t>(</w:t>
      </w:r>
      <w:proofErr w:type="gramEnd"/>
      <w:r>
        <w:rPr>
          <w:bCs w:val="0"/>
        </w:rPr>
        <w:t>n log</w:t>
      </w:r>
      <w:r>
        <w:rPr>
          <w:bCs w:val="0"/>
          <w:vertAlign w:val="subscript"/>
        </w:rPr>
        <w:t xml:space="preserve">2 </w:t>
      </w:r>
      <w:r>
        <w:rPr>
          <w:bCs w:val="0"/>
        </w:rPr>
        <w:t>n)</w:t>
      </w: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java.util</w:t>
      </w:r>
      <w:proofErr w:type="spellEnd"/>
      <w:r>
        <w:rPr>
          <w:rFonts w:ascii="Times New Roman" w:hAnsi="Times New Roman" w:cs="Times New Roman"/>
        </w:rPr>
        <w:t>.*;</w:t>
      </w:r>
    </w:p>
    <w:p w:rsidR="00026A22" w:rsidRDefault="00026A22" w:rsidP="00026A22">
      <w:proofErr w:type="gramStart"/>
      <w:r>
        <w:rPr>
          <w:rFonts w:ascii="Times New Roman" w:hAnsi="Times New Roman" w:cs="Times New Roman"/>
        </w:rPr>
        <w:t>public</w:t>
      </w:r>
      <w:proofErr w:type="gramEnd"/>
      <w:r>
        <w:rPr>
          <w:rFonts w:ascii="Times New Roman" w:hAnsi="Times New Roman" w:cs="Times New Roman"/>
        </w:rPr>
        <w:t xml:space="preserve"> class Lp4 {</w:t>
      </w: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rPr>
        <w:tab/>
      </w:r>
      <w:proofErr w:type="gramStart"/>
      <w:r>
        <w:rPr>
          <w:rFonts w:ascii="Times New Roman" w:hAnsi="Times New Roman" w:cs="Times New Roman"/>
        </w:rPr>
        <w:t>public</w:t>
      </w:r>
      <w:proofErr w:type="gramEnd"/>
      <w:r>
        <w:rPr>
          <w:rFonts w:ascii="Times New Roman" w:hAnsi="Times New Roman" w:cs="Times New Roman"/>
        </w:rPr>
        <w:t xml:space="preserve"> static void main(String[] </w:t>
      </w:r>
      <w:proofErr w:type="spellStart"/>
      <w:r>
        <w:rPr>
          <w:rFonts w:ascii="Times New Roman" w:hAnsi="Times New Roman" w:cs="Times New Roman"/>
        </w:rPr>
        <w:t>args</w:t>
      </w:r>
      <w:proofErr w:type="spellEnd"/>
      <w:r>
        <w:rPr>
          <w:rFonts w:ascii="Times New Roman" w:hAnsi="Times New Roman" w:cs="Times New Roman"/>
        </w:rPr>
        <w:t>) {</w:t>
      </w:r>
    </w:p>
    <w:p w:rsidR="00026A22" w:rsidRDefault="00026A22" w:rsidP="00026A22">
      <w:r>
        <w:rPr>
          <w:rFonts w:ascii="Times New Roman" w:hAnsi="Times New Roman" w:cs="Times New Roman"/>
        </w:rPr>
        <w:tab/>
      </w:r>
      <w:r>
        <w:rPr>
          <w:rFonts w:ascii="Times New Roman" w:hAnsi="Times New Roman" w:cs="Times New Roman"/>
        </w:rPr>
        <w:tab/>
        <w:t>// TODO Auto-generated method stub</w:t>
      </w:r>
    </w:p>
    <w:p w:rsidR="00026A22" w:rsidRDefault="00026A22" w:rsidP="00026A22">
      <w:r>
        <w:rPr>
          <w:rFonts w:ascii="Times New Roman" w:hAnsi="Times New Roman" w:cs="Times New Roman"/>
        </w:rPr>
        <w:t xml:space="preserve">Lp4 Lab=new </w:t>
      </w:r>
      <w:proofErr w:type="gramStart"/>
      <w:r>
        <w:rPr>
          <w:rFonts w:ascii="Times New Roman" w:hAnsi="Times New Roman" w:cs="Times New Roman"/>
        </w:rPr>
        <w:t>Lp4(</w:t>
      </w:r>
      <w:proofErr w:type="gramEnd"/>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a[]=new </w:t>
      </w:r>
      <w:proofErr w:type="spellStart"/>
      <w:r>
        <w:rPr>
          <w:rFonts w:ascii="Times New Roman" w:hAnsi="Times New Roman" w:cs="Times New Roman"/>
        </w:rPr>
        <w:t>int</w:t>
      </w:r>
      <w:proofErr w:type="spellEnd"/>
      <w:r>
        <w:rPr>
          <w:rFonts w:ascii="Times New Roman" w:hAnsi="Times New Roman" w:cs="Times New Roman"/>
        </w:rPr>
        <w:t>[100000];</w:t>
      </w:r>
    </w:p>
    <w:p w:rsidR="00026A22" w:rsidRDefault="00026A22" w:rsidP="00026A22">
      <w:r>
        <w:rPr>
          <w:rFonts w:ascii="Times New Roman" w:hAnsi="Times New Roman" w:cs="Times New Roman"/>
        </w:rPr>
        <w:t xml:space="preserve">Scanner in=new </w:t>
      </w:r>
      <w:proofErr w:type="gramStart"/>
      <w:r>
        <w:rPr>
          <w:rFonts w:ascii="Times New Roman" w:hAnsi="Times New Roman" w:cs="Times New Roman"/>
        </w:rPr>
        <w:t>Scanner(</w:t>
      </w:r>
      <w:proofErr w:type="gramEnd"/>
      <w:r>
        <w:rPr>
          <w:rFonts w:ascii="Times New Roman" w:hAnsi="Times New Roman" w:cs="Times New Roman"/>
        </w:rPr>
        <w:t>System.in);</w:t>
      </w:r>
    </w:p>
    <w:p w:rsidR="00026A22" w:rsidRDefault="00026A22" w:rsidP="00026A22">
      <w:proofErr w:type="gramStart"/>
      <w:r>
        <w:rPr>
          <w:rFonts w:ascii="Times New Roman" w:hAnsi="Times New Roman" w:cs="Times New Roman"/>
        </w:rPr>
        <w:t>long</w:t>
      </w:r>
      <w:proofErr w:type="gramEnd"/>
      <w:r>
        <w:rPr>
          <w:rFonts w:ascii="Times New Roman" w:hAnsi="Times New Roman" w:cs="Times New Roman"/>
        </w:rPr>
        <w:t xml:space="preserve"> </w:t>
      </w:r>
      <w:proofErr w:type="spellStart"/>
      <w:r>
        <w:rPr>
          <w:rFonts w:ascii="Times New Roman" w:hAnsi="Times New Roman" w:cs="Times New Roman"/>
        </w:rPr>
        <w:t>start,end</w:t>
      </w:r>
      <w:proofErr w:type="spellEnd"/>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QuickSort</w:t>
      </w:r>
      <w:proofErr w:type="spellEnd"/>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"enter no. of elements");</w:t>
      </w:r>
    </w:p>
    <w:p w:rsidR="00026A22" w:rsidRDefault="00026A22" w:rsidP="00026A22">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n=</w:t>
      </w:r>
      <w:proofErr w:type="spellStart"/>
      <w:r>
        <w:rPr>
          <w:rFonts w:ascii="Times New Roman" w:hAnsi="Times New Roman" w:cs="Times New Roman"/>
        </w:rPr>
        <w:t>in.nextInt</w:t>
      </w:r>
      <w:proofErr w:type="spellEnd"/>
      <w:r>
        <w:rPr>
          <w:rFonts w:ascii="Times New Roman" w:hAnsi="Times New Roman" w:cs="Times New Roman"/>
        </w:rPr>
        <w:t>();</w:t>
      </w:r>
    </w:p>
    <w:p w:rsidR="00026A22" w:rsidRDefault="00026A22" w:rsidP="00026A22">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n;i</w:t>
      </w:r>
      <w:proofErr w:type="spellEnd"/>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a[</w:t>
      </w:r>
      <w:proofErr w:type="spellStart"/>
      <w:proofErr w:type="gramEnd"/>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Lab.generateRandom</w:t>
      </w:r>
      <w:proofErr w:type="spellEnd"/>
      <w:r>
        <w:rPr>
          <w:rFonts w:ascii="Times New Roman" w:hAnsi="Times New Roman" w:cs="Times New Roman"/>
        </w:rPr>
        <w:t>(a,10000);</w:t>
      </w:r>
    </w:p>
    <w:p w:rsidR="00026A22" w:rsidRDefault="00026A22" w:rsidP="00026A22">
      <w:r>
        <w:rPr>
          <w:rFonts w:ascii="Times New Roman" w:hAnsi="Times New Roman" w:cs="Times New Roman"/>
        </w:rPr>
        <w:tab/>
      </w:r>
    </w:p>
    <w:p w:rsidR="00026A22" w:rsidRDefault="00026A22" w:rsidP="00026A22">
      <w:r>
        <w:rPr>
          <w:rFonts w:ascii="Times New Roman" w:hAnsi="Times New Roman" w:cs="Times New Roman"/>
        </w:rPr>
        <w:lastRenderedPageBreak/>
        <w:t>}</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"elements to be sorted are");</w:t>
      </w:r>
    </w:p>
    <w:p w:rsidR="00026A22" w:rsidRDefault="00026A22" w:rsidP="00026A22">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n;i</w:t>
      </w:r>
      <w:proofErr w:type="spellEnd"/>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System.out.print</w:t>
      </w:r>
      <w:proofErr w:type="spellEnd"/>
      <w:r>
        <w:rPr>
          <w:rFonts w:ascii="Times New Roman" w:hAnsi="Times New Roman" w:cs="Times New Roman"/>
        </w:rPr>
        <w:t>(</w:t>
      </w:r>
      <w:proofErr w:type="gramEnd"/>
      <w:r>
        <w:rPr>
          <w:rFonts w:ascii="Times New Roman" w:hAnsi="Times New Roman" w:cs="Times New Roman"/>
        </w:rPr>
        <w:t>a[</w:t>
      </w:r>
      <w:proofErr w:type="spellStart"/>
      <w:r>
        <w:rPr>
          <w:rFonts w:ascii="Times New Roman" w:hAnsi="Times New Roman" w:cs="Times New Roman"/>
        </w:rPr>
        <w:t>i</w:t>
      </w:r>
      <w:proofErr w:type="spellEnd"/>
      <w:r>
        <w:rPr>
          <w:rFonts w:ascii="Times New Roman" w:hAnsi="Times New Roman" w:cs="Times New Roman"/>
        </w:rPr>
        <w:t>]+" ");</w:t>
      </w:r>
    </w:p>
    <w:p w:rsidR="00026A22" w:rsidRDefault="00026A22" w:rsidP="00026A22">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w:t>
      </w:r>
    </w:p>
    <w:p w:rsidR="00026A22" w:rsidRDefault="00026A22" w:rsidP="00026A22">
      <w:proofErr w:type="gramStart"/>
      <w:r>
        <w:rPr>
          <w:rFonts w:ascii="Times New Roman" w:hAnsi="Times New Roman" w:cs="Times New Roman"/>
        </w:rPr>
        <w:t>start=</w:t>
      </w:r>
      <w:proofErr w:type="spellStart"/>
      <w:proofErr w:type="gramEnd"/>
      <w:r>
        <w:rPr>
          <w:rFonts w:ascii="Times New Roman" w:hAnsi="Times New Roman" w:cs="Times New Roman"/>
        </w:rPr>
        <w:t>System.nanoTime</w:t>
      </w:r>
      <w:proofErr w:type="spellEnd"/>
      <w:r>
        <w:rPr>
          <w:rFonts w:ascii="Times New Roman" w:hAnsi="Times New Roman" w:cs="Times New Roman"/>
        </w:rPr>
        <w:t>();</w:t>
      </w:r>
    </w:p>
    <w:p w:rsidR="00026A22" w:rsidRDefault="00026A22" w:rsidP="00026A22">
      <w:proofErr w:type="gramStart"/>
      <w:r>
        <w:rPr>
          <w:rFonts w:ascii="Times New Roman" w:hAnsi="Times New Roman" w:cs="Times New Roman"/>
        </w:rPr>
        <w:t>quicksort(</w:t>
      </w:r>
      <w:proofErr w:type="gramEnd"/>
      <w:r>
        <w:rPr>
          <w:rFonts w:ascii="Times New Roman" w:hAnsi="Times New Roman" w:cs="Times New Roman"/>
        </w:rPr>
        <w:t>a,0,n-1);</w:t>
      </w:r>
    </w:p>
    <w:p w:rsidR="00026A22" w:rsidRDefault="00026A22" w:rsidP="00026A22">
      <w:proofErr w:type="gramStart"/>
      <w:r>
        <w:rPr>
          <w:rFonts w:ascii="Times New Roman" w:hAnsi="Times New Roman" w:cs="Times New Roman"/>
        </w:rPr>
        <w:t>end=</w:t>
      </w:r>
      <w:proofErr w:type="spellStart"/>
      <w:proofErr w:type="gramEnd"/>
      <w:r>
        <w:rPr>
          <w:rFonts w:ascii="Times New Roman" w:hAnsi="Times New Roman" w:cs="Times New Roman"/>
        </w:rPr>
        <w:t>System.nanoTime</w:t>
      </w:r>
      <w:proofErr w:type="spellEnd"/>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"the sorted elements are");</w:t>
      </w:r>
    </w:p>
    <w:p w:rsidR="00026A22" w:rsidRDefault="00026A22" w:rsidP="00026A22">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n;i</w:t>
      </w:r>
      <w:proofErr w:type="spellEnd"/>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System.out.print</w:t>
      </w:r>
      <w:proofErr w:type="spellEnd"/>
      <w:r>
        <w:rPr>
          <w:rFonts w:ascii="Times New Roman" w:hAnsi="Times New Roman" w:cs="Times New Roman"/>
        </w:rPr>
        <w:t>(</w:t>
      </w:r>
      <w:proofErr w:type="gramEnd"/>
      <w:r>
        <w:rPr>
          <w:rFonts w:ascii="Times New Roman" w:hAnsi="Times New Roman" w:cs="Times New Roman"/>
        </w:rPr>
        <w:t>a[</w:t>
      </w:r>
      <w:proofErr w:type="spellStart"/>
      <w:r>
        <w:rPr>
          <w:rFonts w:ascii="Times New Roman" w:hAnsi="Times New Roman" w:cs="Times New Roman"/>
        </w:rPr>
        <w:t>i</w:t>
      </w:r>
      <w:proofErr w:type="spellEnd"/>
      <w:r>
        <w:rPr>
          <w:rFonts w:ascii="Times New Roman" w:hAnsi="Times New Roman" w:cs="Times New Roman"/>
        </w:rPr>
        <w:t>]+" ");</w:t>
      </w:r>
    </w:p>
    <w:p w:rsidR="00026A22" w:rsidRDefault="00026A22" w:rsidP="00026A22">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"time taken is"+"\t"+(end-start)+"ns");</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w:t>
      </w:r>
    </w:p>
    <w:p w:rsidR="00026A22" w:rsidRDefault="00026A22" w:rsidP="00026A22">
      <w:r>
        <w:rPr>
          <w:rFonts w:ascii="Times New Roman" w:hAnsi="Times New Roman" w:cs="Times New Roman"/>
        </w:rPr>
        <w:tab/>
        <w:t>}</w:t>
      </w:r>
    </w:p>
    <w:p w:rsidR="00026A22" w:rsidRDefault="00026A22" w:rsidP="00026A22">
      <w:proofErr w:type="gramStart"/>
      <w:r>
        <w:rPr>
          <w:rFonts w:ascii="Times New Roman" w:hAnsi="Times New Roman" w:cs="Times New Roman"/>
        </w:rPr>
        <w:t>static</w:t>
      </w:r>
      <w:proofErr w:type="gramEnd"/>
      <w:r>
        <w:rPr>
          <w:rFonts w:ascii="Times New Roman" w:hAnsi="Times New Roman" w:cs="Times New Roman"/>
        </w:rPr>
        <w:t xml:space="preserve"> void quicksort(</w:t>
      </w:r>
      <w:proofErr w:type="spellStart"/>
      <w:r>
        <w:rPr>
          <w:rFonts w:ascii="Times New Roman" w:hAnsi="Times New Roman" w:cs="Times New Roman"/>
        </w:rPr>
        <w:t>int</w:t>
      </w:r>
      <w:proofErr w:type="spellEnd"/>
      <w:r>
        <w:rPr>
          <w:rFonts w:ascii="Times New Roman" w:hAnsi="Times New Roman" w:cs="Times New Roman"/>
        </w:rPr>
        <w:t xml:space="preserve"> a[],</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p,int</w:t>
      </w:r>
      <w:proofErr w:type="spellEnd"/>
      <w:r>
        <w:rPr>
          <w:rFonts w:ascii="Times New Roman" w:hAnsi="Times New Roman" w:cs="Times New Roman"/>
        </w:rPr>
        <w:t xml:space="preserve"> q)</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j;</w:t>
      </w:r>
    </w:p>
    <w:p w:rsidR="00026A22" w:rsidRDefault="00026A22" w:rsidP="00026A22">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p&lt;q)</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t>j=</w:t>
      </w:r>
      <w:proofErr w:type="gramStart"/>
      <w:r>
        <w:rPr>
          <w:rFonts w:ascii="Times New Roman" w:hAnsi="Times New Roman" w:cs="Times New Roman"/>
        </w:rPr>
        <w:t>partition(</w:t>
      </w:r>
      <w:proofErr w:type="spellStart"/>
      <w:proofErr w:type="gramEnd"/>
      <w:r>
        <w:rPr>
          <w:rFonts w:ascii="Times New Roman" w:hAnsi="Times New Roman" w:cs="Times New Roman"/>
        </w:rPr>
        <w:t>a,p,q</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quicksort(</w:t>
      </w:r>
      <w:proofErr w:type="gramEnd"/>
      <w:r>
        <w:rPr>
          <w:rFonts w:ascii="Times New Roman" w:hAnsi="Times New Roman" w:cs="Times New Roman"/>
        </w:rPr>
        <w:t>a,p,j-1);</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quicksort(</w:t>
      </w:r>
      <w:proofErr w:type="gramEnd"/>
      <w:r>
        <w:rPr>
          <w:rFonts w:ascii="Times New Roman" w:hAnsi="Times New Roman" w:cs="Times New Roman"/>
        </w:rPr>
        <w:t>a,j+1,q);</w:t>
      </w:r>
    </w:p>
    <w:p w:rsidR="00026A22" w:rsidRDefault="00026A22" w:rsidP="00026A22">
      <w:r>
        <w:rPr>
          <w:rFonts w:ascii="Times New Roman" w:hAnsi="Times New Roman" w:cs="Times New Roman"/>
        </w:rPr>
        <w:tab/>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w:t>
      </w:r>
    </w:p>
    <w:p w:rsidR="00026A22" w:rsidRDefault="00026A22" w:rsidP="00026A22">
      <w:proofErr w:type="gramStart"/>
      <w:r>
        <w:rPr>
          <w:rFonts w:ascii="Times New Roman" w:hAnsi="Times New Roman" w:cs="Times New Roman"/>
        </w:rPr>
        <w:t>static</w:t>
      </w:r>
      <w:proofErr w:type="gram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partition(</w:t>
      </w:r>
      <w:proofErr w:type="spellStart"/>
      <w:r>
        <w:rPr>
          <w:rFonts w:ascii="Times New Roman" w:hAnsi="Times New Roman" w:cs="Times New Roman"/>
        </w:rPr>
        <w:t>int</w:t>
      </w:r>
      <w:proofErr w:type="spellEnd"/>
      <w:r>
        <w:rPr>
          <w:rFonts w:ascii="Times New Roman" w:hAnsi="Times New Roman" w:cs="Times New Roman"/>
        </w:rPr>
        <w:t xml:space="preserve"> a[],</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m,int</w:t>
      </w:r>
      <w:proofErr w:type="spellEnd"/>
      <w:r>
        <w:rPr>
          <w:rFonts w:ascii="Times New Roman" w:hAnsi="Times New Roman" w:cs="Times New Roman"/>
        </w:rPr>
        <w:t xml:space="preserve"> p)</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v,i,j</w:t>
      </w:r>
      <w:proofErr w:type="spellEnd"/>
      <w:r>
        <w:rPr>
          <w:rFonts w:ascii="Times New Roman" w:hAnsi="Times New Roman" w:cs="Times New Roman"/>
        </w:rPr>
        <w:t>;</w:t>
      </w:r>
    </w:p>
    <w:p w:rsidR="00026A22" w:rsidRDefault="00026A22" w:rsidP="00026A22">
      <w:r>
        <w:rPr>
          <w:rFonts w:ascii="Times New Roman" w:hAnsi="Times New Roman" w:cs="Times New Roman"/>
        </w:rPr>
        <w:tab/>
        <w:t>v=a[m];</w:t>
      </w:r>
    </w:p>
    <w:p w:rsidR="00026A22" w:rsidRDefault="00026A22" w:rsidP="00026A22">
      <w:r>
        <w:rPr>
          <w:rFonts w:ascii="Times New Roman" w:hAnsi="Times New Roman" w:cs="Times New Roman"/>
        </w:rPr>
        <w:tab/>
      </w:r>
      <w:proofErr w:type="spellStart"/>
      <w:r>
        <w:rPr>
          <w:rFonts w:ascii="Times New Roman" w:hAnsi="Times New Roman" w:cs="Times New Roman"/>
        </w:rPr>
        <w:t>i</w:t>
      </w:r>
      <w:proofErr w:type="spellEnd"/>
      <w:r>
        <w:rPr>
          <w:rFonts w:ascii="Times New Roman" w:hAnsi="Times New Roman" w:cs="Times New Roman"/>
        </w:rPr>
        <w:t>=m;</w:t>
      </w:r>
    </w:p>
    <w:p w:rsidR="00026A22" w:rsidRDefault="00026A22" w:rsidP="00026A22">
      <w:r>
        <w:rPr>
          <w:rFonts w:ascii="Times New Roman" w:hAnsi="Times New Roman" w:cs="Times New Roman"/>
        </w:rPr>
        <w:tab/>
        <w:t>j=p;</w:t>
      </w:r>
    </w:p>
    <w:p w:rsidR="00026A22" w:rsidRDefault="00026A22" w:rsidP="00026A22">
      <w:r>
        <w:rPr>
          <w:rFonts w:ascii="Times New Roman" w:hAnsi="Times New Roman" w:cs="Times New Roman"/>
        </w:rPr>
        <w:tab/>
      </w:r>
      <w:proofErr w:type="gramStart"/>
      <w:r>
        <w:rPr>
          <w:rFonts w:ascii="Times New Roman" w:hAnsi="Times New Roman" w:cs="Times New Roman"/>
        </w:rPr>
        <w:t>while(</w:t>
      </w:r>
      <w:proofErr w:type="spellStart"/>
      <w:proofErr w:type="gramEnd"/>
      <w:r>
        <w:rPr>
          <w:rFonts w:ascii="Times New Roman" w:hAnsi="Times New Roman" w:cs="Times New Roman"/>
        </w:rPr>
        <w:t>i</w:t>
      </w:r>
      <w:proofErr w:type="spellEnd"/>
      <w:r>
        <w:rPr>
          <w:rFonts w:ascii="Times New Roman" w:hAnsi="Times New Roman" w:cs="Times New Roman"/>
        </w:rPr>
        <w:t>&lt;j)</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while(</w:t>
      </w:r>
      <w:proofErr w:type="gramEnd"/>
      <w:r>
        <w:rPr>
          <w:rFonts w:ascii="Times New Roman" w:hAnsi="Times New Roman" w:cs="Times New Roman"/>
        </w:rPr>
        <w:t>a[</w:t>
      </w:r>
      <w:proofErr w:type="spellStart"/>
      <w:r>
        <w:rPr>
          <w:rFonts w:ascii="Times New Roman" w:hAnsi="Times New Roman" w:cs="Times New Roman"/>
        </w:rPr>
        <w:t>i</w:t>
      </w:r>
      <w:proofErr w:type="spellEnd"/>
      <w:r>
        <w:rPr>
          <w:rFonts w:ascii="Times New Roman" w:hAnsi="Times New Roman" w:cs="Times New Roman"/>
        </w:rPr>
        <w:t>]&lt;=v)</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i</w:t>
      </w:r>
      <w:proofErr w:type="spellEnd"/>
      <w:proofErr w:type="gram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while(</w:t>
      </w:r>
      <w:proofErr w:type="gramEnd"/>
      <w:r>
        <w:rPr>
          <w:rFonts w:ascii="Times New Roman" w:hAnsi="Times New Roman" w:cs="Times New Roman"/>
        </w:rPr>
        <w:t>a[j]&gt;v)</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j--</w:t>
      </w:r>
      <w:proofErr w:type="gram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if(</w:t>
      </w:r>
      <w:proofErr w:type="spellStart"/>
      <w:proofErr w:type="gramEnd"/>
      <w:r>
        <w:rPr>
          <w:rFonts w:ascii="Times New Roman" w:hAnsi="Times New Roman" w:cs="Times New Roman"/>
        </w:rPr>
        <w:t>i</w:t>
      </w:r>
      <w:proofErr w:type="spellEnd"/>
      <w:r>
        <w:rPr>
          <w:rFonts w:ascii="Times New Roman" w:hAnsi="Times New Roman" w:cs="Times New Roman"/>
        </w:rPr>
        <w:t>&lt;j)</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interchange(</w:t>
      </w:r>
      <w:proofErr w:type="spellStart"/>
      <w:proofErr w:type="gramEnd"/>
      <w:r>
        <w:rPr>
          <w:rFonts w:ascii="Times New Roman" w:hAnsi="Times New Roman" w:cs="Times New Roman"/>
        </w:rPr>
        <w:t>a,i,j</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lastRenderedPageBreak/>
        <w:tab/>
      </w:r>
      <w:proofErr w:type="gramStart"/>
      <w:r>
        <w:rPr>
          <w:rFonts w:ascii="Times New Roman" w:hAnsi="Times New Roman" w:cs="Times New Roman"/>
        </w:rPr>
        <w:t>a[</w:t>
      </w:r>
      <w:proofErr w:type="gramEnd"/>
      <w:r>
        <w:rPr>
          <w:rFonts w:ascii="Times New Roman" w:hAnsi="Times New Roman" w:cs="Times New Roman"/>
        </w:rPr>
        <w:t>m]=a[j];</w:t>
      </w:r>
    </w:p>
    <w:p w:rsidR="00026A22" w:rsidRDefault="00026A22" w:rsidP="00026A22">
      <w:r>
        <w:rPr>
          <w:rFonts w:ascii="Times New Roman" w:hAnsi="Times New Roman" w:cs="Times New Roman"/>
        </w:rPr>
        <w:tab/>
      </w:r>
      <w:proofErr w:type="gramStart"/>
      <w:r>
        <w:rPr>
          <w:rFonts w:ascii="Times New Roman" w:hAnsi="Times New Roman" w:cs="Times New Roman"/>
        </w:rPr>
        <w:t>a[</w:t>
      </w:r>
      <w:proofErr w:type="gramEnd"/>
      <w:r>
        <w:rPr>
          <w:rFonts w:ascii="Times New Roman" w:hAnsi="Times New Roman" w:cs="Times New Roman"/>
        </w:rPr>
        <w:t>j]=v;</w:t>
      </w:r>
    </w:p>
    <w:p w:rsidR="00026A22" w:rsidRDefault="00026A22" w:rsidP="00026A22">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j;</w:t>
      </w:r>
    </w:p>
    <w:p w:rsidR="00026A22" w:rsidRDefault="00026A22" w:rsidP="00026A22">
      <w:r>
        <w:rPr>
          <w:rFonts w:ascii="Times New Roman" w:hAnsi="Times New Roman" w:cs="Times New Roman"/>
        </w:rPr>
        <w:t>}</w:t>
      </w:r>
    </w:p>
    <w:p w:rsidR="00026A22" w:rsidRDefault="00026A22" w:rsidP="00026A22">
      <w:proofErr w:type="gramStart"/>
      <w:r>
        <w:rPr>
          <w:rFonts w:ascii="Times New Roman" w:hAnsi="Times New Roman" w:cs="Times New Roman"/>
        </w:rPr>
        <w:t>static</w:t>
      </w:r>
      <w:proofErr w:type="gramEnd"/>
      <w:r>
        <w:rPr>
          <w:rFonts w:ascii="Times New Roman" w:hAnsi="Times New Roman" w:cs="Times New Roman"/>
        </w:rPr>
        <w:t xml:space="preserve"> void interchange(</w:t>
      </w:r>
      <w:proofErr w:type="spellStart"/>
      <w:r>
        <w:rPr>
          <w:rFonts w:ascii="Times New Roman" w:hAnsi="Times New Roman" w:cs="Times New Roman"/>
        </w:rPr>
        <w:t>int</w:t>
      </w:r>
      <w:proofErr w:type="spellEnd"/>
      <w:r>
        <w:rPr>
          <w:rFonts w:ascii="Times New Roman" w:hAnsi="Times New Roman" w:cs="Times New Roman"/>
        </w:rPr>
        <w:t xml:space="preserve"> a[],</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i,int</w:t>
      </w:r>
      <w:proofErr w:type="spellEnd"/>
      <w:r>
        <w:rPr>
          <w:rFonts w:ascii="Times New Roman" w:hAnsi="Times New Roman" w:cs="Times New Roman"/>
        </w:rPr>
        <w:t xml:space="preserve"> j)</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p;</w:t>
      </w:r>
    </w:p>
    <w:p w:rsidR="00026A22" w:rsidRDefault="00026A22" w:rsidP="00026A22">
      <w:r>
        <w:rPr>
          <w:rFonts w:ascii="Times New Roman" w:hAnsi="Times New Roman" w:cs="Times New Roman"/>
        </w:rPr>
        <w:tab/>
        <w:t>p=a[</w:t>
      </w:r>
      <w:proofErr w:type="spellStart"/>
      <w:r>
        <w:rPr>
          <w:rFonts w:ascii="Times New Roman" w:hAnsi="Times New Roman" w:cs="Times New Roman"/>
        </w:rPr>
        <w:t>i</w:t>
      </w:r>
      <w:proofErr w:type="spellEnd"/>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a[</w:t>
      </w:r>
      <w:proofErr w:type="spellStart"/>
      <w:proofErr w:type="gramEnd"/>
      <w:r>
        <w:rPr>
          <w:rFonts w:ascii="Times New Roman" w:hAnsi="Times New Roman" w:cs="Times New Roman"/>
        </w:rPr>
        <w:t>i</w:t>
      </w:r>
      <w:proofErr w:type="spellEnd"/>
      <w:r>
        <w:rPr>
          <w:rFonts w:ascii="Times New Roman" w:hAnsi="Times New Roman" w:cs="Times New Roman"/>
        </w:rPr>
        <w:t>]=a[j];</w:t>
      </w:r>
    </w:p>
    <w:p w:rsidR="00026A22" w:rsidRDefault="00026A22" w:rsidP="00026A22">
      <w:r>
        <w:rPr>
          <w:rFonts w:ascii="Times New Roman" w:hAnsi="Times New Roman" w:cs="Times New Roman"/>
        </w:rPr>
        <w:tab/>
      </w:r>
      <w:proofErr w:type="gramStart"/>
      <w:r>
        <w:rPr>
          <w:rFonts w:ascii="Times New Roman" w:hAnsi="Times New Roman" w:cs="Times New Roman"/>
        </w:rPr>
        <w:t>a[</w:t>
      </w:r>
      <w:proofErr w:type="gramEnd"/>
      <w:r>
        <w:rPr>
          <w:rFonts w:ascii="Times New Roman" w:hAnsi="Times New Roman" w:cs="Times New Roman"/>
        </w:rPr>
        <w:t>j]=p;</w:t>
      </w:r>
    </w:p>
    <w:p w:rsidR="00026A22" w:rsidRDefault="00026A22" w:rsidP="00026A22">
      <w:r>
        <w:rPr>
          <w:rFonts w:ascii="Times New Roman" w:hAnsi="Times New Roman" w:cs="Times New Roman"/>
        </w:rPr>
        <w:t>}</w:t>
      </w:r>
    </w:p>
    <w:p w:rsidR="00026A22" w:rsidRDefault="00026A22" w:rsidP="00026A22">
      <w:proofErr w:type="gramStart"/>
      <w:r>
        <w:rPr>
          <w:rFonts w:ascii="Times New Roman" w:hAnsi="Times New Roman" w:cs="Times New Roman"/>
        </w:rPr>
        <w:t>public</w:t>
      </w:r>
      <w:proofErr w:type="gram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generateRandom</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a[],</w:t>
      </w:r>
      <w:proofErr w:type="spellStart"/>
      <w:r>
        <w:rPr>
          <w:rFonts w:ascii="Times New Roman" w:hAnsi="Times New Roman" w:cs="Times New Roman"/>
        </w:rPr>
        <w:t>int</w:t>
      </w:r>
      <w:proofErr w:type="spellEnd"/>
      <w:r>
        <w:rPr>
          <w:rFonts w:ascii="Times New Roman" w:hAnsi="Times New Roman" w:cs="Times New Roman"/>
        </w:rPr>
        <w:t xml:space="preserve"> bound)</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t xml:space="preserve">Random r=new </w:t>
      </w:r>
      <w:proofErr w:type="gramStart"/>
      <w:r>
        <w:rPr>
          <w:rFonts w:ascii="Times New Roman" w:hAnsi="Times New Roman" w:cs="Times New Roman"/>
        </w:rPr>
        <w:t>Random(</w:t>
      </w:r>
      <w:proofErr w:type="gramEnd"/>
      <w:r>
        <w:rPr>
          <w:rFonts w:ascii="Times New Roman" w:hAnsi="Times New Roman" w:cs="Times New Roman"/>
        </w:rPr>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offset=</w:t>
      </w:r>
      <w:proofErr w:type="spellStart"/>
      <w:r>
        <w:rPr>
          <w:rFonts w:ascii="Times New Roman" w:hAnsi="Times New Roman" w:cs="Times New Roman"/>
        </w:rPr>
        <w:t>r.nextInt</w:t>
      </w:r>
      <w:proofErr w:type="spellEnd"/>
      <w:r>
        <w:rPr>
          <w:rFonts w:ascii="Times New Roman" w:hAnsi="Times New Roman" w:cs="Times New Roman"/>
        </w:rPr>
        <w:t>(bound);</w:t>
      </w:r>
    </w:p>
    <w:p w:rsidR="00026A22" w:rsidRDefault="00026A22" w:rsidP="00026A22">
      <w:r>
        <w:rPr>
          <w:rFonts w:ascii="Times New Roman" w:hAnsi="Times New Roman" w:cs="Times New Roman"/>
        </w:rPr>
        <w:tab/>
      </w:r>
      <w:proofErr w:type="gramStart"/>
      <w:r>
        <w:rPr>
          <w:rFonts w:ascii="Times New Roman" w:hAnsi="Times New Roman" w:cs="Times New Roman"/>
        </w:rPr>
        <w:t>while(</w:t>
      </w:r>
      <w:proofErr w:type="spellStart"/>
      <w:proofErr w:type="gramEnd"/>
      <w:r>
        <w:rPr>
          <w:rFonts w:ascii="Times New Roman" w:hAnsi="Times New Roman" w:cs="Times New Roman"/>
        </w:rPr>
        <w:t>alreadyThere</w:t>
      </w:r>
      <w:proofErr w:type="spellEnd"/>
      <w:r>
        <w:rPr>
          <w:rFonts w:ascii="Times New Roman" w:hAnsi="Times New Roman" w:cs="Times New Roman"/>
        </w:rPr>
        <w:t>(</w:t>
      </w:r>
      <w:proofErr w:type="spellStart"/>
      <w:r>
        <w:rPr>
          <w:rFonts w:ascii="Times New Roman" w:hAnsi="Times New Roman" w:cs="Times New Roman"/>
        </w:rPr>
        <w:t>a,offset</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offset=</w:t>
      </w:r>
      <w:proofErr w:type="spellStart"/>
      <w:proofErr w:type="gramEnd"/>
      <w:r>
        <w:rPr>
          <w:rFonts w:ascii="Times New Roman" w:hAnsi="Times New Roman" w:cs="Times New Roman"/>
        </w:rPr>
        <w:t>r.nextInt</w:t>
      </w:r>
      <w:proofErr w:type="spellEnd"/>
      <w:r>
        <w:rPr>
          <w:rFonts w:ascii="Times New Roman" w:hAnsi="Times New Roman" w:cs="Times New Roman"/>
        </w:rPr>
        <w:t>(bound);</w:t>
      </w:r>
    </w:p>
    <w:p w:rsidR="00026A22" w:rsidRDefault="00026A22" w:rsidP="00026A22">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offset;</w:t>
      </w:r>
    </w:p>
    <w:p w:rsidR="00026A22" w:rsidRDefault="00026A22" w:rsidP="00026A22">
      <w:r>
        <w:rPr>
          <w:rFonts w:ascii="Times New Roman" w:hAnsi="Times New Roman" w:cs="Times New Roman"/>
        </w:rPr>
        <w:t>}</w:t>
      </w:r>
    </w:p>
    <w:p w:rsidR="00026A22" w:rsidRDefault="00026A22" w:rsidP="00026A22">
      <w:proofErr w:type="gramStart"/>
      <w:r>
        <w:rPr>
          <w:rFonts w:ascii="Times New Roman" w:hAnsi="Times New Roman" w:cs="Times New Roman"/>
        </w:rPr>
        <w:t>private</w:t>
      </w:r>
      <w:proofErr w:type="gramEnd"/>
      <w:r>
        <w:rPr>
          <w:rFonts w:ascii="Times New Roman" w:hAnsi="Times New Roman" w:cs="Times New Roman"/>
        </w:rPr>
        <w:t xml:space="preserve"> </w:t>
      </w:r>
      <w:proofErr w:type="spellStart"/>
      <w:r>
        <w:rPr>
          <w:rFonts w:ascii="Times New Roman" w:hAnsi="Times New Roman" w:cs="Times New Roman"/>
        </w:rPr>
        <w:t>boolean</w:t>
      </w:r>
      <w:proofErr w:type="spellEnd"/>
      <w:r>
        <w:rPr>
          <w:rFonts w:ascii="Times New Roman" w:hAnsi="Times New Roman" w:cs="Times New Roman"/>
        </w:rPr>
        <w:t xml:space="preserve"> </w:t>
      </w:r>
      <w:proofErr w:type="spellStart"/>
      <w:r>
        <w:rPr>
          <w:rFonts w:ascii="Times New Roman" w:hAnsi="Times New Roman" w:cs="Times New Roman"/>
        </w:rPr>
        <w:t>alreadyThere</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arr</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e)</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arr.length;i</w:t>
      </w:r>
      <w:proofErr w:type="spellEnd"/>
      <w:r>
        <w:rPr>
          <w:rFonts w:ascii="Times New Roman" w:hAnsi="Times New Roman" w:cs="Times New Roman"/>
        </w:rPr>
        <w:t>++)</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e==</w:t>
      </w:r>
      <w:proofErr w:type="spellStart"/>
      <w:r>
        <w:rPr>
          <w:rFonts w:ascii="Times New Roman" w:hAnsi="Times New Roman" w:cs="Times New Roman"/>
        </w:rPr>
        <w:t>arr</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true;</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false;</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rPr>
        <w:t>OUTPUT:</w:t>
      </w: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r>
        <w:rPr>
          <w:noProof/>
          <w:lang w:val="en-US" w:eastAsia="en-US" w:bidi="ar-SA"/>
        </w:rPr>
        <w:lastRenderedPageBreak/>
        <w:drawing>
          <wp:inline distT="0" distB="0" distL="0" distR="0">
            <wp:extent cx="6119495" cy="35471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9495" cy="3547110"/>
                    </a:xfrm>
                    <a:prstGeom prst="rect">
                      <a:avLst/>
                    </a:prstGeom>
                    <a:solidFill>
                      <a:srgbClr val="FFFFFF"/>
                    </a:solidFill>
                    <a:ln>
                      <a:noFill/>
                    </a:ln>
                  </pic:spPr>
                </pic:pic>
              </a:graphicData>
            </a:graphic>
          </wp:inline>
        </w:drawing>
      </w: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r>
        <w:rPr>
          <w:rFonts w:ascii="Times New Roman" w:hAnsi="Times New Roman" w:cs="Times New Roman"/>
          <w:b/>
        </w:rPr>
        <w:t>PROGRAM 5</w:t>
      </w:r>
    </w:p>
    <w:p w:rsidR="00026A22" w:rsidRDefault="00026A22" w:rsidP="00026A22">
      <w:pPr>
        <w:rPr>
          <w:rFonts w:ascii="Times New Roman" w:hAnsi="Times New Roman" w:cs="Times New Roman"/>
        </w:rPr>
      </w:pPr>
    </w:p>
    <w:p w:rsidR="00026A22" w:rsidRDefault="00026A22" w:rsidP="00026A22">
      <w:pPr>
        <w:jc w:val="both"/>
      </w:pPr>
      <w:r>
        <w:rPr>
          <w:rFonts w:ascii="Times New Roman" w:hAnsi="Times New Roman" w:cs="Times New Roman"/>
          <w:b/>
        </w:rPr>
        <w:t>Sort a given set of n integer elements using Merge Sort method and compute its time complexity. Run the program for varied values of n&gt; 5000, and record the time taken to sort. Plot a graph of the time taken versus non graph sheet. The elements can be read from a file or can be generated using the random number generator. Demonstrate using Java how the divide and-conquer method works along with its time complexity analysis: worst case, average case and best case.</w:t>
      </w:r>
    </w:p>
    <w:p w:rsidR="00026A22" w:rsidRDefault="00026A22" w:rsidP="00026A22">
      <w:pPr>
        <w:jc w:val="both"/>
        <w:rPr>
          <w:rFonts w:ascii="Times New Roman" w:hAnsi="Times New Roman" w:cs="Times New Roman"/>
          <w:b/>
        </w:rPr>
      </w:pPr>
    </w:p>
    <w:p w:rsidR="00026A22" w:rsidRDefault="00026A22" w:rsidP="00026A22">
      <w:r>
        <w:rPr>
          <w:rFonts w:ascii="Times New Roman" w:hAnsi="Times New Roman" w:cs="Times New Roman"/>
          <w:b/>
          <w:bCs/>
        </w:rPr>
        <w:t>Algorithm for Merge Sort</w:t>
      </w:r>
    </w:p>
    <w:p w:rsidR="00026A22" w:rsidRDefault="00026A22" w:rsidP="00026A22">
      <w:pPr>
        <w:rPr>
          <w:rFonts w:ascii="Times New Roman" w:hAnsi="Times New Roman" w:cs="Times New Roman"/>
          <w:b/>
          <w:bCs/>
        </w:rPr>
      </w:pPr>
    </w:p>
    <w:p w:rsidR="00026A22" w:rsidRDefault="00026A22" w:rsidP="00026A22">
      <w:r>
        <w:rPr>
          <w:rFonts w:ascii="Times New Roman" w:hAnsi="Times New Roman" w:cs="Times New Roman"/>
        </w:rPr>
        <w:t>//This algorithm sorts the element taking high and low.</w:t>
      </w:r>
    </w:p>
    <w:p w:rsidR="00026A22" w:rsidRDefault="00026A22" w:rsidP="00026A22">
      <w:r>
        <w:rPr>
          <w:rFonts w:ascii="Times New Roman" w:hAnsi="Times New Roman" w:cs="Times New Roman"/>
        </w:rPr>
        <w:t xml:space="preserve">Algorithm </w:t>
      </w:r>
      <w:proofErr w:type="spellStart"/>
      <w:r>
        <w:rPr>
          <w:rFonts w:ascii="Times New Roman" w:hAnsi="Times New Roman" w:cs="Times New Roman"/>
        </w:rPr>
        <w:t>merge_</w:t>
      </w:r>
      <w:proofErr w:type="gramStart"/>
      <w:r>
        <w:rPr>
          <w:rFonts w:ascii="Times New Roman" w:hAnsi="Times New Roman" w:cs="Times New Roman"/>
        </w:rPr>
        <w:t>sort</w:t>
      </w:r>
      <w:proofErr w:type="spellEnd"/>
      <w:r>
        <w:rPr>
          <w:rFonts w:ascii="Times New Roman" w:hAnsi="Times New Roman" w:cs="Times New Roman"/>
        </w:rPr>
        <w:t>(</w:t>
      </w:r>
      <w:proofErr w:type="gramEnd"/>
      <w:r>
        <w:rPr>
          <w:rFonts w:ascii="Times New Roman" w:hAnsi="Times New Roman" w:cs="Times New Roman"/>
        </w:rPr>
        <w:t>low, high)</w:t>
      </w:r>
    </w:p>
    <w:p w:rsidR="00026A22" w:rsidRDefault="00026A22" w:rsidP="00026A22">
      <w:r>
        <w:rPr>
          <w:rFonts w:ascii="Times New Roman" w:hAnsi="Times New Roman" w:cs="Times New Roman"/>
        </w:rPr>
        <w:t>// Purpose: Sort the list in ascending order.</w:t>
      </w:r>
    </w:p>
    <w:p w:rsidR="00026A22" w:rsidRDefault="00026A22" w:rsidP="00026A22">
      <w:r>
        <w:rPr>
          <w:rFonts w:ascii="Times New Roman" w:hAnsi="Times New Roman" w:cs="Times New Roman"/>
        </w:rPr>
        <w:t xml:space="preserve">// Input: </w:t>
      </w:r>
      <w:proofErr w:type="gramStart"/>
      <w:r>
        <w:rPr>
          <w:rFonts w:ascii="Times New Roman" w:hAnsi="Times New Roman" w:cs="Times New Roman"/>
        </w:rPr>
        <w:t>A[</w:t>
      </w:r>
      <w:proofErr w:type="gramEnd"/>
      <w:r>
        <w:rPr>
          <w:rFonts w:ascii="Times New Roman" w:hAnsi="Times New Roman" w:cs="Times New Roman"/>
        </w:rPr>
        <w:t xml:space="preserve">0..n-1] – the list to be sorted </w:t>
      </w:r>
    </w:p>
    <w:p w:rsidR="00026A22" w:rsidRDefault="00026A22" w:rsidP="00026A22">
      <w:r>
        <w:rPr>
          <w:rFonts w:ascii="Times New Roman" w:hAnsi="Times New Roman" w:cs="Times New Roman"/>
        </w:rPr>
        <w:t>//</w:t>
      </w:r>
      <w:r>
        <w:rPr>
          <w:rFonts w:ascii="Times New Roman" w:hAnsi="Times New Roman" w:cs="Times New Roman"/>
        </w:rPr>
        <w:tab/>
        <w:t xml:space="preserve">               n – the total number of elements.</w:t>
      </w:r>
    </w:p>
    <w:p w:rsidR="00026A22" w:rsidRDefault="00026A22" w:rsidP="00026A22">
      <w:r>
        <w:rPr>
          <w:rFonts w:ascii="Times New Roman" w:hAnsi="Times New Roman" w:cs="Times New Roman"/>
        </w:rPr>
        <w:t>//</w:t>
      </w:r>
      <w:proofErr w:type="spellStart"/>
      <w:r>
        <w:rPr>
          <w:rFonts w:ascii="Times New Roman" w:hAnsi="Times New Roman" w:cs="Times New Roman"/>
        </w:rPr>
        <w:t>Output:A</w:t>
      </w:r>
      <w:proofErr w:type="spellEnd"/>
      <w:r>
        <w:rPr>
          <w:rFonts w:ascii="Times New Roman" w:hAnsi="Times New Roman" w:cs="Times New Roman"/>
        </w:rPr>
        <w:t>[0</w:t>
      </w:r>
      <w:proofErr w:type="gramStart"/>
      <w:r>
        <w:rPr>
          <w:rFonts w:ascii="Times New Roman" w:hAnsi="Times New Roman" w:cs="Times New Roman"/>
        </w:rPr>
        <w:t>..n</w:t>
      </w:r>
      <w:proofErr w:type="gramEnd"/>
      <w:r>
        <w:rPr>
          <w:rFonts w:ascii="Times New Roman" w:hAnsi="Times New Roman" w:cs="Times New Roman"/>
        </w:rPr>
        <w:t xml:space="preserve">-1] – the sorted list </w:t>
      </w:r>
    </w:p>
    <w:p w:rsidR="00026A22" w:rsidRDefault="00026A22" w:rsidP="00026A22">
      <w:r>
        <w:rPr>
          <w:rFonts w:ascii="Times New Roman" w:eastAsia="Times New Roman" w:hAnsi="Times New Roman" w:cs="Times New Roman"/>
        </w:rPr>
        <w:t xml:space="preserve">   </w:t>
      </w:r>
      <w:r>
        <w:rPr>
          <w:rFonts w:ascii="Times New Roman" w:hAnsi="Times New Roman" w:cs="Times New Roman"/>
        </w:rPr>
        <w:t>{</w:t>
      </w:r>
    </w:p>
    <w:p w:rsidR="00026A22" w:rsidRDefault="00026A22" w:rsidP="00026A22">
      <w:r>
        <w:rPr>
          <w:rFonts w:ascii="Times New Roman" w:eastAsia="Times New Roman" w:hAnsi="Times New Roman" w:cs="Times New Roman"/>
        </w:rPr>
        <w:t xml:space="preserve">       </w:t>
      </w:r>
      <w:proofErr w:type="gramStart"/>
      <w:r>
        <w:rPr>
          <w:rFonts w:ascii="Times New Roman" w:hAnsi="Times New Roman" w:cs="Times New Roman"/>
        </w:rPr>
        <w:t>if</w:t>
      </w:r>
      <w:proofErr w:type="gramEnd"/>
      <w:r>
        <w:rPr>
          <w:rFonts w:ascii="Times New Roman" w:hAnsi="Times New Roman" w:cs="Times New Roman"/>
        </w:rPr>
        <w:t xml:space="preserve"> low &lt; high</w:t>
      </w:r>
      <w:r>
        <w:rPr>
          <w:rFonts w:ascii="Times New Roman" w:hAnsi="Times New Roman" w:cs="Times New Roman"/>
        </w:rPr>
        <w:tab/>
      </w:r>
    </w:p>
    <w:p w:rsidR="00026A22" w:rsidRDefault="00026A22" w:rsidP="00026A22">
      <w:r>
        <w:rPr>
          <w:rFonts w:ascii="Times New Roman" w:eastAsia="Times New Roman" w:hAnsi="Times New Roman" w:cs="Times New Roman"/>
        </w:rPr>
        <w:t xml:space="preserve">       </w:t>
      </w:r>
      <w:r>
        <w:rPr>
          <w:rFonts w:ascii="Times New Roman" w:hAnsi="Times New Roman" w:cs="Times New Roman"/>
        </w:rPr>
        <w:t>{</w:t>
      </w:r>
    </w:p>
    <w:p w:rsidR="00026A22" w:rsidRDefault="00026A22" w:rsidP="00026A22">
      <w:r>
        <w:rPr>
          <w:rFonts w:ascii="Times New Roman" w:hAnsi="Times New Roman" w:cs="Times New Roman"/>
        </w:rPr>
        <w:tab/>
        <w:t>mid</w:t>
      </w:r>
      <w:r>
        <w:rPr>
          <w:rFonts w:ascii="Symbol" w:hAnsi="Symbol" w:cs="Symbol"/>
        </w:rPr>
        <w:t></w:t>
      </w:r>
      <w:r>
        <w:rPr>
          <w:rFonts w:ascii="Times New Roman" w:hAnsi="Times New Roman" w:cs="Times New Roman"/>
        </w:rPr>
        <w:t xml:space="preserve"> (low + high)/2</w:t>
      </w:r>
    </w:p>
    <w:p w:rsidR="00026A22" w:rsidRDefault="00026A22" w:rsidP="00026A22">
      <w:r>
        <w:rPr>
          <w:rFonts w:ascii="Times New Roman" w:hAnsi="Times New Roman" w:cs="Times New Roman"/>
        </w:rPr>
        <w:tab/>
      </w:r>
      <w:proofErr w:type="spellStart"/>
      <w:r>
        <w:rPr>
          <w:rFonts w:ascii="Times New Roman" w:hAnsi="Times New Roman" w:cs="Times New Roman"/>
        </w:rPr>
        <w:t>merge_</w:t>
      </w:r>
      <w:proofErr w:type="gramStart"/>
      <w:r>
        <w:rPr>
          <w:rFonts w:ascii="Times New Roman" w:hAnsi="Times New Roman" w:cs="Times New Roman"/>
        </w:rPr>
        <w:t>sort</w:t>
      </w:r>
      <w:proofErr w:type="spellEnd"/>
      <w:r>
        <w:rPr>
          <w:rFonts w:ascii="Times New Roman" w:hAnsi="Times New Roman" w:cs="Times New Roman"/>
        </w:rPr>
        <w:t>(</w:t>
      </w:r>
      <w:proofErr w:type="spellStart"/>
      <w:proofErr w:type="gramEnd"/>
      <w:r>
        <w:rPr>
          <w:rFonts w:ascii="Times New Roman" w:hAnsi="Times New Roman" w:cs="Times New Roman"/>
        </w:rPr>
        <w:t>low,mid</w:t>
      </w:r>
      <w:proofErr w:type="spellEnd"/>
      <w:r>
        <w:rPr>
          <w:rFonts w:ascii="Times New Roman" w:hAnsi="Times New Roman" w:cs="Times New Roman"/>
        </w:rPr>
        <w:t>)</w:t>
      </w:r>
    </w:p>
    <w:p w:rsidR="00026A22" w:rsidRDefault="00026A22" w:rsidP="00026A22">
      <w:r>
        <w:rPr>
          <w:rFonts w:ascii="Times New Roman" w:hAnsi="Times New Roman" w:cs="Times New Roman"/>
        </w:rPr>
        <w:tab/>
      </w:r>
      <w:proofErr w:type="spellStart"/>
      <w:r>
        <w:rPr>
          <w:rFonts w:ascii="Times New Roman" w:hAnsi="Times New Roman" w:cs="Times New Roman"/>
        </w:rPr>
        <w:t>merge_</w:t>
      </w:r>
      <w:proofErr w:type="gramStart"/>
      <w:r>
        <w:rPr>
          <w:rFonts w:ascii="Times New Roman" w:hAnsi="Times New Roman" w:cs="Times New Roman"/>
        </w:rPr>
        <w:t>sort</w:t>
      </w:r>
      <w:proofErr w:type="spellEnd"/>
      <w:r>
        <w:rPr>
          <w:rFonts w:ascii="Times New Roman" w:hAnsi="Times New Roman" w:cs="Times New Roman"/>
        </w:rPr>
        <w:t>(</w:t>
      </w:r>
      <w:proofErr w:type="gramEnd"/>
      <w:r>
        <w:rPr>
          <w:rFonts w:ascii="Times New Roman" w:hAnsi="Times New Roman" w:cs="Times New Roman"/>
        </w:rPr>
        <w:t>mid+1,high)</w:t>
      </w:r>
    </w:p>
    <w:p w:rsidR="00026A22" w:rsidRDefault="00026A22" w:rsidP="00026A22">
      <w:r>
        <w:rPr>
          <w:rFonts w:ascii="Times New Roman" w:hAnsi="Times New Roman" w:cs="Times New Roman"/>
        </w:rPr>
        <w:tab/>
      </w:r>
      <w:proofErr w:type="gramStart"/>
      <w:r>
        <w:rPr>
          <w:rFonts w:ascii="Times New Roman" w:hAnsi="Times New Roman" w:cs="Times New Roman"/>
        </w:rPr>
        <w:t>merge(</w:t>
      </w:r>
      <w:proofErr w:type="spellStart"/>
      <w:proofErr w:type="gramEnd"/>
      <w:r>
        <w:rPr>
          <w:rFonts w:ascii="Times New Roman" w:hAnsi="Times New Roman" w:cs="Times New Roman"/>
        </w:rPr>
        <w:t>low,mid,high</w:t>
      </w:r>
      <w:proofErr w:type="spellEnd"/>
      <w:r>
        <w:rPr>
          <w:rFonts w:ascii="Times New Roman" w:hAnsi="Times New Roman" w:cs="Times New Roman"/>
        </w:rPr>
        <w:t>)</w:t>
      </w:r>
    </w:p>
    <w:p w:rsidR="00026A22" w:rsidRDefault="00026A22" w:rsidP="00026A22">
      <w:r>
        <w:rPr>
          <w:rFonts w:ascii="Times New Roman" w:eastAsia="Times New Roman" w:hAnsi="Times New Roman" w:cs="Times New Roman"/>
        </w:rPr>
        <w:t xml:space="preserve">        </w:t>
      </w:r>
      <w:r>
        <w:rPr>
          <w:rFonts w:ascii="Times New Roman" w:hAnsi="Times New Roman" w:cs="Times New Roman"/>
        </w:rPr>
        <w:t>}</w:t>
      </w:r>
    </w:p>
    <w:p w:rsidR="00026A22" w:rsidRDefault="00026A22" w:rsidP="00026A22">
      <w:r>
        <w:rPr>
          <w:rFonts w:ascii="Times New Roman" w:eastAsia="Times New Roman" w:hAnsi="Times New Roman" w:cs="Times New Roman"/>
        </w:rPr>
        <w:t xml:space="preserve">    </w:t>
      </w:r>
      <w:r>
        <w:rPr>
          <w:rFonts w:ascii="Times New Roman" w:hAnsi="Times New Roman" w:cs="Times New Roman"/>
        </w:rPr>
        <w:t>}</w:t>
      </w: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rPr>
        <w:t>Algorithm merge (low, mid, high)</w:t>
      </w:r>
    </w:p>
    <w:p w:rsidR="00026A22" w:rsidRDefault="00026A22" w:rsidP="00026A22">
      <w:pPr>
        <w:pStyle w:val="BodyTextIndent"/>
      </w:pPr>
      <w:r>
        <w:rPr>
          <w:rFonts w:ascii="Times New Roman" w:hAnsi="Times New Roman" w:cs="Times New Roman"/>
          <w:szCs w:val="24"/>
        </w:rPr>
        <w:t xml:space="preserve">// Purpose: Merge two sorted arrays where the first array starts from low to mid and the seconds starts form mid + 1 to high. </w:t>
      </w:r>
    </w:p>
    <w:p w:rsidR="00026A22" w:rsidRDefault="00026A22" w:rsidP="00026A22">
      <w:r>
        <w:rPr>
          <w:rFonts w:ascii="Times New Roman" w:hAnsi="Times New Roman" w:cs="Times New Roman"/>
        </w:rPr>
        <w:t xml:space="preserve">// Input: </w:t>
      </w:r>
      <w:proofErr w:type="gramStart"/>
      <w:r>
        <w:rPr>
          <w:rFonts w:ascii="Times New Roman" w:hAnsi="Times New Roman" w:cs="Times New Roman"/>
        </w:rPr>
        <w:t>A[</w:t>
      </w:r>
      <w:proofErr w:type="gramEnd"/>
      <w:r>
        <w:rPr>
          <w:rFonts w:ascii="Times New Roman" w:hAnsi="Times New Roman" w:cs="Times New Roman"/>
        </w:rPr>
        <w:t xml:space="preserve">0..n-1] – is sorted from the index position low to mid. </w:t>
      </w:r>
    </w:p>
    <w:p w:rsidR="00026A22" w:rsidRDefault="00026A22" w:rsidP="00026A22">
      <w:r>
        <w:rPr>
          <w:rFonts w:ascii="Times New Roman" w:hAnsi="Times New Roman" w:cs="Times New Roman"/>
        </w:rPr>
        <w:t>//</w:t>
      </w:r>
      <w:r>
        <w:rPr>
          <w:rFonts w:ascii="Times New Roman" w:hAnsi="Times New Roman" w:cs="Times New Roman"/>
        </w:rPr>
        <w:tab/>
        <w:t xml:space="preserve"> </w:t>
      </w:r>
      <w:proofErr w:type="gramStart"/>
      <w:r>
        <w:rPr>
          <w:rFonts w:ascii="Times New Roman" w:hAnsi="Times New Roman" w:cs="Times New Roman"/>
        </w:rPr>
        <w:t>A[</w:t>
      </w:r>
      <w:proofErr w:type="gramEnd"/>
      <w:r>
        <w:rPr>
          <w:rFonts w:ascii="Times New Roman" w:hAnsi="Times New Roman" w:cs="Times New Roman"/>
        </w:rPr>
        <w:t>0..n-1] – is sorted from the index position mid + 1 to high.</w:t>
      </w:r>
    </w:p>
    <w:p w:rsidR="00026A22" w:rsidRDefault="00026A22" w:rsidP="00026A22">
      <w:r>
        <w:rPr>
          <w:rFonts w:ascii="Times New Roman" w:hAnsi="Times New Roman" w:cs="Times New Roman"/>
        </w:rPr>
        <w:t>//</w:t>
      </w:r>
      <w:r>
        <w:rPr>
          <w:rFonts w:ascii="Times New Roman" w:hAnsi="Times New Roman" w:cs="Times New Roman"/>
        </w:rPr>
        <w:tab/>
        <w:t xml:space="preserve">               n – the total number of elements.</w:t>
      </w:r>
    </w:p>
    <w:p w:rsidR="00026A22" w:rsidRDefault="00026A22" w:rsidP="00026A22">
      <w:r>
        <w:rPr>
          <w:rFonts w:ascii="Times New Roman" w:hAnsi="Times New Roman" w:cs="Times New Roman"/>
        </w:rPr>
        <w:t>//</w:t>
      </w:r>
      <w:proofErr w:type="spellStart"/>
      <w:r>
        <w:rPr>
          <w:rFonts w:ascii="Times New Roman" w:hAnsi="Times New Roman" w:cs="Times New Roman"/>
        </w:rPr>
        <w:t>Output:A</w:t>
      </w:r>
      <w:proofErr w:type="spellEnd"/>
      <w:r>
        <w:rPr>
          <w:rFonts w:ascii="Times New Roman" w:hAnsi="Times New Roman" w:cs="Times New Roman"/>
        </w:rPr>
        <w:t>[0</w:t>
      </w:r>
      <w:proofErr w:type="gramStart"/>
      <w:r>
        <w:rPr>
          <w:rFonts w:ascii="Times New Roman" w:hAnsi="Times New Roman" w:cs="Times New Roman"/>
        </w:rPr>
        <w:t>..n</w:t>
      </w:r>
      <w:proofErr w:type="gramEnd"/>
      <w:r>
        <w:rPr>
          <w:rFonts w:ascii="Times New Roman" w:hAnsi="Times New Roman" w:cs="Times New Roman"/>
        </w:rPr>
        <w:t>-1] – the sorted from index low to high.</w:t>
      </w:r>
    </w:p>
    <w:p w:rsidR="00026A22" w:rsidRDefault="00026A22" w:rsidP="00026A22">
      <w:r>
        <w:rPr>
          <w:rFonts w:ascii="Times New Roman" w:eastAsia="Times New Roman" w:hAnsi="Times New Roman" w:cs="Times New Roman"/>
        </w:rPr>
        <w:t xml:space="preserve">   </w:t>
      </w:r>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h</w:t>
      </w:r>
      <w:proofErr w:type="gramEnd"/>
      <w:r>
        <w:rPr>
          <w:rFonts w:ascii="Symbol" w:hAnsi="Symbol" w:cs="Symbol"/>
        </w:rPr>
        <w:t></w:t>
      </w:r>
      <w:r>
        <w:rPr>
          <w:rFonts w:ascii="Times New Roman" w:hAnsi="Times New Roman" w:cs="Times New Roman"/>
        </w:rPr>
        <w:t xml:space="preserve"> low</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i</w:t>
      </w:r>
      <w:proofErr w:type="spellEnd"/>
      <w:proofErr w:type="gramEnd"/>
      <w:r>
        <w:rPr>
          <w:rFonts w:ascii="Symbol" w:hAnsi="Symbol" w:cs="Symbol"/>
        </w:rPr>
        <w:t></w:t>
      </w:r>
      <w:r>
        <w:rPr>
          <w:rFonts w:ascii="Times New Roman" w:hAnsi="Times New Roman" w:cs="Times New Roman"/>
        </w:rPr>
        <w:t xml:space="preserve"> low</w:t>
      </w:r>
    </w:p>
    <w:p w:rsidR="00026A22" w:rsidRDefault="00026A22" w:rsidP="00026A22">
      <w:r>
        <w:rPr>
          <w:rFonts w:ascii="Times New Roman" w:hAnsi="Times New Roman" w:cs="Times New Roman"/>
        </w:rPr>
        <w:tab/>
      </w:r>
      <w:proofErr w:type="gramStart"/>
      <w:r>
        <w:rPr>
          <w:rFonts w:ascii="Times New Roman" w:hAnsi="Times New Roman" w:cs="Times New Roman"/>
        </w:rPr>
        <w:t>j</w:t>
      </w:r>
      <w:proofErr w:type="gramEnd"/>
      <w:r>
        <w:rPr>
          <w:rFonts w:ascii="Symbol" w:hAnsi="Symbol" w:cs="Symbol"/>
        </w:rPr>
        <w:t></w:t>
      </w:r>
      <w:r>
        <w:rPr>
          <w:rFonts w:ascii="Times New Roman" w:hAnsi="Times New Roman" w:cs="Times New Roman"/>
        </w:rPr>
        <w:t xml:space="preserve"> mid+1</w:t>
      </w:r>
    </w:p>
    <w:p w:rsidR="00026A22" w:rsidRDefault="00026A22" w:rsidP="00026A22">
      <w:r>
        <w:rPr>
          <w:rFonts w:ascii="Times New Roman" w:hAnsi="Times New Roman" w:cs="Times New Roman"/>
        </w:rPr>
        <w:tab/>
      </w:r>
      <w:proofErr w:type="gramStart"/>
      <w:r>
        <w:rPr>
          <w:rFonts w:ascii="Times New Roman" w:hAnsi="Times New Roman" w:cs="Times New Roman"/>
        </w:rPr>
        <w:t>while(</w:t>
      </w:r>
      <w:proofErr w:type="gramEnd"/>
      <w:r>
        <w:rPr>
          <w:rFonts w:ascii="Times New Roman" w:hAnsi="Times New Roman" w:cs="Times New Roman"/>
        </w:rPr>
        <w:t>h &lt; = mid and j &lt; = high)</w:t>
      </w:r>
    </w:p>
    <w:p w:rsidR="00026A22" w:rsidRDefault="00026A22" w:rsidP="00026A22">
      <w:r>
        <w:rPr>
          <w:rFonts w:ascii="Times New Roman" w:hAnsi="Times New Roman" w:cs="Times New Roman"/>
        </w:rPr>
        <w:tab/>
        <w:t xml:space="preserve">   {</w:t>
      </w:r>
    </w:p>
    <w:p w:rsidR="00026A22" w:rsidRDefault="00026A22" w:rsidP="00026A22">
      <w:r>
        <w:rPr>
          <w:rFonts w:ascii="Times New Roman" w:hAnsi="Times New Roman" w:cs="Times New Roman"/>
        </w:rPr>
        <w:tab/>
        <w:t xml:space="preserve">        </w:t>
      </w:r>
      <w:proofErr w:type="gramStart"/>
      <w:r>
        <w:rPr>
          <w:rFonts w:ascii="Times New Roman" w:hAnsi="Times New Roman" w:cs="Times New Roman"/>
        </w:rPr>
        <w:t>if</w:t>
      </w:r>
      <w:proofErr w:type="gramEnd"/>
      <w:r>
        <w:rPr>
          <w:rFonts w:ascii="Times New Roman" w:hAnsi="Times New Roman" w:cs="Times New Roman"/>
        </w:rPr>
        <w:t xml:space="preserve"> A[h] &lt; = A[j] then</w:t>
      </w:r>
    </w:p>
    <w:p w:rsidR="00026A22" w:rsidRDefault="00026A22" w:rsidP="00026A22">
      <w:r>
        <w:rPr>
          <w:rFonts w:ascii="Times New Roman" w:eastAsia="Times New Roman" w:hAnsi="Times New Roman" w:cs="Times New Roman"/>
        </w:rPr>
        <w:t xml:space="preserve">                      </w:t>
      </w:r>
      <w:r>
        <w:rPr>
          <w:rFonts w:ascii="Times New Roman" w:hAnsi="Times New Roman" w:cs="Times New Roman"/>
        </w:rPr>
        <w:t xml:space="preserve">{  </w:t>
      </w:r>
    </w:p>
    <w:p w:rsidR="00026A22" w:rsidRDefault="00026A22" w:rsidP="00026A22">
      <w:r>
        <w:rPr>
          <w:rFonts w:ascii="Times New Roman" w:eastAsia="Times New Roman" w:hAnsi="Times New Roman" w:cs="Times New Roman"/>
        </w:rPr>
        <w:t xml:space="preserve">                        </w:t>
      </w:r>
      <w:r>
        <w:rPr>
          <w:rFonts w:ascii="Times New Roman" w:hAnsi="Times New Roman" w:cs="Times New Roman"/>
        </w:rPr>
        <w:t>B[</w:t>
      </w:r>
      <w:proofErr w:type="spellStart"/>
      <w:r>
        <w:rPr>
          <w:rFonts w:ascii="Times New Roman" w:hAnsi="Times New Roman" w:cs="Times New Roman"/>
        </w:rPr>
        <w:t>i</w:t>
      </w:r>
      <w:proofErr w:type="spellEnd"/>
      <w:r>
        <w:rPr>
          <w:rFonts w:ascii="Times New Roman" w:hAnsi="Times New Roman" w:cs="Times New Roman"/>
        </w:rPr>
        <w:t xml:space="preserve">] </w:t>
      </w:r>
      <w:r>
        <w:rPr>
          <w:rFonts w:ascii="Symbol" w:hAnsi="Symbol" w:cs="Symbol"/>
        </w:rPr>
        <w:t></w:t>
      </w:r>
      <w:r>
        <w:rPr>
          <w:rFonts w:ascii="Times New Roman" w:hAnsi="Times New Roman" w:cs="Times New Roman"/>
        </w:rPr>
        <w:t xml:space="preserve"> </w:t>
      </w:r>
      <w:proofErr w:type="gramStart"/>
      <w:r>
        <w:rPr>
          <w:rFonts w:ascii="Times New Roman" w:hAnsi="Times New Roman" w:cs="Times New Roman"/>
        </w:rPr>
        <w:t>A[</w:t>
      </w:r>
      <w:proofErr w:type="gramEnd"/>
      <w:r>
        <w:rPr>
          <w:rFonts w:ascii="Times New Roman" w:hAnsi="Times New Roman" w:cs="Times New Roman"/>
        </w:rPr>
        <w:t>h]</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h</w:t>
      </w:r>
      <w:proofErr w:type="gramEnd"/>
      <w:r>
        <w:rPr>
          <w:rFonts w:ascii="Symbol" w:hAnsi="Symbol" w:cs="Symbol"/>
        </w:rPr>
        <w:t></w:t>
      </w:r>
      <w:r>
        <w:rPr>
          <w:rFonts w:ascii="Times New Roman" w:hAnsi="Times New Roman" w:cs="Times New Roman"/>
        </w:rPr>
        <w:t xml:space="preserve"> h+1</w:t>
      </w:r>
    </w:p>
    <w:p w:rsidR="00026A22" w:rsidRDefault="00026A22" w:rsidP="00026A22">
      <w:r>
        <w:rPr>
          <w:rFonts w:ascii="Times New Roman" w:hAnsi="Times New Roman" w:cs="Times New Roman"/>
        </w:rPr>
        <w:lastRenderedPageBreak/>
        <w:tab/>
        <w:t xml:space="preserve">          }</w:t>
      </w:r>
    </w:p>
    <w:p w:rsidR="00026A22" w:rsidRDefault="00026A22" w:rsidP="00026A22">
      <w:r>
        <w:rPr>
          <w:rFonts w:ascii="Times New Roman" w:eastAsia="Times New Roman" w:hAnsi="Times New Roman" w:cs="Times New Roman"/>
        </w:rPr>
        <w:t xml:space="preserve">                    </w:t>
      </w:r>
      <w:proofErr w:type="gramStart"/>
      <w:r>
        <w:rPr>
          <w:rFonts w:ascii="Times New Roman" w:hAnsi="Times New Roman" w:cs="Times New Roman"/>
        </w:rPr>
        <w:t>else</w:t>
      </w:r>
      <w:proofErr w:type="gramEnd"/>
    </w:p>
    <w:p w:rsidR="00026A22" w:rsidRDefault="00026A22" w:rsidP="00026A22">
      <w:r>
        <w:rPr>
          <w:rFonts w:ascii="Times New Roman" w:eastAsia="Times New Roman" w:hAnsi="Times New Roman" w:cs="Times New Roman"/>
        </w:rPr>
        <w:t xml:space="preserve">                      </w:t>
      </w:r>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t>B[</w:t>
      </w:r>
      <w:proofErr w:type="spellStart"/>
      <w:r>
        <w:rPr>
          <w:rFonts w:ascii="Times New Roman" w:hAnsi="Times New Roman" w:cs="Times New Roman"/>
        </w:rPr>
        <w:t>i</w:t>
      </w:r>
      <w:proofErr w:type="spellEnd"/>
      <w:r>
        <w:rPr>
          <w:rFonts w:ascii="Times New Roman" w:hAnsi="Times New Roman" w:cs="Times New Roman"/>
        </w:rPr>
        <w:t xml:space="preserve">] </w:t>
      </w:r>
      <w:r>
        <w:rPr>
          <w:rFonts w:ascii="Symbol" w:hAnsi="Symbol" w:cs="Symbol"/>
        </w:rPr>
        <w:t></w:t>
      </w:r>
      <w:r>
        <w:rPr>
          <w:rFonts w:ascii="Times New Roman" w:hAnsi="Times New Roman" w:cs="Times New Roman"/>
        </w:rPr>
        <w:t xml:space="preserve"> </w:t>
      </w:r>
      <w:proofErr w:type="gramStart"/>
      <w:r>
        <w:rPr>
          <w:rFonts w:ascii="Times New Roman" w:hAnsi="Times New Roman" w:cs="Times New Roman"/>
        </w:rPr>
        <w:t>A[</w:t>
      </w:r>
      <w:proofErr w:type="gramEnd"/>
      <w:r>
        <w:rPr>
          <w:rFonts w:ascii="Times New Roman" w:hAnsi="Times New Roman" w:cs="Times New Roman"/>
        </w:rPr>
        <w:t>j]</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j</w:t>
      </w:r>
      <w:proofErr w:type="gramEnd"/>
      <w:r>
        <w:rPr>
          <w:rFonts w:ascii="Symbol" w:hAnsi="Symbol" w:cs="Symbol"/>
        </w:rPr>
        <w:t></w:t>
      </w:r>
      <w:r>
        <w:rPr>
          <w:rFonts w:ascii="Times New Roman" w:hAnsi="Times New Roman" w:cs="Times New Roman"/>
        </w:rPr>
        <w:t xml:space="preserve"> j+1</w:t>
      </w:r>
    </w:p>
    <w:p w:rsidR="00026A22" w:rsidRDefault="00026A22" w:rsidP="00026A22">
      <w:r>
        <w:rPr>
          <w:rFonts w:ascii="Times New Roman" w:hAnsi="Times New Roman" w:cs="Times New Roman"/>
        </w:rPr>
        <w:tab/>
        <w:t xml:space="preserve">          }</w:t>
      </w:r>
    </w:p>
    <w:p w:rsidR="00026A22" w:rsidRDefault="00026A22" w:rsidP="00026A22">
      <w:r>
        <w:rPr>
          <w:rFonts w:ascii="Times New Roman" w:eastAsia="Times New Roman" w:hAnsi="Times New Roman" w:cs="Times New Roman"/>
        </w:rPr>
        <w:t xml:space="preserve">                         </w:t>
      </w:r>
      <w:r>
        <w:rPr>
          <w:rFonts w:ascii="Times New Roman" w:hAnsi="Times New Roman" w:cs="Times New Roman"/>
        </w:rPr>
        <w:t>i</w:t>
      </w:r>
      <w:r>
        <w:rPr>
          <w:rFonts w:ascii="Symbol" w:hAnsi="Symbol" w:cs="Symbol"/>
        </w:rPr>
        <w:t></w:t>
      </w:r>
      <w:r>
        <w:rPr>
          <w:rFonts w:ascii="Times New Roman" w:hAnsi="Times New Roman" w:cs="Times New Roman"/>
        </w:rPr>
        <w:t>i+1</w:t>
      </w:r>
    </w:p>
    <w:p w:rsidR="00026A22" w:rsidRDefault="00026A22" w:rsidP="00026A22">
      <w:r>
        <w:rPr>
          <w:rFonts w:ascii="Times New Roman" w:eastAsia="Times New Roman" w:hAnsi="Times New Roman" w:cs="Times New Roman"/>
        </w:rPr>
        <w:t xml:space="preserve">               </w:t>
      </w:r>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 xml:space="preserve"> (h &gt; mid) then</w:t>
      </w:r>
    </w:p>
    <w:p w:rsidR="00026A22" w:rsidRDefault="00026A22" w:rsidP="00026A22">
      <w:r>
        <w:rPr>
          <w:rFonts w:ascii="Times New Roman" w:hAnsi="Times New Roman" w:cs="Times New Roman"/>
        </w:rPr>
        <w:tab/>
        <w:t xml:space="preserve">  {</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 xml:space="preserve"> (k</w:t>
      </w:r>
      <w:r>
        <w:rPr>
          <w:rFonts w:ascii="Symbol" w:hAnsi="Symbol" w:cs="Symbol"/>
        </w:rPr>
        <w:t></w:t>
      </w:r>
      <w:r>
        <w:rPr>
          <w:rFonts w:ascii="Times New Roman" w:hAnsi="Times New Roman" w:cs="Times New Roman"/>
        </w:rPr>
        <w:t xml:space="preserve"> j to high) do</w:t>
      </w:r>
    </w:p>
    <w:p w:rsidR="00026A22" w:rsidRDefault="00026A22" w:rsidP="00026A22">
      <w:r>
        <w:rPr>
          <w:rFonts w:ascii="Times New Roman" w:hAnsi="Times New Roman" w:cs="Times New Roman"/>
        </w:rPr>
        <w:tab/>
      </w:r>
      <w:r>
        <w:rPr>
          <w:rFonts w:ascii="Times New Roman" w:hAnsi="Times New Roman" w:cs="Times New Roman"/>
        </w:rPr>
        <w:tab/>
        <w:t>B[</w:t>
      </w:r>
      <w:proofErr w:type="spellStart"/>
      <w:r>
        <w:rPr>
          <w:rFonts w:ascii="Times New Roman" w:hAnsi="Times New Roman" w:cs="Times New Roman"/>
        </w:rPr>
        <w:t>i</w:t>
      </w:r>
      <w:proofErr w:type="spellEnd"/>
      <w:r>
        <w:rPr>
          <w:rFonts w:ascii="Times New Roman" w:hAnsi="Times New Roman" w:cs="Times New Roman"/>
        </w:rPr>
        <w:t xml:space="preserve">] </w:t>
      </w:r>
      <w:proofErr w:type="gramStart"/>
      <w:r>
        <w:rPr>
          <w:rFonts w:ascii="Symbol" w:hAnsi="Symbol" w:cs="Symbol"/>
        </w:rPr>
        <w:t></w:t>
      </w:r>
      <w:r>
        <w:rPr>
          <w:rFonts w:ascii="Times New Roman" w:hAnsi="Times New Roman" w:cs="Times New Roman"/>
        </w:rPr>
        <w:t xml:space="preserve">  A</w:t>
      </w:r>
      <w:proofErr w:type="gramEnd"/>
      <w:r>
        <w:rPr>
          <w:rFonts w:ascii="Times New Roman" w:hAnsi="Times New Roman" w:cs="Times New Roman"/>
        </w:rPr>
        <w:t>[k]</w:t>
      </w:r>
    </w:p>
    <w:p w:rsidR="00026A22" w:rsidRDefault="00026A22" w:rsidP="00026A22">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i</w:t>
      </w:r>
      <w:proofErr w:type="spellEnd"/>
      <w:proofErr w:type="gramEnd"/>
      <w:r>
        <w:rPr>
          <w:rFonts w:ascii="Symbol" w:hAnsi="Symbol" w:cs="Symbol"/>
        </w:rPr>
        <w:t></w:t>
      </w:r>
      <w:r>
        <w:rPr>
          <w:rFonts w:ascii="Times New Roman" w:hAnsi="Times New Roman" w:cs="Times New Roman"/>
        </w:rPr>
        <w:t xml:space="preserve"> i+1</w:t>
      </w:r>
    </w:p>
    <w:p w:rsidR="00026A22" w:rsidRDefault="00026A22" w:rsidP="00026A22">
      <w:r>
        <w:rPr>
          <w:rFonts w:ascii="Times New Roman" w:hAnsi="Times New Roman" w:cs="Times New Roman"/>
        </w:rPr>
        <w:tab/>
        <w:t xml:space="preserve">   }</w:t>
      </w:r>
    </w:p>
    <w:p w:rsidR="00026A22" w:rsidRDefault="00026A22" w:rsidP="00026A22">
      <w:r>
        <w:rPr>
          <w:rFonts w:ascii="Times New Roman" w:hAnsi="Times New Roman" w:cs="Times New Roman"/>
        </w:rPr>
        <w:tab/>
      </w:r>
    </w:p>
    <w:p w:rsidR="00026A22" w:rsidRDefault="00026A22" w:rsidP="00026A22">
      <w:proofErr w:type="gramStart"/>
      <w:r>
        <w:rPr>
          <w:rFonts w:ascii="Times New Roman" w:hAnsi="Times New Roman" w:cs="Times New Roman"/>
        </w:rPr>
        <w:t>else</w:t>
      </w:r>
      <w:proofErr w:type="gramEnd"/>
    </w:p>
    <w:p w:rsidR="00026A22" w:rsidRDefault="00026A22" w:rsidP="00026A22">
      <w:r>
        <w:rPr>
          <w:rFonts w:ascii="Times New Roman" w:hAnsi="Times New Roman" w:cs="Times New Roman"/>
        </w:rPr>
        <w:tab/>
        <w:t xml:space="preserve">   {</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 xml:space="preserve"> k</w:t>
      </w:r>
      <w:r>
        <w:rPr>
          <w:rFonts w:ascii="Symbol" w:hAnsi="Symbol" w:cs="Symbol"/>
        </w:rPr>
        <w:t></w:t>
      </w:r>
      <w:r>
        <w:rPr>
          <w:rFonts w:ascii="Times New Roman" w:hAnsi="Times New Roman" w:cs="Times New Roman"/>
        </w:rPr>
        <w:t xml:space="preserve"> h to mid do</w:t>
      </w:r>
    </w:p>
    <w:p w:rsidR="00026A22" w:rsidRDefault="00026A22" w:rsidP="00026A22">
      <w:r>
        <w:rPr>
          <w:rFonts w:ascii="Times New Roman" w:hAnsi="Times New Roman" w:cs="Times New Roman"/>
        </w:rPr>
        <w:tab/>
      </w:r>
      <w:r>
        <w:rPr>
          <w:rFonts w:ascii="Times New Roman" w:hAnsi="Times New Roman" w:cs="Times New Roman"/>
        </w:rPr>
        <w:tab/>
        <w:t xml:space="preserve">       B[</w:t>
      </w:r>
      <w:proofErr w:type="spellStart"/>
      <w:r>
        <w:rPr>
          <w:rFonts w:ascii="Times New Roman" w:hAnsi="Times New Roman" w:cs="Times New Roman"/>
        </w:rPr>
        <w:t>i</w:t>
      </w:r>
      <w:proofErr w:type="spellEnd"/>
      <w:r>
        <w:rPr>
          <w:rFonts w:ascii="Times New Roman" w:hAnsi="Times New Roman" w:cs="Times New Roman"/>
        </w:rPr>
        <w:t xml:space="preserve">] </w:t>
      </w:r>
      <w:r>
        <w:rPr>
          <w:rFonts w:ascii="Symbol" w:hAnsi="Symbol" w:cs="Symbol"/>
        </w:rPr>
        <w:t></w:t>
      </w:r>
      <w:r>
        <w:rPr>
          <w:rFonts w:ascii="Times New Roman" w:hAnsi="Times New Roman" w:cs="Times New Roman"/>
        </w:rPr>
        <w:t xml:space="preserve"> </w:t>
      </w:r>
      <w:proofErr w:type="gramStart"/>
      <w:r>
        <w:rPr>
          <w:rFonts w:ascii="Times New Roman" w:hAnsi="Times New Roman" w:cs="Times New Roman"/>
        </w:rPr>
        <w:t>A[</w:t>
      </w:r>
      <w:proofErr w:type="gramEnd"/>
      <w:r>
        <w:rPr>
          <w:rFonts w:ascii="Times New Roman" w:hAnsi="Times New Roman" w:cs="Times New Roman"/>
        </w:rPr>
        <w:t>k]</w:t>
      </w:r>
    </w:p>
    <w:p w:rsidR="00026A22" w:rsidRDefault="00026A22" w:rsidP="00026A22">
      <w:r>
        <w:rPr>
          <w:rFonts w:ascii="Times New Roman" w:hAnsi="Times New Roman" w:cs="Times New Roman"/>
        </w:rPr>
        <w:tab/>
      </w:r>
      <w:r>
        <w:rPr>
          <w:rFonts w:ascii="Times New Roman" w:hAnsi="Times New Roman" w:cs="Times New Roman"/>
        </w:rPr>
        <w:tab/>
        <w:t xml:space="preserve">        </w:t>
      </w:r>
      <w:proofErr w:type="spellStart"/>
      <w:proofErr w:type="gramStart"/>
      <w:r>
        <w:rPr>
          <w:rFonts w:ascii="Times New Roman" w:hAnsi="Times New Roman" w:cs="Times New Roman"/>
        </w:rPr>
        <w:t>i</w:t>
      </w:r>
      <w:proofErr w:type="spellEnd"/>
      <w:proofErr w:type="gramEnd"/>
      <w:r>
        <w:rPr>
          <w:rFonts w:ascii="Symbol" w:hAnsi="Symbol" w:cs="Symbol"/>
        </w:rPr>
        <w:t></w:t>
      </w:r>
      <w:r>
        <w:rPr>
          <w:rFonts w:ascii="Times New Roman" w:hAnsi="Times New Roman" w:cs="Times New Roman"/>
        </w:rPr>
        <w:t xml:space="preserve"> i+1</w:t>
      </w:r>
    </w:p>
    <w:p w:rsidR="00026A22" w:rsidRDefault="00026A22" w:rsidP="00026A22">
      <w:r>
        <w:rPr>
          <w:rFonts w:ascii="Times New Roman" w:hAnsi="Times New Roman" w:cs="Times New Roman"/>
        </w:rPr>
        <w:tab/>
        <w:t xml:space="preserve">    }</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 xml:space="preserve"> (k</w:t>
      </w:r>
      <w:r>
        <w:rPr>
          <w:rFonts w:ascii="Symbol" w:hAnsi="Symbol" w:cs="Symbol"/>
        </w:rPr>
        <w:t></w:t>
      </w:r>
      <w:r>
        <w:rPr>
          <w:rFonts w:ascii="Times New Roman" w:hAnsi="Times New Roman" w:cs="Times New Roman"/>
        </w:rPr>
        <w:t xml:space="preserve"> low to high) do</w:t>
      </w:r>
    </w:p>
    <w:p w:rsidR="00026A22" w:rsidRDefault="00026A22" w:rsidP="00026A22">
      <w:r>
        <w:rPr>
          <w:rFonts w:ascii="Times New Roman" w:hAnsi="Times New Roman" w:cs="Times New Roman"/>
        </w:rPr>
        <w:tab/>
      </w:r>
      <w:r>
        <w:rPr>
          <w:rFonts w:ascii="Times New Roman" w:hAnsi="Times New Roman" w:cs="Times New Roman"/>
        </w:rPr>
        <w:tab/>
        <w:t xml:space="preserve">    A[k] </w:t>
      </w:r>
      <w:r>
        <w:rPr>
          <w:rFonts w:ascii="Symbol" w:hAnsi="Symbol" w:cs="Symbol"/>
        </w:rPr>
        <w:t></w:t>
      </w:r>
      <w:r>
        <w:rPr>
          <w:rFonts w:ascii="Times New Roman" w:hAnsi="Times New Roman" w:cs="Times New Roman"/>
        </w:rPr>
        <w:t xml:space="preserve"> B[k]</w:t>
      </w:r>
    </w:p>
    <w:p w:rsidR="00026A22" w:rsidRDefault="00026A22" w:rsidP="00026A22">
      <w:r>
        <w:rPr>
          <w:rFonts w:ascii="Times New Roman" w:eastAsia="Times New Roman" w:hAnsi="Times New Roman" w:cs="Times New Roman"/>
        </w:rPr>
        <w:t xml:space="preserve">    </w:t>
      </w:r>
      <w:r>
        <w:rPr>
          <w:rFonts w:ascii="Times New Roman" w:hAnsi="Times New Roman" w:cs="Times New Roman"/>
        </w:rPr>
        <w:t>}</w:t>
      </w:r>
    </w:p>
    <w:p w:rsidR="00026A22" w:rsidRDefault="00026A22" w:rsidP="00026A22">
      <w:pPr>
        <w:rPr>
          <w:rFonts w:ascii="Times New Roman" w:hAnsi="Times New Roman" w:cs="Times New Roman"/>
          <w:b/>
          <w:bCs/>
        </w:rPr>
      </w:pPr>
    </w:p>
    <w:p w:rsidR="00026A22" w:rsidRDefault="00026A22" w:rsidP="00026A22">
      <w:pPr>
        <w:rPr>
          <w:rFonts w:ascii="Times New Roman" w:hAnsi="Times New Roman" w:cs="Times New Roman"/>
          <w:b/>
          <w:bCs/>
        </w:rPr>
      </w:pPr>
    </w:p>
    <w:p w:rsidR="00026A22" w:rsidRDefault="00026A22" w:rsidP="00026A22">
      <w:r>
        <w:rPr>
          <w:rFonts w:ascii="Times New Roman" w:hAnsi="Times New Roman" w:cs="Times New Roman"/>
          <w:b/>
          <w:bCs/>
        </w:rPr>
        <w:t xml:space="preserve">Time complexity of Merge Sort </w:t>
      </w:r>
      <w:proofErr w:type="gramStart"/>
      <w:r>
        <w:rPr>
          <w:rFonts w:ascii="Symbol" w:hAnsi="Symbol" w:cs="Symbol"/>
          <w:b/>
          <w:bCs/>
        </w:rPr>
        <w:t></w:t>
      </w:r>
      <w:r>
        <w:rPr>
          <w:rFonts w:ascii="Times New Roman" w:hAnsi="Times New Roman" w:cs="Times New Roman"/>
          <w:b/>
          <w:bCs/>
        </w:rPr>
        <w:t>(</w:t>
      </w:r>
      <w:proofErr w:type="gramEnd"/>
      <w:r>
        <w:rPr>
          <w:rFonts w:ascii="Times New Roman" w:hAnsi="Times New Roman" w:cs="Times New Roman"/>
          <w:b/>
          <w:bCs/>
        </w:rPr>
        <w:t>n log</w:t>
      </w:r>
      <w:r>
        <w:rPr>
          <w:rFonts w:ascii="Times New Roman" w:hAnsi="Times New Roman" w:cs="Times New Roman"/>
          <w:b/>
          <w:bCs/>
          <w:vertAlign w:val="subscript"/>
        </w:rPr>
        <w:t xml:space="preserve">2 </w:t>
      </w:r>
      <w:r>
        <w:rPr>
          <w:rFonts w:ascii="Times New Roman" w:hAnsi="Times New Roman" w:cs="Times New Roman"/>
          <w:b/>
          <w:bCs/>
        </w:rPr>
        <w:t>n)</w:t>
      </w:r>
    </w:p>
    <w:p w:rsidR="00026A22" w:rsidRDefault="00026A22" w:rsidP="00026A22">
      <w:pPr>
        <w:jc w:val="both"/>
        <w:rPr>
          <w:rFonts w:ascii="Times New Roman" w:hAnsi="Times New Roman" w:cs="Times New Roman"/>
          <w:b/>
        </w:rPr>
      </w:pPr>
    </w:p>
    <w:p w:rsidR="00026A22" w:rsidRDefault="00026A22" w:rsidP="00026A22">
      <w:pPr>
        <w:jc w:val="both"/>
        <w:rPr>
          <w:rFonts w:ascii="Times New Roman" w:hAnsi="Times New Roman" w:cs="Times New Roman"/>
          <w:b/>
        </w:rPr>
      </w:pPr>
    </w:p>
    <w:p w:rsidR="00026A22" w:rsidRDefault="00026A22" w:rsidP="00026A22">
      <w:proofErr w:type="gramStart"/>
      <w:r>
        <w:rPr>
          <w:rFonts w:ascii="Times New Roman" w:hAnsi="Times New Roman" w:cs="Times New Roman"/>
        </w:rPr>
        <w:t>package</w:t>
      </w:r>
      <w:proofErr w:type="gramEnd"/>
      <w:r>
        <w:rPr>
          <w:rFonts w:ascii="Times New Roman" w:hAnsi="Times New Roman" w:cs="Times New Roman"/>
        </w:rPr>
        <w:t xml:space="preserve"> maverick;</w:t>
      </w:r>
    </w:p>
    <w:p w:rsidR="00026A22" w:rsidRDefault="00026A22" w:rsidP="00026A22">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java.util</w:t>
      </w:r>
      <w:proofErr w:type="spellEnd"/>
      <w:r>
        <w:rPr>
          <w:rFonts w:ascii="Times New Roman" w:hAnsi="Times New Roman" w:cs="Times New Roman"/>
        </w:rPr>
        <w:t>.*;</w:t>
      </w:r>
    </w:p>
    <w:p w:rsidR="00026A22" w:rsidRDefault="00026A22" w:rsidP="00026A22">
      <w:proofErr w:type="gramStart"/>
      <w:r>
        <w:rPr>
          <w:rFonts w:ascii="Times New Roman" w:hAnsi="Times New Roman" w:cs="Times New Roman"/>
        </w:rPr>
        <w:t>public</w:t>
      </w:r>
      <w:proofErr w:type="gramEnd"/>
      <w:r>
        <w:rPr>
          <w:rFonts w:ascii="Times New Roman" w:hAnsi="Times New Roman" w:cs="Times New Roman"/>
        </w:rPr>
        <w:t xml:space="preserve"> class Lp5 {</w:t>
      </w: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rPr>
        <w:tab/>
      </w:r>
      <w:proofErr w:type="gramStart"/>
      <w:r>
        <w:rPr>
          <w:rFonts w:ascii="Times New Roman" w:hAnsi="Times New Roman" w:cs="Times New Roman"/>
        </w:rPr>
        <w:t>public</w:t>
      </w:r>
      <w:proofErr w:type="gramEnd"/>
      <w:r>
        <w:rPr>
          <w:rFonts w:ascii="Times New Roman" w:hAnsi="Times New Roman" w:cs="Times New Roman"/>
        </w:rPr>
        <w:t xml:space="preserve"> static void main(String[] </w:t>
      </w:r>
      <w:proofErr w:type="spellStart"/>
      <w:r>
        <w:rPr>
          <w:rFonts w:ascii="Times New Roman" w:hAnsi="Times New Roman" w:cs="Times New Roman"/>
        </w:rPr>
        <w:t>args</w:t>
      </w:r>
      <w:proofErr w:type="spellEnd"/>
      <w:r>
        <w:rPr>
          <w:rFonts w:ascii="Times New Roman" w:hAnsi="Times New Roman" w:cs="Times New Roman"/>
        </w:rPr>
        <w:t>) {</w:t>
      </w:r>
    </w:p>
    <w:p w:rsidR="00026A22" w:rsidRDefault="00026A22" w:rsidP="00026A22">
      <w:r>
        <w:rPr>
          <w:rFonts w:ascii="Times New Roman" w:hAnsi="Times New Roman" w:cs="Times New Roman"/>
        </w:rPr>
        <w:tab/>
      </w:r>
      <w:r>
        <w:rPr>
          <w:rFonts w:ascii="Times New Roman" w:hAnsi="Times New Roman" w:cs="Times New Roman"/>
        </w:rPr>
        <w:tab/>
        <w:t>// TODO Auto-generated method stub</w:t>
      </w:r>
    </w:p>
    <w:p w:rsidR="00026A22" w:rsidRDefault="00026A22" w:rsidP="00026A22">
      <w:r>
        <w:rPr>
          <w:rFonts w:ascii="Times New Roman" w:hAnsi="Times New Roman" w:cs="Times New Roman"/>
        </w:rPr>
        <w:t xml:space="preserve">Lp5 Lab=new </w:t>
      </w:r>
      <w:proofErr w:type="gramStart"/>
      <w:r>
        <w:rPr>
          <w:rFonts w:ascii="Times New Roman" w:hAnsi="Times New Roman" w:cs="Times New Roman"/>
        </w:rPr>
        <w:t>Lp5(</w:t>
      </w:r>
      <w:proofErr w:type="gramEnd"/>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a[]=new </w:t>
      </w:r>
      <w:proofErr w:type="spellStart"/>
      <w:r>
        <w:rPr>
          <w:rFonts w:ascii="Times New Roman" w:hAnsi="Times New Roman" w:cs="Times New Roman"/>
        </w:rPr>
        <w:t>int</w:t>
      </w:r>
      <w:proofErr w:type="spellEnd"/>
      <w:r>
        <w:rPr>
          <w:rFonts w:ascii="Times New Roman" w:hAnsi="Times New Roman" w:cs="Times New Roman"/>
        </w:rPr>
        <w:t>[100000];</w:t>
      </w:r>
    </w:p>
    <w:p w:rsidR="00026A22" w:rsidRDefault="00026A22" w:rsidP="00026A22">
      <w:r>
        <w:rPr>
          <w:rFonts w:ascii="Times New Roman" w:hAnsi="Times New Roman" w:cs="Times New Roman"/>
        </w:rPr>
        <w:t xml:space="preserve">Scanner in=new </w:t>
      </w:r>
      <w:proofErr w:type="gramStart"/>
      <w:r>
        <w:rPr>
          <w:rFonts w:ascii="Times New Roman" w:hAnsi="Times New Roman" w:cs="Times New Roman"/>
        </w:rPr>
        <w:t>Scanner(</w:t>
      </w:r>
      <w:proofErr w:type="gramEnd"/>
      <w:r>
        <w:rPr>
          <w:rFonts w:ascii="Times New Roman" w:hAnsi="Times New Roman" w:cs="Times New Roman"/>
        </w:rPr>
        <w:t>System.in);</w:t>
      </w:r>
    </w:p>
    <w:p w:rsidR="00026A22" w:rsidRDefault="00026A22" w:rsidP="00026A22">
      <w:proofErr w:type="gramStart"/>
      <w:r>
        <w:rPr>
          <w:rFonts w:ascii="Times New Roman" w:hAnsi="Times New Roman" w:cs="Times New Roman"/>
        </w:rPr>
        <w:t>long</w:t>
      </w:r>
      <w:proofErr w:type="gramEnd"/>
      <w:r>
        <w:rPr>
          <w:rFonts w:ascii="Times New Roman" w:hAnsi="Times New Roman" w:cs="Times New Roman"/>
        </w:rPr>
        <w:t xml:space="preserve"> </w:t>
      </w:r>
      <w:proofErr w:type="spellStart"/>
      <w:r>
        <w:rPr>
          <w:rFonts w:ascii="Times New Roman" w:hAnsi="Times New Roman" w:cs="Times New Roman"/>
        </w:rPr>
        <w:t>start,end</w:t>
      </w:r>
      <w:proofErr w:type="spellEnd"/>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MergeSort</w:t>
      </w:r>
      <w:proofErr w:type="spellEnd"/>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"enter no. of elements");</w:t>
      </w:r>
    </w:p>
    <w:p w:rsidR="00026A22" w:rsidRDefault="00026A22" w:rsidP="00026A22">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n=</w:t>
      </w:r>
      <w:proofErr w:type="spellStart"/>
      <w:r>
        <w:rPr>
          <w:rFonts w:ascii="Times New Roman" w:hAnsi="Times New Roman" w:cs="Times New Roman"/>
        </w:rPr>
        <w:t>in.nextInt</w:t>
      </w:r>
      <w:proofErr w:type="spellEnd"/>
      <w:r>
        <w:rPr>
          <w:rFonts w:ascii="Times New Roman" w:hAnsi="Times New Roman" w:cs="Times New Roman"/>
        </w:rPr>
        <w:t>();</w:t>
      </w:r>
    </w:p>
    <w:p w:rsidR="00026A22" w:rsidRDefault="00026A22" w:rsidP="00026A22">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n;i</w:t>
      </w:r>
      <w:proofErr w:type="spellEnd"/>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a[</w:t>
      </w:r>
      <w:proofErr w:type="spellStart"/>
      <w:proofErr w:type="gramEnd"/>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Lab.generateRandom</w:t>
      </w:r>
      <w:proofErr w:type="spellEnd"/>
      <w:r>
        <w:rPr>
          <w:rFonts w:ascii="Times New Roman" w:hAnsi="Times New Roman" w:cs="Times New Roman"/>
        </w:rPr>
        <w:t>(a,10000);</w:t>
      </w:r>
    </w:p>
    <w:p w:rsidR="00026A22" w:rsidRDefault="00026A22" w:rsidP="00026A22">
      <w:r>
        <w:rPr>
          <w:rFonts w:ascii="Times New Roman" w:hAnsi="Times New Roman" w:cs="Times New Roman"/>
        </w:rPr>
        <w:tab/>
      </w:r>
    </w:p>
    <w:p w:rsidR="00026A22" w:rsidRDefault="00026A22" w:rsidP="00026A22">
      <w:r>
        <w:rPr>
          <w:rFonts w:ascii="Times New Roman" w:hAnsi="Times New Roman" w:cs="Times New Roman"/>
        </w:rPr>
        <w:lastRenderedPageBreak/>
        <w:t>}</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"elements to be sorted are");</w:t>
      </w:r>
    </w:p>
    <w:p w:rsidR="00026A22" w:rsidRDefault="00026A22" w:rsidP="00026A22">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n;i</w:t>
      </w:r>
      <w:proofErr w:type="spellEnd"/>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System.out.print</w:t>
      </w:r>
      <w:proofErr w:type="spellEnd"/>
      <w:r>
        <w:rPr>
          <w:rFonts w:ascii="Times New Roman" w:hAnsi="Times New Roman" w:cs="Times New Roman"/>
        </w:rPr>
        <w:t>(</w:t>
      </w:r>
      <w:proofErr w:type="gramEnd"/>
      <w:r>
        <w:rPr>
          <w:rFonts w:ascii="Times New Roman" w:hAnsi="Times New Roman" w:cs="Times New Roman"/>
        </w:rPr>
        <w:t>a[</w:t>
      </w:r>
      <w:proofErr w:type="spellStart"/>
      <w:r>
        <w:rPr>
          <w:rFonts w:ascii="Times New Roman" w:hAnsi="Times New Roman" w:cs="Times New Roman"/>
        </w:rPr>
        <w:t>i</w:t>
      </w:r>
      <w:proofErr w:type="spellEnd"/>
      <w:r>
        <w:rPr>
          <w:rFonts w:ascii="Times New Roman" w:hAnsi="Times New Roman" w:cs="Times New Roman"/>
        </w:rPr>
        <w:t>]+" ");</w:t>
      </w:r>
    </w:p>
    <w:p w:rsidR="00026A22" w:rsidRDefault="00026A22" w:rsidP="00026A22">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w:t>
      </w:r>
    </w:p>
    <w:p w:rsidR="00026A22" w:rsidRDefault="00026A22" w:rsidP="00026A22">
      <w:proofErr w:type="gramStart"/>
      <w:r>
        <w:rPr>
          <w:rFonts w:ascii="Times New Roman" w:hAnsi="Times New Roman" w:cs="Times New Roman"/>
        </w:rPr>
        <w:t>start=</w:t>
      </w:r>
      <w:proofErr w:type="spellStart"/>
      <w:proofErr w:type="gramEnd"/>
      <w:r>
        <w:rPr>
          <w:rFonts w:ascii="Times New Roman" w:hAnsi="Times New Roman" w:cs="Times New Roman"/>
        </w:rPr>
        <w:t>System.nanoTime</w:t>
      </w:r>
      <w:proofErr w:type="spellEnd"/>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a,0,n-1);</w:t>
      </w:r>
    </w:p>
    <w:p w:rsidR="00026A22" w:rsidRDefault="00026A22" w:rsidP="00026A22">
      <w:proofErr w:type="gramStart"/>
      <w:r>
        <w:rPr>
          <w:rFonts w:ascii="Times New Roman" w:hAnsi="Times New Roman" w:cs="Times New Roman"/>
        </w:rPr>
        <w:t>end=</w:t>
      </w:r>
      <w:proofErr w:type="spellStart"/>
      <w:proofErr w:type="gramEnd"/>
      <w:r>
        <w:rPr>
          <w:rFonts w:ascii="Times New Roman" w:hAnsi="Times New Roman" w:cs="Times New Roman"/>
        </w:rPr>
        <w:t>System.nanoTime</w:t>
      </w:r>
      <w:proofErr w:type="spellEnd"/>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"the sorted elements are");</w:t>
      </w:r>
    </w:p>
    <w:p w:rsidR="00026A22" w:rsidRDefault="00026A22" w:rsidP="00026A22">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n;i</w:t>
      </w:r>
      <w:proofErr w:type="spellEnd"/>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System.out.print</w:t>
      </w:r>
      <w:proofErr w:type="spellEnd"/>
      <w:r>
        <w:rPr>
          <w:rFonts w:ascii="Times New Roman" w:hAnsi="Times New Roman" w:cs="Times New Roman"/>
        </w:rPr>
        <w:t>(</w:t>
      </w:r>
      <w:proofErr w:type="gramEnd"/>
      <w:r>
        <w:rPr>
          <w:rFonts w:ascii="Times New Roman" w:hAnsi="Times New Roman" w:cs="Times New Roman"/>
        </w:rPr>
        <w:t>a[</w:t>
      </w:r>
      <w:proofErr w:type="spellStart"/>
      <w:r>
        <w:rPr>
          <w:rFonts w:ascii="Times New Roman" w:hAnsi="Times New Roman" w:cs="Times New Roman"/>
        </w:rPr>
        <w:t>i</w:t>
      </w:r>
      <w:proofErr w:type="spellEnd"/>
      <w:r>
        <w:rPr>
          <w:rFonts w:ascii="Times New Roman" w:hAnsi="Times New Roman" w:cs="Times New Roman"/>
        </w:rPr>
        <w:t>]+" ");</w:t>
      </w:r>
    </w:p>
    <w:p w:rsidR="00026A22" w:rsidRDefault="00026A22" w:rsidP="00026A22">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"time taken is"+"\t"+(end-start)+"ns");</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w:t>
      </w:r>
    </w:p>
    <w:p w:rsidR="00026A22" w:rsidRDefault="00026A22" w:rsidP="00026A22">
      <w:r>
        <w:rPr>
          <w:rFonts w:ascii="Times New Roman" w:hAnsi="Times New Roman" w:cs="Times New Roman"/>
        </w:rPr>
        <w:tab/>
        <w:t>}</w:t>
      </w:r>
    </w:p>
    <w:p w:rsidR="00026A22" w:rsidRDefault="00026A22" w:rsidP="00026A22">
      <w:proofErr w:type="gramStart"/>
      <w:r>
        <w:rPr>
          <w:rFonts w:ascii="Times New Roman" w:hAnsi="Times New Roman" w:cs="Times New Roman"/>
        </w:rPr>
        <w:t>static</w:t>
      </w:r>
      <w:proofErr w:type="gramEnd"/>
      <w:r>
        <w:rPr>
          <w:rFonts w:ascii="Times New Roman" w:hAnsi="Times New Roman" w:cs="Times New Roman"/>
        </w:rPr>
        <w:t xml:space="preserve"> void </w:t>
      </w:r>
      <w:proofErr w:type="spellStart"/>
      <w:r>
        <w:rPr>
          <w:rFonts w:ascii="Times New Roman" w:hAnsi="Times New Roman" w:cs="Times New Roman"/>
        </w:rPr>
        <w:t>mergesort</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a[],</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l,int</w:t>
      </w:r>
      <w:proofErr w:type="spellEnd"/>
      <w:r>
        <w:rPr>
          <w:rFonts w:ascii="Times New Roman" w:hAnsi="Times New Roman" w:cs="Times New Roman"/>
        </w:rPr>
        <w:t xml:space="preserve"> h)</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m;</w:t>
      </w:r>
    </w:p>
    <w:p w:rsidR="00026A22" w:rsidRDefault="00026A22" w:rsidP="00026A22">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l&lt;h)</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t>m</w:t>
      </w:r>
      <w:proofErr w:type="gramStart"/>
      <w:r>
        <w:rPr>
          <w:rFonts w:ascii="Times New Roman" w:hAnsi="Times New Roman" w:cs="Times New Roman"/>
        </w:rPr>
        <w:t>=(</w:t>
      </w:r>
      <w:proofErr w:type="spellStart"/>
      <w:proofErr w:type="gramEnd"/>
      <w:r>
        <w:rPr>
          <w:rFonts w:ascii="Times New Roman" w:hAnsi="Times New Roman" w:cs="Times New Roman"/>
        </w:rPr>
        <w:t>l+h</w:t>
      </w:r>
      <w:proofErr w:type="spellEnd"/>
      <w:r>
        <w:rPr>
          <w:rFonts w:ascii="Times New Roman" w:hAnsi="Times New Roman" w:cs="Times New Roman"/>
        </w:rPr>
        <w:t>)/2;</w:t>
      </w:r>
    </w:p>
    <w:p w:rsidR="00026A22" w:rsidRDefault="00026A22" w:rsidP="00026A22">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spellStart"/>
      <w:proofErr w:type="gramEnd"/>
      <w:r>
        <w:rPr>
          <w:rFonts w:ascii="Times New Roman" w:hAnsi="Times New Roman" w:cs="Times New Roman"/>
        </w:rPr>
        <w:t>a,l,m</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a,m+1,h);</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merge(</w:t>
      </w:r>
      <w:proofErr w:type="spellStart"/>
      <w:proofErr w:type="gramEnd"/>
      <w:r>
        <w:rPr>
          <w:rFonts w:ascii="Times New Roman" w:hAnsi="Times New Roman" w:cs="Times New Roman"/>
        </w:rPr>
        <w:t>a,l,m,h</w:t>
      </w:r>
      <w:proofErr w:type="spellEnd"/>
      <w:r>
        <w:rPr>
          <w:rFonts w:ascii="Times New Roman" w:hAnsi="Times New Roman" w:cs="Times New Roman"/>
        </w:rPr>
        <w:t>);</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w:t>
      </w:r>
    </w:p>
    <w:p w:rsidR="00026A22" w:rsidRDefault="00026A22" w:rsidP="00026A22">
      <w:proofErr w:type="gramStart"/>
      <w:r>
        <w:rPr>
          <w:rFonts w:ascii="Times New Roman" w:hAnsi="Times New Roman" w:cs="Times New Roman"/>
        </w:rPr>
        <w:t>static</w:t>
      </w:r>
      <w:proofErr w:type="gramEnd"/>
      <w:r>
        <w:rPr>
          <w:rFonts w:ascii="Times New Roman" w:hAnsi="Times New Roman" w:cs="Times New Roman"/>
        </w:rPr>
        <w:t xml:space="preserve"> void merge(</w:t>
      </w:r>
      <w:proofErr w:type="spellStart"/>
      <w:r>
        <w:rPr>
          <w:rFonts w:ascii="Times New Roman" w:hAnsi="Times New Roman" w:cs="Times New Roman"/>
        </w:rPr>
        <w:t>int</w:t>
      </w:r>
      <w:proofErr w:type="spellEnd"/>
      <w:r>
        <w:rPr>
          <w:rFonts w:ascii="Times New Roman" w:hAnsi="Times New Roman" w:cs="Times New Roman"/>
        </w:rPr>
        <w:t xml:space="preserve"> a[],</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low,int</w:t>
      </w:r>
      <w:proofErr w:type="spellEnd"/>
      <w:r>
        <w:rPr>
          <w:rFonts w:ascii="Times New Roman" w:hAnsi="Times New Roman" w:cs="Times New Roman"/>
        </w:rPr>
        <w:t xml:space="preserve"> </w:t>
      </w:r>
      <w:proofErr w:type="spellStart"/>
      <w:r>
        <w:rPr>
          <w:rFonts w:ascii="Times New Roman" w:hAnsi="Times New Roman" w:cs="Times New Roman"/>
        </w:rPr>
        <w:t>mid,int</w:t>
      </w:r>
      <w:proofErr w:type="spellEnd"/>
      <w:r>
        <w:rPr>
          <w:rFonts w:ascii="Times New Roman" w:hAnsi="Times New Roman" w:cs="Times New Roman"/>
        </w:rPr>
        <w:t xml:space="preserve"> high)</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j,i,h,k</w:t>
      </w:r>
      <w:proofErr w:type="spellEnd"/>
      <w:r>
        <w:rPr>
          <w:rFonts w:ascii="Times New Roman" w:hAnsi="Times New Roman" w:cs="Times New Roman"/>
        </w:rPr>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b[]=new </w:t>
      </w:r>
      <w:proofErr w:type="spellStart"/>
      <w:r>
        <w:rPr>
          <w:rFonts w:ascii="Times New Roman" w:hAnsi="Times New Roman" w:cs="Times New Roman"/>
        </w:rPr>
        <w:t>int</w:t>
      </w:r>
      <w:proofErr w:type="spellEnd"/>
      <w:r>
        <w:rPr>
          <w:rFonts w:ascii="Times New Roman" w:hAnsi="Times New Roman" w:cs="Times New Roman"/>
        </w:rPr>
        <w:t>[100000];</w:t>
      </w:r>
    </w:p>
    <w:p w:rsidR="00026A22" w:rsidRDefault="00026A22" w:rsidP="00026A22">
      <w:r>
        <w:rPr>
          <w:rFonts w:ascii="Times New Roman" w:hAnsi="Times New Roman" w:cs="Times New Roman"/>
        </w:rPr>
        <w:tab/>
        <w:t>h=low;</w:t>
      </w:r>
    </w:p>
    <w:p w:rsidR="00026A22" w:rsidRDefault="00026A22" w:rsidP="00026A22">
      <w:r>
        <w:rPr>
          <w:rFonts w:ascii="Times New Roman" w:hAnsi="Times New Roman" w:cs="Times New Roman"/>
        </w:rPr>
        <w:tab/>
      </w:r>
      <w:proofErr w:type="spellStart"/>
      <w:r>
        <w:rPr>
          <w:rFonts w:ascii="Times New Roman" w:hAnsi="Times New Roman" w:cs="Times New Roman"/>
        </w:rPr>
        <w:t>i</w:t>
      </w:r>
      <w:proofErr w:type="spellEnd"/>
      <w:r>
        <w:rPr>
          <w:rFonts w:ascii="Times New Roman" w:hAnsi="Times New Roman" w:cs="Times New Roman"/>
        </w:rPr>
        <w:t>=low;</w:t>
      </w:r>
    </w:p>
    <w:p w:rsidR="00026A22" w:rsidRDefault="00026A22" w:rsidP="00026A22">
      <w:r>
        <w:rPr>
          <w:rFonts w:ascii="Times New Roman" w:hAnsi="Times New Roman" w:cs="Times New Roman"/>
        </w:rPr>
        <w:tab/>
        <w:t>j=mid+1;</w:t>
      </w:r>
    </w:p>
    <w:p w:rsidR="00026A22" w:rsidRDefault="00026A22" w:rsidP="00026A22">
      <w:r>
        <w:rPr>
          <w:rFonts w:ascii="Times New Roman" w:hAnsi="Times New Roman" w:cs="Times New Roman"/>
        </w:rPr>
        <w:tab/>
      </w:r>
      <w:proofErr w:type="gramStart"/>
      <w:r>
        <w:rPr>
          <w:rFonts w:ascii="Times New Roman" w:hAnsi="Times New Roman" w:cs="Times New Roman"/>
        </w:rPr>
        <w:t>while(</w:t>
      </w:r>
      <w:proofErr w:type="gramEnd"/>
      <w:r>
        <w:rPr>
          <w:rFonts w:ascii="Times New Roman" w:hAnsi="Times New Roman" w:cs="Times New Roman"/>
        </w:rPr>
        <w:t>(h&lt;=mid)&amp;&amp;(j&lt;=high))</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a[h]&lt;a[j])</w:t>
      </w:r>
    </w:p>
    <w:p w:rsidR="00026A22" w:rsidRDefault="00026A22" w:rsidP="00026A22">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b[</w:t>
      </w:r>
      <w:proofErr w:type="spellStart"/>
      <w:proofErr w:type="gramEnd"/>
      <w:r>
        <w:rPr>
          <w:rFonts w:ascii="Times New Roman" w:hAnsi="Times New Roman" w:cs="Times New Roman"/>
        </w:rPr>
        <w:t>i</w:t>
      </w:r>
      <w:proofErr w:type="spellEnd"/>
      <w:r>
        <w:rPr>
          <w:rFonts w:ascii="Times New Roman" w:hAnsi="Times New Roman" w:cs="Times New Roman"/>
        </w:rPr>
        <w:t>]=a[h];</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t>h=h+1;</w:t>
      </w:r>
    </w:p>
    <w:p w:rsidR="00026A22" w:rsidRDefault="00026A22" w:rsidP="00026A22">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else</w:t>
      </w:r>
      <w:proofErr w:type="gramEnd"/>
    </w:p>
    <w:p w:rsidR="00026A22" w:rsidRDefault="00026A22" w:rsidP="00026A22">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b[</w:t>
      </w:r>
      <w:proofErr w:type="spellStart"/>
      <w:proofErr w:type="gramEnd"/>
      <w:r>
        <w:rPr>
          <w:rFonts w:ascii="Times New Roman" w:hAnsi="Times New Roman" w:cs="Times New Roman"/>
        </w:rPr>
        <w:t>i</w:t>
      </w:r>
      <w:proofErr w:type="spellEnd"/>
      <w:r>
        <w:rPr>
          <w:rFonts w:ascii="Times New Roman" w:hAnsi="Times New Roman" w:cs="Times New Roman"/>
        </w:rPr>
        <w:t>]=a[j];</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t>j=j+1;</w:t>
      </w:r>
    </w:p>
    <w:p w:rsidR="00026A22" w:rsidRDefault="00026A22" w:rsidP="00026A22">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i</w:t>
      </w:r>
      <w:proofErr w:type="spellEnd"/>
      <w:r>
        <w:rPr>
          <w:rFonts w:ascii="Times New Roman" w:hAnsi="Times New Roman" w:cs="Times New Roman"/>
        </w:rPr>
        <w:t>=i+1;</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h&gt;mid)</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k=</w:t>
      </w:r>
      <w:proofErr w:type="spellStart"/>
      <w:r>
        <w:rPr>
          <w:rFonts w:ascii="Times New Roman" w:hAnsi="Times New Roman" w:cs="Times New Roman"/>
        </w:rPr>
        <w:t>j;k</w:t>
      </w:r>
      <w:proofErr w:type="spellEnd"/>
      <w:r>
        <w:rPr>
          <w:rFonts w:ascii="Times New Roman" w:hAnsi="Times New Roman" w:cs="Times New Roman"/>
        </w:rPr>
        <w:t>&lt;=</w:t>
      </w:r>
      <w:proofErr w:type="spellStart"/>
      <w:r>
        <w:rPr>
          <w:rFonts w:ascii="Times New Roman" w:hAnsi="Times New Roman" w:cs="Times New Roman"/>
        </w:rPr>
        <w:t>high;k</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b[</w:t>
      </w:r>
      <w:proofErr w:type="spellStart"/>
      <w:proofErr w:type="gramEnd"/>
      <w:r>
        <w:rPr>
          <w:rFonts w:ascii="Times New Roman" w:hAnsi="Times New Roman" w:cs="Times New Roman"/>
        </w:rPr>
        <w:t>i</w:t>
      </w:r>
      <w:proofErr w:type="spellEnd"/>
      <w:r>
        <w:rPr>
          <w:rFonts w:ascii="Times New Roman" w:hAnsi="Times New Roman" w:cs="Times New Roman"/>
        </w:rPr>
        <w:t>]=a[k];</w:t>
      </w:r>
    </w:p>
    <w:p w:rsidR="00026A22" w:rsidRDefault="00026A22" w:rsidP="00026A22">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i</w:t>
      </w:r>
      <w:proofErr w:type="spellEnd"/>
      <w:proofErr w:type="gram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proofErr w:type="gramStart"/>
      <w:r>
        <w:rPr>
          <w:rFonts w:ascii="Times New Roman" w:hAnsi="Times New Roman" w:cs="Times New Roman"/>
        </w:rPr>
        <w:t>else</w:t>
      </w:r>
      <w:proofErr w:type="gramEnd"/>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k=</w:t>
      </w:r>
      <w:proofErr w:type="spellStart"/>
      <w:r>
        <w:rPr>
          <w:rFonts w:ascii="Times New Roman" w:hAnsi="Times New Roman" w:cs="Times New Roman"/>
        </w:rPr>
        <w:t>h;k</w:t>
      </w:r>
      <w:proofErr w:type="spellEnd"/>
      <w:r>
        <w:rPr>
          <w:rFonts w:ascii="Times New Roman" w:hAnsi="Times New Roman" w:cs="Times New Roman"/>
        </w:rPr>
        <w:t>&lt;=</w:t>
      </w:r>
      <w:proofErr w:type="spellStart"/>
      <w:r>
        <w:rPr>
          <w:rFonts w:ascii="Times New Roman" w:hAnsi="Times New Roman" w:cs="Times New Roman"/>
        </w:rPr>
        <w:t>mid;k</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b[</w:t>
      </w:r>
      <w:proofErr w:type="spellStart"/>
      <w:proofErr w:type="gramEnd"/>
      <w:r>
        <w:rPr>
          <w:rFonts w:ascii="Times New Roman" w:hAnsi="Times New Roman" w:cs="Times New Roman"/>
        </w:rPr>
        <w:t>i</w:t>
      </w:r>
      <w:proofErr w:type="spellEnd"/>
      <w:r>
        <w:rPr>
          <w:rFonts w:ascii="Times New Roman" w:hAnsi="Times New Roman" w:cs="Times New Roman"/>
        </w:rPr>
        <w:t>]=a[k];</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i</w:t>
      </w:r>
      <w:proofErr w:type="spellEnd"/>
      <w:proofErr w:type="gram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k=</w:t>
      </w:r>
      <w:proofErr w:type="spellStart"/>
      <w:r>
        <w:rPr>
          <w:rFonts w:ascii="Times New Roman" w:hAnsi="Times New Roman" w:cs="Times New Roman"/>
        </w:rPr>
        <w:t>low;k</w:t>
      </w:r>
      <w:proofErr w:type="spellEnd"/>
      <w:r>
        <w:rPr>
          <w:rFonts w:ascii="Times New Roman" w:hAnsi="Times New Roman" w:cs="Times New Roman"/>
        </w:rPr>
        <w:t>&lt;=</w:t>
      </w:r>
      <w:proofErr w:type="spellStart"/>
      <w:r>
        <w:rPr>
          <w:rFonts w:ascii="Times New Roman" w:hAnsi="Times New Roman" w:cs="Times New Roman"/>
        </w:rPr>
        <w:t>high;k</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a[</w:t>
      </w:r>
      <w:proofErr w:type="gramEnd"/>
      <w:r>
        <w:rPr>
          <w:rFonts w:ascii="Times New Roman" w:hAnsi="Times New Roman" w:cs="Times New Roman"/>
        </w:rPr>
        <w:t>k]=b[k];</w:t>
      </w:r>
      <w:r>
        <w:rPr>
          <w:rFonts w:ascii="Times New Roman" w:hAnsi="Times New Roman" w:cs="Times New Roman"/>
        </w:rPr>
        <w:tab/>
      </w:r>
    </w:p>
    <w:p w:rsidR="00026A22" w:rsidRDefault="00026A22" w:rsidP="00026A22">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r>
    </w:p>
    <w:p w:rsidR="00026A22" w:rsidRDefault="00026A22" w:rsidP="00026A22">
      <w:r>
        <w:rPr>
          <w:rFonts w:ascii="Times New Roman" w:hAnsi="Times New Roman" w:cs="Times New Roman"/>
        </w:rPr>
        <w:t>}</w:t>
      </w:r>
    </w:p>
    <w:p w:rsidR="00026A22" w:rsidRDefault="00026A22" w:rsidP="00026A22">
      <w:proofErr w:type="gramStart"/>
      <w:r>
        <w:rPr>
          <w:rFonts w:ascii="Times New Roman" w:hAnsi="Times New Roman" w:cs="Times New Roman"/>
        </w:rPr>
        <w:t>public</w:t>
      </w:r>
      <w:proofErr w:type="gram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generateRandom</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a[],</w:t>
      </w:r>
      <w:proofErr w:type="spellStart"/>
      <w:r>
        <w:rPr>
          <w:rFonts w:ascii="Times New Roman" w:hAnsi="Times New Roman" w:cs="Times New Roman"/>
        </w:rPr>
        <w:t>int</w:t>
      </w:r>
      <w:proofErr w:type="spellEnd"/>
      <w:r>
        <w:rPr>
          <w:rFonts w:ascii="Times New Roman" w:hAnsi="Times New Roman" w:cs="Times New Roman"/>
        </w:rPr>
        <w:t xml:space="preserve"> bound)</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t xml:space="preserve">Random r=new </w:t>
      </w:r>
      <w:proofErr w:type="gramStart"/>
      <w:r>
        <w:rPr>
          <w:rFonts w:ascii="Times New Roman" w:hAnsi="Times New Roman" w:cs="Times New Roman"/>
        </w:rPr>
        <w:t>Random(</w:t>
      </w:r>
      <w:proofErr w:type="gramEnd"/>
      <w:r>
        <w:rPr>
          <w:rFonts w:ascii="Times New Roman" w:hAnsi="Times New Roman" w:cs="Times New Roman"/>
        </w:rPr>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offset=</w:t>
      </w:r>
      <w:proofErr w:type="spellStart"/>
      <w:r>
        <w:rPr>
          <w:rFonts w:ascii="Times New Roman" w:hAnsi="Times New Roman" w:cs="Times New Roman"/>
        </w:rPr>
        <w:t>r.nextInt</w:t>
      </w:r>
      <w:proofErr w:type="spellEnd"/>
      <w:r>
        <w:rPr>
          <w:rFonts w:ascii="Times New Roman" w:hAnsi="Times New Roman" w:cs="Times New Roman"/>
        </w:rPr>
        <w:t>(bound);</w:t>
      </w:r>
    </w:p>
    <w:p w:rsidR="00026A22" w:rsidRDefault="00026A22" w:rsidP="00026A22">
      <w:r>
        <w:rPr>
          <w:rFonts w:ascii="Times New Roman" w:hAnsi="Times New Roman" w:cs="Times New Roman"/>
        </w:rPr>
        <w:tab/>
      </w:r>
      <w:proofErr w:type="gramStart"/>
      <w:r>
        <w:rPr>
          <w:rFonts w:ascii="Times New Roman" w:hAnsi="Times New Roman" w:cs="Times New Roman"/>
        </w:rPr>
        <w:t>while(</w:t>
      </w:r>
      <w:proofErr w:type="spellStart"/>
      <w:proofErr w:type="gramEnd"/>
      <w:r>
        <w:rPr>
          <w:rFonts w:ascii="Times New Roman" w:hAnsi="Times New Roman" w:cs="Times New Roman"/>
        </w:rPr>
        <w:t>alreadyThere</w:t>
      </w:r>
      <w:proofErr w:type="spellEnd"/>
      <w:r>
        <w:rPr>
          <w:rFonts w:ascii="Times New Roman" w:hAnsi="Times New Roman" w:cs="Times New Roman"/>
        </w:rPr>
        <w:t>(</w:t>
      </w:r>
      <w:proofErr w:type="spellStart"/>
      <w:r>
        <w:rPr>
          <w:rFonts w:ascii="Times New Roman" w:hAnsi="Times New Roman" w:cs="Times New Roman"/>
        </w:rPr>
        <w:t>a,offset</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offset=</w:t>
      </w:r>
      <w:proofErr w:type="spellStart"/>
      <w:proofErr w:type="gramEnd"/>
      <w:r>
        <w:rPr>
          <w:rFonts w:ascii="Times New Roman" w:hAnsi="Times New Roman" w:cs="Times New Roman"/>
        </w:rPr>
        <w:t>r.nextInt</w:t>
      </w:r>
      <w:proofErr w:type="spellEnd"/>
      <w:r>
        <w:rPr>
          <w:rFonts w:ascii="Times New Roman" w:hAnsi="Times New Roman" w:cs="Times New Roman"/>
        </w:rPr>
        <w:t>(bound);</w:t>
      </w:r>
    </w:p>
    <w:p w:rsidR="00026A22" w:rsidRDefault="00026A22" w:rsidP="00026A22">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offset;</w:t>
      </w:r>
    </w:p>
    <w:p w:rsidR="00026A22" w:rsidRDefault="00026A22" w:rsidP="00026A22">
      <w:r>
        <w:rPr>
          <w:rFonts w:ascii="Times New Roman" w:hAnsi="Times New Roman" w:cs="Times New Roman"/>
        </w:rPr>
        <w:t>}</w:t>
      </w:r>
    </w:p>
    <w:p w:rsidR="00026A22" w:rsidRDefault="00026A22" w:rsidP="00026A22">
      <w:proofErr w:type="gramStart"/>
      <w:r>
        <w:rPr>
          <w:rFonts w:ascii="Times New Roman" w:hAnsi="Times New Roman" w:cs="Times New Roman"/>
        </w:rPr>
        <w:t>private</w:t>
      </w:r>
      <w:proofErr w:type="gramEnd"/>
      <w:r>
        <w:rPr>
          <w:rFonts w:ascii="Times New Roman" w:hAnsi="Times New Roman" w:cs="Times New Roman"/>
        </w:rPr>
        <w:t xml:space="preserve"> </w:t>
      </w:r>
      <w:proofErr w:type="spellStart"/>
      <w:r>
        <w:rPr>
          <w:rFonts w:ascii="Times New Roman" w:hAnsi="Times New Roman" w:cs="Times New Roman"/>
        </w:rPr>
        <w:t>boolean</w:t>
      </w:r>
      <w:proofErr w:type="spellEnd"/>
      <w:r>
        <w:rPr>
          <w:rFonts w:ascii="Times New Roman" w:hAnsi="Times New Roman" w:cs="Times New Roman"/>
        </w:rPr>
        <w:t xml:space="preserve"> </w:t>
      </w:r>
      <w:proofErr w:type="spellStart"/>
      <w:r>
        <w:rPr>
          <w:rFonts w:ascii="Times New Roman" w:hAnsi="Times New Roman" w:cs="Times New Roman"/>
        </w:rPr>
        <w:t>alreadyThere</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arr</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e)</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arr.length;i</w:t>
      </w:r>
      <w:proofErr w:type="spellEnd"/>
      <w:r>
        <w:rPr>
          <w:rFonts w:ascii="Times New Roman" w:hAnsi="Times New Roman" w:cs="Times New Roman"/>
        </w:rPr>
        <w:t>++)</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e==</w:t>
      </w:r>
      <w:proofErr w:type="spellStart"/>
      <w:r>
        <w:rPr>
          <w:rFonts w:ascii="Times New Roman" w:hAnsi="Times New Roman" w:cs="Times New Roman"/>
        </w:rPr>
        <w:t>arr</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true;</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false;</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b/>
        </w:rPr>
        <w:lastRenderedPageBreak/>
        <w:t>OUTPUT:</w:t>
      </w: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rPr>
      </w:pPr>
      <w:r>
        <w:rPr>
          <w:noProof/>
          <w:lang w:val="en-US" w:eastAsia="en-US" w:bidi="ar-SA"/>
        </w:rPr>
        <w:drawing>
          <wp:inline distT="0" distB="0" distL="0" distR="0">
            <wp:extent cx="5707380" cy="331597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7380" cy="3315970"/>
                    </a:xfrm>
                    <a:prstGeom prst="rect">
                      <a:avLst/>
                    </a:prstGeom>
                    <a:solidFill>
                      <a:srgbClr val="FFFFFF"/>
                    </a:solidFill>
                    <a:ln>
                      <a:noFill/>
                    </a:ln>
                  </pic:spPr>
                </pic:pic>
              </a:graphicData>
            </a:graphic>
          </wp:inline>
        </w:drawing>
      </w: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r>
        <w:rPr>
          <w:rFonts w:ascii="Times New Roman" w:hAnsi="Times New Roman" w:cs="Times New Roman"/>
          <w:b/>
        </w:rPr>
        <w:t>PROGRAM 6A</w:t>
      </w: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b/>
        </w:rPr>
        <w:t xml:space="preserve">Implement in Java, the 0/1 Knapsack problem using (a) Dynamic Programming method </w:t>
      </w:r>
    </w:p>
    <w:p w:rsidR="00026A22" w:rsidRDefault="00026A22" w:rsidP="00026A22">
      <w:pPr>
        <w:rPr>
          <w:rFonts w:ascii="Times New Roman" w:hAnsi="Times New Roman" w:cs="Times New Roman"/>
          <w:b/>
          <w:bCs/>
        </w:rPr>
      </w:pPr>
    </w:p>
    <w:p w:rsidR="00026A22" w:rsidRDefault="00026A22" w:rsidP="00026A22">
      <w:r>
        <w:rPr>
          <w:rFonts w:ascii="Times New Roman" w:hAnsi="Times New Roman" w:cs="Times New Roman"/>
          <w:b/>
          <w:bCs/>
        </w:rPr>
        <w:t>Algorithm for Knapsack Problem</w:t>
      </w: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rPr>
        <w:t xml:space="preserve">Algorithm Knapsack / </w:t>
      </w:r>
      <w:proofErr w:type="spellStart"/>
      <w:r>
        <w:rPr>
          <w:rFonts w:ascii="Times New Roman" w:hAnsi="Times New Roman" w:cs="Times New Roman"/>
        </w:rPr>
        <w:t>ele</w:t>
      </w:r>
      <w:proofErr w:type="gramStart"/>
      <w:r>
        <w:rPr>
          <w:rFonts w:ascii="Times New Roman" w:hAnsi="Times New Roman" w:cs="Times New Roman"/>
        </w:rPr>
        <w:t>,rem</w:t>
      </w:r>
      <w:proofErr w:type="gramEnd"/>
      <w:r>
        <w:rPr>
          <w:rFonts w:ascii="Times New Roman" w:hAnsi="Times New Roman" w:cs="Times New Roman"/>
        </w:rPr>
        <w:t>_cap</w:t>
      </w:r>
      <w:proofErr w:type="spellEnd"/>
      <w:r>
        <w:rPr>
          <w:rFonts w:ascii="Times New Roman" w:hAnsi="Times New Roman" w:cs="Times New Roman"/>
        </w:rPr>
        <w:t>, reach[ ])</w:t>
      </w:r>
    </w:p>
    <w:p w:rsidR="00026A22" w:rsidRDefault="00026A22" w:rsidP="00026A22">
      <w:r>
        <w:rPr>
          <w:rFonts w:ascii="Times New Roman" w:hAnsi="Times New Roman" w:cs="Times New Roman"/>
        </w:rPr>
        <w:t>//Purpose: to solve knapsack problem using dynamic programming.</w:t>
      </w:r>
    </w:p>
    <w:p w:rsidR="00026A22" w:rsidRDefault="00026A22" w:rsidP="00026A22">
      <w:r>
        <w:rPr>
          <w:rFonts w:ascii="Times New Roman" w:hAnsi="Times New Roman" w:cs="Times New Roman"/>
        </w:rPr>
        <w:t xml:space="preserve">//Input: n – the no. of objects to be selected. </w:t>
      </w:r>
    </w:p>
    <w:p w:rsidR="00026A22" w:rsidRDefault="00026A22" w:rsidP="00026A22">
      <w:r>
        <w:rPr>
          <w:rFonts w:ascii="Times New Roman" w:hAnsi="Times New Roman" w:cs="Times New Roman"/>
        </w:rPr>
        <w:tab/>
        <w:t xml:space="preserve"> m- </w:t>
      </w:r>
      <w:proofErr w:type="gramStart"/>
      <w:r>
        <w:rPr>
          <w:rFonts w:ascii="Times New Roman" w:hAnsi="Times New Roman" w:cs="Times New Roman"/>
        </w:rPr>
        <w:t>the</w:t>
      </w:r>
      <w:proofErr w:type="gramEnd"/>
      <w:r>
        <w:rPr>
          <w:rFonts w:ascii="Times New Roman" w:hAnsi="Times New Roman" w:cs="Times New Roman"/>
        </w:rPr>
        <w:t xml:space="preserve"> capacity of the knapsack</w:t>
      </w:r>
    </w:p>
    <w:p w:rsidR="00026A22" w:rsidRDefault="00026A22" w:rsidP="00026A22">
      <w:r>
        <w:rPr>
          <w:rFonts w:ascii="Times New Roman" w:hAnsi="Times New Roman" w:cs="Times New Roman"/>
        </w:rPr>
        <w:tab/>
        <w:t xml:space="preserve"> w- </w:t>
      </w:r>
      <w:proofErr w:type="gramStart"/>
      <w:r>
        <w:rPr>
          <w:rFonts w:ascii="Times New Roman" w:hAnsi="Times New Roman" w:cs="Times New Roman"/>
        </w:rPr>
        <w:t>weights</w:t>
      </w:r>
      <w:proofErr w:type="gramEnd"/>
      <w:r>
        <w:rPr>
          <w:rFonts w:ascii="Times New Roman" w:hAnsi="Times New Roman" w:cs="Times New Roman"/>
        </w:rPr>
        <w:t xml:space="preserve"> of all the objects.</w:t>
      </w:r>
    </w:p>
    <w:p w:rsidR="00026A22" w:rsidRDefault="00026A22" w:rsidP="00026A22">
      <w:r>
        <w:rPr>
          <w:rFonts w:ascii="Times New Roman" w:hAnsi="Times New Roman" w:cs="Times New Roman"/>
        </w:rPr>
        <w:tab/>
        <w:t xml:space="preserve"> p – </w:t>
      </w:r>
      <w:proofErr w:type="gramStart"/>
      <w:r>
        <w:rPr>
          <w:rFonts w:ascii="Times New Roman" w:hAnsi="Times New Roman" w:cs="Times New Roman"/>
        </w:rPr>
        <w:t>profits</w:t>
      </w:r>
      <w:proofErr w:type="gramEnd"/>
      <w:r>
        <w:rPr>
          <w:rFonts w:ascii="Times New Roman" w:hAnsi="Times New Roman" w:cs="Times New Roman"/>
        </w:rPr>
        <w:t xml:space="preserve"> of all the objects.</w:t>
      </w:r>
    </w:p>
    <w:p w:rsidR="00026A22" w:rsidRDefault="00026A22" w:rsidP="00026A22">
      <w:r>
        <w:rPr>
          <w:rFonts w:ascii="Times New Roman" w:hAnsi="Times New Roman" w:cs="Times New Roman"/>
        </w:rPr>
        <w:t xml:space="preserve">//Output: the optimal solution for the no. of objects selected with specified remaining capacity. </w:t>
      </w:r>
    </w:p>
    <w:p w:rsidR="00026A22" w:rsidRDefault="00026A22" w:rsidP="00026A22">
      <w:proofErr w:type="gramStart"/>
      <w:r>
        <w:rPr>
          <w:rFonts w:ascii="Times New Roman" w:hAnsi="Times New Roman" w:cs="Times New Roman"/>
        </w:rPr>
        <w:t>if</w:t>
      </w:r>
      <w:proofErr w:type="gramEnd"/>
      <w:r>
        <w:rPr>
          <w:rFonts w:ascii="Times New Roman" w:hAnsi="Times New Roman" w:cs="Times New Roman"/>
        </w:rPr>
        <w:t xml:space="preserve"> ( </w:t>
      </w:r>
      <w:proofErr w:type="spellStart"/>
      <w:r>
        <w:rPr>
          <w:rFonts w:ascii="Times New Roman" w:hAnsi="Times New Roman" w:cs="Times New Roman"/>
        </w:rPr>
        <w:t>ele</w:t>
      </w:r>
      <w:proofErr w:type="spellEnd"/>
      <w:r>
        <w:rPr>
          <w:rFonts w:ascii="Symbol" w:hAnsi="Symbol" w:cs="Symbol"/>
        </w:rPr>
        <w:t></w:t>
      </w:r>
      <w:r>
        <w:rPr>
          <w:rFonts w:ascii="Times New Roman" w:hAnsi="Times New Roman" w:cs="Times New Roman"/>
        </w:rPr>
        <w:t xml:space="preserve">  num-1)</w:t>
      </w:r>
    </w:p>
    <w:p w:rsidR="00026A22" w:rsidRDefault="00026A22" w:rsidP="00026A22">
      <w:r>
        <w:rPr>
          <w:rFonts w:ascii="Times New Roman" w:eastAsia="Times New Roman" w:hAnsi="Times New Roman" w:cs="Times New Roman"/>
        </w:rPr>
        <w:t xml:space="preserve">    </w:t>
      </w:r>
      <w:proofErr w:type="gramStart"/>
      <w:r>
        <w:rPr>
          <w:rFonts w:ascii="Times New Roman" w:hAnsi="Times New Roman" w:cs="Times New Roman"/>
        </w:rPr>
        <w:t>if</w:t>
      </w:r>
      <w:proofErr w:type="gramEnd"/>
      <w:r>
        <w:rPr>
          <w:rFonts w:ascii="Times New Roman" w:hAnsi="Times New Roman" w:cs="Times New Roman"/>
        </w:rPr>
        <w:t xml:space="preserve"> (amount[</w:t>
      </w:r>
      <w:proofErr w:type="spellStart"/>
      <w:r>
        <w:rPr>
          <w:rFonts w:ascii="Times New Roman" w:hAnsi="Times New Roman" w:cs="Times New Roman"/>
        </w:rPr>
        <w:t>ele</w:t>
      </w:r>
      <w:proofErr w:type="spellEnd"/>
      <w:r>
        <w:rPr>
          <w:rFonts w:ascii="Times New Roman" w:hAnsi="Times New Roman" w:cs="Times New Roman"/>
        </w:rPr>
        <w:t xml:space="preserve">] &lt;= </w:t>
      </w:r>
      <w:proofErr w:type="spellStart"/>
      <w:r>
        <w:rPr>
          <w:rFonts w:ascii="Times New Roman" w:hAnsi="Times New Roman" w:cs="Times New Roman"/>
        </w:rPr>
        <w:t>rem_cap</w:t>
      </w:r>
      <w:proofErr w:type="spellEnd"/>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reach</w:t>
      </w:r>
      <w:proofErr w:type="gramEnd"/>
      <w:r>
        <w:rPr>
          <w:rFonts w:ascii="Times New Roman" w:hAnsi="Times New Roman" w:cs="Times New Roman"/>
        </w:rPr>
        <w:t xml:space="preserve"> [</w:t>
      </w:r>
      <w:proofErr w:type="spellStart"/>
      <w:r>
        <w:rPr>
          <w:rFonts w:ascii="Times New Roman" w:hAnsi="Times New Roman" w:cs="Times New Roman"/>
        </w:rPr>
        <w:t>ele</w:t>
      </w:r>
      <w:proofErr w:type="spellEnd"/>
      <w:r>
        <w:rPr>
          <w:rFonts w:ascii="Times New Roman" w:hAnsi="Times New Roman" w:cs="Times New Roman"/>
        </w:rPr>
        <w:t xml:space="preserve">] </w:t>
      </w:r>
      <w:r>
        <w:rPr>
          <w:rFonts w:ascii="Symbol" w:hAnsi="Symbol" w:cs="Symbol"/>
        </w:rPr>
        <w:t></w:t>
      </w:r>
      <w:r>
        <w:rPr>
          <w:rFonts w:ascii="Times New Roman" w:hAnsi="Times New Roman" w:cs="Times New Roman"/>
        </w:rPr>
        <w:t xml:space="preserve"> 1</w:t>
      </w:r>
    </w:p>
    <w:p w:rsidR="00026A22" w:rsidRDefault="00026A22" w:rsidP="00026A22">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prof[</w:t>
      </w:r>
      <w:proofErr w:type="spellStart"/>
      <w:r>
        <w:rPr>
          <w:rFonts w:ascii="Times New Roman" w:hAnsi="Times New Roman" w:cs="Times New Roman"/>
        </w:rPr>
        <w:t>ele</w:t>
      </w:r>
      <w:proofErr w:type="spellEnd"/>
      <w:r>
        <w:rPr>
          <w:rFonts w:ascii="Times New Roman" w:hAnsi="Times New Roman" w:cs="Times New Roman"/>
        </w:rPr>
        <w:t>]</w:t>
      </w:r>
    </w:p>
    <w:p w:rsidR="00026A22" w:rsidRDefault="00026A22" w:rsidP="00026A22">
      <w:r>
        <w:rPr>
          <w:rFonts w:ascii="Times New Roman" w:eastAsia="Times New Roman" w:hAnsi="Times New Roman" w:cs="Times New Roman"/>
        </w:rPr>
        <w:t xml:space="preserve">     </w:t>
      </w:r>
      <w:proofErr w:type="gramStart"/>
      <w:r>
        <w:rPr>
          <w:rFonts w:ascii="Times New Roman" w:hAnsi="Times New Roman" w:cs="Times New Roman"/>
        </w:rPr>
        <w:t>return</w:t>
      </w:r>
      <w:proofErr w:type="gramEnd"/>
      <w:r>
        <w:rPr>
          <w:rFonts w:ascii="Times New Roman" w:hAnsi="Times New Roman" w:cs="Times New Roman"/>
        </w:rPr>
        <w:t xml:space="preserve"> 0</w:t>
      </w:r>
    </w:p>
    <w:p w:rsidR="00026A22" w:rsidRDefault="00026A22" w:rsidP="00026A22">
      <w:pPr>
        <w:rPr>
          <w:rFonts w:ascii="Times New Roman" w:hAnsi="Times New Roman" w:cs="Times New Roman"/>
        </w:rPr>
      </w:pPr>
    </w:p>
    <w:p w:rsidR="00026A22" w:rsidRDefault="00026A22" w:rsidP="00026A22">
      <w:proofErr w:type="gramStart"/>
      <w:r>
        <w:rPr>
          <w:rFonts w:ascii="Times New Roman" w:hAnsi="Times New Roman" w:cs="Times New Roman"/>
        </w:rPr>
        <w:t>if</w:t>
      </w:r>
      <w:proofErr w:type="gramEnd"/>
      <w:r>
        <w:rPr>
          <w:rFonts w:ascii="Times New Roman" w:hAnsi="Times New Roman" w:cs="Times New Roman"/>
        </w:rPr>
        <w:t xml:space="preserve"> (amount [</w:t>
      </w:r>
      <w:proofErr w:type="spellStart"/>
      <w:r>
        <w:rPr>
          <w:rFonts w:ascii="Times New Roman" w:hAnsi="Times New Roman" w:cs="Times New Roman"/>
        </w:rPr>
        <w:t>ele</w:t>
      </w:r>
      <w:proofErr w:type="spellEnd"/>
      <w:r>
        <w:rPr>
          <w:rFonts w:ascii="Times New Roman" w:hAnsi="Times New Roman" w:cs="Times New Roman"/>
        </w:rPr>
        <w:t xml:space="preserve">] &gt; </w:t>
      </w:r>
      <w:proofErr w:type="spellStart"/>
      <w:r>
        <w:rPr>
          <w:rFonts w:ascii="Times New Roman" w:hAnsi="Times New Roman" w:cs="Times New Roman"/>
        </w:rPr>
        <w:t>rem_cap</w:t>
      </w:r>
      <w:proofErr w:type="spellEnd"/>
      <w:r>
        <w:rPr>
          <w:rFonts w:ascii="Times New Roman" w:hAnsi="Times New Roman" w:cs="Times New Roman"/>
        </w:rPr>
        <w:t xml:space="preserve"> )</w:t>
      </w:r>
    </w:p>
    <w:p w:rsidR="00026A22" w:rsidRDefault="00026A22" w:rsidP="00026A22">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(rec(</w:t>
      </w:r>
      <w:proofErr w:type="spellStart"/>
      <w:r>
        <w:rPr>
          <w:rFonts w:ascii="Times New Roman" w:hAnsi="Times New Roman" w:cs="Times New Roman"/>
        </w:rPr>
        <w:t>ele</w:t>
      </w:r>
      <w:proofErr w:type="spellEnd"/>
      <w:r>
        <w:rPr>
          <w:rFonts w:ascii="Times New Roman" w:hAnsi="Times New Roman" w:cs="Times New Roman"/>
        </w:rPr>
        <w:t xml:space="preserve"> +1, </w:t>
      </w:r>
      <w:proofErr w:type="spellStart"/>
      <w:r>
        <w:rPr>
          <w:rFonts w:ascii="Times New Roman" w:hAnsi="Times New Roman" w:cs="Times New Roman"/>
        </w:rPr>
        <w:t>rem+cap,reach</w:t>
      </w:r>
      <w:proofErr w:type="spellEnd"/>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reach1[</w:t>
      </w:r>
      <w:proofErr w:type="gramEnd"/>
      <w:r>
        <w:rPr>
          <w:rFonts w:ascii="Times New Roman" w:hAnsi="Times New Roman" w:cs="Times New Roman"/>
        </w:rPr>
        <w:t>10]</w:t>
      </w:r>
    </w:p>
    <w:p w:rsidR="00026A22" w:rsidRDefault="00026A22" w:rsidP="00026A22">
      <w:proofErr w:type="gramStart"/>
      <w:r>
        <w:rPr>
          <w:rFonts w:ascii="Times New Roman" w:hAnsi="Times New Roman" w:cs="Times New Roman"/>
        </w:rPr>
        <w:lastRenderedPageBreak/>
        <w:t>for</w:t>
      </w:r>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Symbol" w:hAnsi="Symbol" w:cs="Symbol"/>
        </w:rPr>
        <w:t></w:t>
      </w:r>
      <w:r>
        <w:rPr>
          <w:rFonts w:ascii="Times New Roman" w:hAnsi="Times New Roman" w:cs="Times New Roman"/>
        </w:rPr>
        <w:t xml:space="preserve"> 0 to </w:t>
      </w:r>
      <w:proofErr w:type="spellStart"/>
      <w:r>
        <w:rPr>
          <w:rFonts w:ascii="Times New Roman" w:hAnsi="Times New Roman" w:cs="Times New Roman"/>
        </w:rPr>
        <w:t>num</w:t>
      </w:r>
      <w:proofErr w:type="spellEnd"/>
    </w:p>
    <w:p w:rsidR="00026A22" w:rsidRDefault="00026A22" w:rsidP="00026A22">
      <w:r>
        <w:rPr>
          <w:rFonts w:ascii="Times New Roman" w:hAnsi="Times New Roman" w:cs="Times New Roman"/>
        </w:rPr>
        <w:tab/>
      </w:r>
      <w:proofErr w:type="gramStart"/>
      <w:r>
        <w:rPr>
          <w:rFonts w:ascii="Times New Roman" w:hAnsi="Times New Roman" w:cs="Times New Roman"/>
        </w:rPr>
        <w:t>reach1[</w:t>
      </w:r>
      <w:proofErr w:type="spellStart"/>
      <w:proofErr w:type="gramEnd"/>
      <w:r>
        <w:rPr>
          <w:rFonts w:ascii="Times New Roman" w:hAnsi="Times New Roman" w:cs="Times New Roman"/>
        </w:rPr>
        <w:t>i</w:t>
      </w:r>
      <w:proofErr w:type="spellEnd"/>
      <w:r>
        <w:rPr>
          <w:rFonts w:ascii="Times New Roman" w:hAnsi="Times New Roman" w:cs="Times New Roman"/>
        </w:rPr>
        <w:t xml:space="preserve">] </w:t>
      </w:r>
      <w:r>
        <w:rPr>
          <w:rFonts w:ascii="Symbol" w:hAnsi="Symbol" w:cs="Symbol"/>
        </w:rPr>
        <w:t></w:t>
      </w:r>
      <w:r>
        <w:rPr>
          <w:rFonts w:ascii="Times New Roman" w:hAnsi="Times New Roman" w:cs="Times New Roman"/>
        </w:rPr>
        <w:t xml:space="preserve"> reach[</w:t>
      </w:r>
      <w:proofErr w:type="spellStart"/>
      <w:r>
        <w:rPr>
          <w:rFonts w:ascii="Times New Roman" w:hAnsi="Times New Roman" w:cs="Times New Roman"/>
        </w:rPr>
        <w:t>i</w:t>
      </w:r>
      <w:proofErr w:type="spellEnd"/>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reach1[</w:t>
      </w:r>
      <w:proofErr w:type="spellStart"/>
      <w:proofErr w:type="gramEnd"/>
      <w:r>
        <w:rPr>
          <w:rFonts w:ascii="Times New Roman" w:hAnsi="Times New Roman" w:cs="Times New Roman"/>
        </w:rPr>
        <w:t>ele</w:t>
      </w:r>
      <w:proofErr w:type="spellEnd"/>
      <w:r>
        <w:rPr>
          <w:rFonts w:ascii="Times New Roman" w:hAnsi="Times New Roman" w:cs="Times New Roman"/>
        </w:rPr>
        <w:t xml:space="preserve">] </w:t>
      </w:r>
      <w:r>
        <w:rPr>
          <w:rFonts w:ascii="Symbol" w:hAnsi="Symbol" w:cs="Symbol"/>
        </w:rPr>
        <w:t></w:t>
      </w:r>
      <w:r>
        <w:rPr>
          <w:rFonts w:ascii="Times New Roman" w:hAnsi="Times New Roman" w:cs="Times New Roman"/>
        </w:rPr>
        <w:t xml:space="preserve"> 1</w:t>
      </w:r>
    </w:p>
    <w:p w:rsidR="00026A22" w:rsidRDefault="00026A22" w:rsidP="00026A22">
      <w:proofErr w:type="gramStart"/>
      <w:r>
        <w:rPr>
          <w:rFonts w:ascii="Times New Roman" w:hAnsi="Times New Roman" w:cs="Times New Roman"/>
        </w:rPr>
        <w:t>a</w:t>
      </w:r>
      <w:proofErr w:type="gramEnd"/>
      <w:r>
        <w:rPr>
          <w:rFonts w:ascii="Symbol" w:hAnsi="Symbol" w:cs="Symbol"/>
        </w:rPr>
        <w:t></w:t>
      </w:r>
      <w:r>
        <w:rPr>
          <w:rFonts w:ascii="Times New Roman" w:hAnsi="Times New Roman" w:cs="Times New Roman"/>
        </w:rPr>
        <w:t xml:space="preserve"> rec(ele+1,rem_cap-amount[</w:t>
      </w:r>
      <w:proofErr w:type="spellStart"/>
      <w:r>
        <w:rPr>
          <w:rFonts w:ascii="Times New Roman" w:hAnsi="Times New Roman" w:cs="Times New Roman"/>
        </w:rPr>
        <w:t>ele</w:t>
      </w:r>
      <w:proofErr w:type="spellEnd"/>
      <w:r>
        <w:rPr>
          <w:rFonts w:ascii="Times New Roman" w:hAnsi="Times New Roman" w:cs="Times New Roman"/>
        </w:rPr>
        <w:t>],reacb1) + prof[</w:t>
      </w:r>
      <w:proofErr w:type="spellStart"/>
      <w:r>
        <w:rPr>
          <w:rFonts w:ascii="Times New Roman" w:hAnsi="Times New Roman" w:cs="Times New Roman"/>
        </w:rPr>
        <w:t>ele</w:t>
      </w:r>
      <w:proofErr w:type="spellEnd"/>
      <w:r>
        <w:rPr>
          <w:rFonts w:ascii="Times New Roman" w:hAnsi="Times New Roman" w:cs="Times New Roman"/>
        </w:rPr>
        <w:t>]</w:t>
      </w:r>
    </w:p>
    <w:p w:rsidR="00026A22" w:rsidRDefault="00026A22" w:rsidP="00026A22">
      <w:proofErr w:type="gramStart"/>
      <w:r>
        <w:rPr>
          <w:rFonts w:ascii="Times New Roman" w:hAnsi="Times New Roman" w:cs="Times New Roman"/>
        </w:rPr>
        <w:t>b</w:t>
      </w:r>
      <w:proofErr w:type="gramEnd"/>
      <w:r>
        <w:rPr>
          <w:rFonts w:ascii="Symbol" w:hAnsi="Symbol" w:cs="Symbol"/>
        </w:rPr>
        <w:t></w:t>
      </w:r>
      <w:r>
        <w:rPr>
          <w:rFonts w:ascii="Times New Roman" w:hAnsi="Times New Roman" w:cs="Times New Roman"/>
        </w:rPr>
        <w:t xml:space="preserve"> rec(ele+1,rem_cap,reach)</w:t>
      </w:r>
    </w:p>
    <w:p w:rsidR="00026A22" w:rsidRDefault="00026A22" w:rsidP="00026A22">
      <w:proofErr w:type="gramStart"/>
      <w:r>
        <w:rPr>
          <w:rFonts w:ascii="Times New Roman" w:hAnsi="Times New Roman" w:cs="Times New Roman"/>
        </w:rPr>
        <w:t>if</w:t>
      </w:r>
      <w:proofErr w:type="gramEnd"/>
      <w:r>
        <w:rPr>
          <w:rFonts w:ascii="Times New Roman" w:hAnsi="Times New Roman" w:cs="Times New Roman"/>
        </w:rPr>
        <w:t xml:space="preserve"> max(</w:t>
      </w:r>
      <w:proofErr w:type="spellStart"/>
      <w:r>
        <w:rPr>
          <w:rFonts w:ascii="Times New Roman" w:hAnsi="Times New Roman" w:cs="Times New Roman"/>
        </w:rPr>
        <w:t>a,b</w:t>
      </w:r>
      <w:proofErr w:type="spellEnd"/>
      <w:r>
        <w:rPr>
          <w:rFonts w:ascii="Times New Roman" w:hAnsi="Times New Roman" w:cs="Times New Roman"/>
        </w:rPr>
        <w:t>)</w:t>
      </w:r>
    </w:p>
    <w:p w:rsidR="00026A22" w:rsidRDefault="00026A22" w:rsidP="00026A22">
      <w:r>
        <w:rPr>
          <w:rFonts w:ascii="Times New Roman" w:eastAsia="Times New Roman" w:hAnsi="Times New Roman" w:cs="Times New Roman"/>
        </w:rPr>
        <w:t xml:space="preserve">   </w:t>
      </w:r>
      <w:proofErr w:type="gramStart"/>
      <w:r>
        <w:rPr>
          <w:rFonts w:ascii="Times New Roman" w:hAnsi="Times New Roman" w:cs="Times New Roman"/>
        </w:rPr>
        <w:t>for</w:t>
      </w:r>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Symbol" w:hAnsi="Symbol" w:cs="Symbol"/>
        </w:rPr>
        <w:t></w:t>
      </w:r>
      <w:r>
        <w:rPr>
          <w:rFonts w:ascii="Times New Roman" w:hAnsi="Times New Roman" w:cs="Times New Roman"/>
        </w:rPr>
        <w:t xml:space="preserve"> 0 to </w:t>
      </w:r>
      <w:proofErr w:type="spellStart"/>
      <w:r>
        <w:rPr>
          <w:rFonts w:ascii="Times New Roman" w:hAnsi="Times New Roman" w:cs="Times New Roman"/>
        </w:rPr>
        <w:t>num</w:t>
      </w:r>
      <w:proofErr w:type="spellEnd"/>
    </w:p>
    <w:p w:rsidR="00026A22" w:rsidRDefault="00026A22" w:rsidP="00026A22">
      <w:r>
        <w:rPr>
          <w:rFonts w:ascii="Times New Roman" w:hAnsi="Times New Roman" w:cs="Times New Roman"/>
        </w:rPr>
        <w:tab/>
      </w:r>
      <w:proofErr w:type="gramStart"/>
      <w:r>
        <w:rPr>
          <w:rFonts w:ascii="Times New Roman" w:hAnsi="Times New Roman" w:cs="Times New Roman"/>
        </w:rPr>
        <w:t>reach[</w:t>
      </w:r>
      <w:proofErr w:type="spellStart"/>
      <w:proofErr w:type="gramEnd"/>
      <w:r>
        <w:rPr>
          <w:rFonts w:ascii="Times New Roman" w:hAnsi="Times New Roman" w:cs="Times New Roman"/>
        </w:rPr>
        <w:t>i</w:t>
      </w:r>
      <w:proofErr w:type="spellEnd"/>
      <w:r>
        <w:rPr>
          <w:rFonts w:ascii="Times New Roman" w:hAnsi="Times New Roman" w:cs="Times New Roman"/>
        </w:rPr>
        <w:t xml:space="preserve">] </w:t>
      </w:r>
      <w:r>
        <w:rPr>
          <w:rFonts w:ascii="Symbol" w:hAnsi="Symbol" w:cs="Symbol"/>
        </w:rPr>
        <w:t></w:t>
      </w:r>
      <w:r>
        <w:rPr>
          <w:rFonts w:ascii="Times New Roman" w:hAnsi="Times New Roman" w:cs="Times New Roman"/>
        </w:rPr>
        <w:t xml:space="preserve"> reach1[</w:t>
      </w:r>
      <w:proofErr w:type="spellStart"/>
      <w:r>
        <w:rPr>
          <w:rFonts w:ascii="Times New Roman" w:hAnsi="Times New Roman" w:cs="Times New Roman"/>
        </w:rPr>
        <w:t>i</w:t>
      </w:r>
      <w:proofErr w:type="spellEnd"/>
      <w:r>
        <w:rPr>
          <w:rFonts w:ascii="Times New Roman" w:hAnsi="Times New Roman" w:cs="Times New Roman"/>
        </w:rPr>
        <w:t>]</w:t>
      </w:r>
    </w:p>
    <w:p w:rsidR="00026A22" w:rsidRDefault="00026A22" w:rsidP="00026A22">
      <w:r>
        <w:rPr>
          <w:rFonts w:ascii="Times New Roman" w:eastAsia="Times New Roman" w:hAnsi="Times New Roman" w:cs="Times New Roman"/>
        </w:rPr>
        <w:t xml:space="preserve">   </w:t>
      </w:r>
      <w:proofErr w:type="gramStart"/>
      <w:r>
        <w:rPr>
          <w:rFonts w:ascii="Times New Roman" w:hAnsi="Times New Roman" w:cs="Times New Roman"/>
        </w:rPr>
        <w:t>return</w:t>
      </w:r>
      <w:proofErr w:type="gramEnd"/>
      <w:r>
        <w:rPr>
          <w:rFonts w:ascii="Times New Roman" w:hAnsi="Times New Roman" w:cs="Times New Roman"/>
        </w:rPr>
        <w:t xml:space="preserve"> a</w:t>
      </w:r>
    </w:p>
    <w:p w:rsidR="00026A22" w:rsidRDefault="00026A22" w:rsidP="00026A22">
      <w:r>
        <w:rPr>
          <w:rFonts w:ascii="Times New Roman" w:eastAsia="Times New Roman" w:hAnsi="Times New Roman" w:cs="Times New Roman"/>
        </w:rPr>
        <w:t xml:space="preserve">   </w:t>
      </w:r>
      <w:proofErr w:type="gramStart"/>
      <w:r>
        <w:rPr>
          <w:rFonts w:ascii="Times New Roman" w:hAnsi="Times New Roman" w:cs="Times New Roman"/>
        </w:rPr>
        <w:t>return</w:t>
      </w:r>
      <w:proofErr w:type="gramEnd"/>
      <w:r>
        <w:rPr>
          <w:rFonts w:ascii="Times New Roman" w:hAnsi="Times New Roman" w:cs="Times New Roman"/>
        </w:rPr>
        <w:t xml:space="preserve"> b</w:t>
      </w: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b/>
        </w:rPr>
        <w:t xml:space="preserve">Time complexity of Knapsack Problem is </w:t>
      </w:r>
      <w:proofErr w:type="gramStart"/>
      <w:r>
        <w:rPr>
          <w:rFonts w:ascii="Symbol" w:hAnsi="Symbol" w:cs="Symbol"/>
          <w:b/>
        </w:rPr>
        <w:t></w:t>
      </w:r>
      <w:r>
        <w:rPr>
          <w:rFonts w:ascii="Times New Roman" w:hAnsi="Times New Roman" w:cs="Times New Roman"/>
          <w:b/>
        </w:rPr>
        <w:t>(</w:t>
      </w:r>
      <w:proofErr w:type="spellStart"/>
      <w:proofErr w:type="gramEnd"/>
      <w:r>
        <w:rPr>
          <w:rFonts w:ascii="Times New Roman" w:hAnsi="Times New Roman" w:cs="Times New Roman"/>
          <w:b/>
        </w:rPr>
        <w:t>mn</w:t>
      </w:r>
      <w:proofErr w:type="spellEnd"/>
      <w:r>
        <w:rPr>
          <w:rFonts w:ascii="Times New Roman" w:hAnsi="Times New Roman" w:cs="Times New Roman"/>
          <w:b/>
        </w:rPr>
        <w:t>)</w:t>
      </w: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rsidP="00026A22">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java.util</w:t>
      </w:r>
      <w:proofErr w:type="spellEnd"/>
      <w:r>
        <w:rPr>
          <w:rFonts w:ascii="Times New Roman" w:hAnsi="Times New Roman" w:cs="Times New Roman"/>
        </w:rPr>
        <w:t>.*;</w:t>
      </w:r>
    </w:p>
    <w:p w:rsidR="00026A22" w:rsidRDefault="00026A22" w:rsidP="00026A22">
      <w:proofErr w:type="gramStart"/>
      <w:r>
        <w:rPr>
          <w:rFonts w:ascii="Times New Roman" w:hAnsi="Times New Roman" w:cs="Times New Roman"/>
        </w:rPr>
        <w:t>public</w:t>
      </w:r>
      <w:proofErr w:type="gramEnd"/>
      <w:r>
        <w:rPr>
          <w:rFonts w:ascii="Times New Roman" w:hAnsi="Times New Roman" w:cs="Times New Roman"/>
        </w:rPr>
        <w:t xml:space="preserve"> class Lp6A {</w:t>
      </w: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rPr>
        <w:tab/>
      </w:r>
      <w:proofErr w:type="gramStart"/>
      <w:r>
        <w:rPr>
          <w:rFonts w:ascii="Times New Roman" w:hAnsi="Times New Roman" w:cs="Times New Roman"/>
        </w:rPr>
        <w:t>public</w:t>
      </w:r>
      <w:proofErr w:type="gramEnd"/>
      <w:r>
        <w:rPr>
          <w:rFonts w:ascii="Times New Roman" w:hAnsi="Times New Roman" w:cs="Times New Roman"/>
        </w:rPr>
        <w:t xml:space="preserve"> static void main(String[ ] </w:t>
      </w:r>
      <w:proofErr w:type="spellStart"/>
      <w:r>
        <w:rPr>
          <w:rFonts w:ascii="Times New Roman" w:hAnsi="Times New Roman" w:cs="Times New Roman"/>
        </w:rPr>
        <w:t>args</w:t>
      </w:r>
      <w:proofErr w:type="spellEnd"/>
      <w:r>
        <w:rPr>
          <w:rFonts w:ascii="Times New Roman" w:hAnsi="Times New Roman" w:cs="Times New Roman"/>
        </w:rPr>
        <w:t>) {</w:t>
      </w:r>
    </w:p>
    <w:p w:rsidR="00026A22" w:rsidRDefault="00026A22" w:rsidP="00026A22">
      <w:r>
        <w:rPr>
          <w:rFonts w:ascii="Times New Roman" w:hAnsi="Times New Roman" w:cs="Times New Roman"/>
        </w:rPr>
        <w:tab/>
      </w:r>
      <w:r>
        <w:rPr>
          <w:rFonts w:ascii="Times New Roman" w:hAnsi="Times New Roman" w:cs="Times New Roman"/>
        </w:rPr>
        <w:tab/>
        <w:t>// TODO Auto-generated method stub</w:t>
      </w:r>
    </w:p>
    <w:p w:rsidR="00026A22" w:rsidRDefault="00026A22" w:rsidP="00026A22">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v[ ][ ]=new </w:t>
      </w:r>
      <w:proofErr w:type="spellStart"/>
      <w:r>
        <w:rPr>
          <w:rFonts w:ascii="Times New Roman" w:hAnsi="Times New Roman" w:cs="Times New Roman"/>
        </w:rPr>
        <w:t>int</w:t>
      </w:r>
      <w:proofErr w:type="spellEnd"/>
      <w:r>
        <w:rPr>
          <w:rFonts w:ascii="Times New Roman" w:hAnsi="Times New Roman" w:cs="Times New Roman"/>
        </w:rPr>
        <w:t>[10][10];</w:t>
      </w:r>
    </w:p>
    <w:p w:rsidR="00026A22" w:rsidRDefault="00026A22" w:rsidP="00026A22">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 ]=new </w:t>
      </w:r>
      <w:proofErr w:type="spellStart"/>
      <w:r>
        <w:rPr>
          <w:rFonts w:ascii="Times New Roman" w:hAnsi="Times New Roman" w:cs="Times New Roman"/>
        </w:rPr>
        <w:t>int</w:t>
      </w:r>
      <w:proofErr w:type="spellEnd"/>
      <w:r>
        <w:rPr>
          <w:rFonts w:ascii="Times New Roman" w:hAnsi="Times New Roman" w:cs="Times New Roman"/>
        </w:rPr>
        <w:t>[10];</w:t>
      </w:r>
    </w:p>
    <w:p w:rsidR="00026A22" w:rsidRDefault="00026A22" w:rsidP="00026A22">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p[ ]=new </w:t>
      </w:r>
      <w:proofErr w:type="spellStart"/>
      <w:r>
        <w:rPr>
          <w:rFonts w:ascii="Times New Roman" w:hAnsi="Times New Roman" w:cs="Times New Roman"/>
        </w:rPr>
        <w:t>int</w:t>
      </w:r>
      <w:proofErr w:type="spellEnd"/>
      <w:r>
        <w:rPr>
          <w:rFonts w:ascii="Times New Roman" w:hAnsi="Times New Roman" w:cs="Times New Roman"/>
        </w:rPr>
        <w:t>[10];</w:t>
      </w:r>
    </w:p>
    <w:p w:rsidR="00026A22" w:rsidRDefault="00026A22" w:rsidP="00026A22">
      <w:r>
        <w:rPr>
          <w:rFonts w:ascii="Times New Roman" w:hAnsi="Times New Roman" w:cs="Times New Roman"/>
        </w:rPr>
        <w:t xml:space="preserve">Scanner in=new </w:t>
      </w:r>
      <w:proofErr w:type="gramStart"/>
      <w:r>
        <w:rPr>
          <w:rFonts w:ascii="Times New Roman" w:hAnsi="Times New Roman" w:cs="Times New Roman"/>
        </w:rPr>
        <w:t>Scanner(</w:t>
      </w:r>
      <w:proofErr w:type="gramEnd"/>
      <w:r>
        <w:rPr>
          <w:rFonts w:ascii="Times New Roman" w:hAnsi="Times New Roman" w:cs="Times New Roman"/>
        </w:rPr>
        <w:t>System.in);</w:t>
      </w:r>
    </w:p>
    <w:p w:rsidR="00026A22" w:rsidRDefault="00026A22" w:rsidP="00026A22">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i,j</w:t>
      </w:r>
      <w:proofErr w:type="spellEnd"/>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"0/1 Knapsack by Dynamic Programming");</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"enter total no. of items");</w:t>
      </w:r>
    </w:p>
    <w:p w:rsidR="00026A22" w:rsidRDefault="00026A22" w:rsidP="00026A22">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n=</w:t>
      </w:r>
      <w:proofErr w:type="spellStart"/>
      <w:r>
        <w:rPr>
          <w:rFonts w:ascii="Times New Roman" w:hAnsi="Times New Roman" w:cs="Times New Roman"/>
        </w:rPr>
        <w:t>in.nextInt</w:t>
      </w:r>
      <w:proofErr w:type="spellEnd"/>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"enter weight of each item");</w:t>
      </w:r>
    </w:p>
    <w:p w:rsidR="00026A22" w:rsidRDefault="00026A22" w:rsidP="00026A22">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=1;i&lt;=</w:t>
      </w:r>
      <w:proofErr w:type="spellStart"/>
      <w:r>
        <w:rPr>
          <w:rFonts w:ascii="Times New Roman" w:hAnsi="Times New Roman" w:cs="Times New Roman"/>
        </w:rPr>
        <w:t>n;i</w:t>
      </w:r>
      <w:proofErr w:type="spellEnd"/>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w[</w:t>
      </w:r>
      <w:proofErr w:type="spellStart"/>
      <w:proofErr w:type="gramEnd"/>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in.nextInt</w:t>
      </w:r>
      <w:proofErr w:type="spellEnd"/>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"enter profit of each item");</w:t>
      </w:r>
    </w:p>
    <w:p w:rsidR="00026A22" w:rsidRDefault="00026A22" w:rsidP="00026A22">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=1;i&lt;=</w:t>
      </w:r>
      <w:proofErr w:type="spellStart"/>
      <w:r>
        <w:rPr>
          <w:rFonts w:ascii="Times New Roman" w:hAnsi="Times New Roman" w:cs="Times New Roman"/>
        </w:rPr>
        <w:t>n;i</w:t>
      </w:r>
      <w:proofErr w:type="spellEnd"/>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p[</w:t>
      </w:r>
      <w:proofErr w:type="spellStart"/>
      <w:proofErr w:type="gramEnd"/>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in.nextInt</w:t>
      </w:r>
      <w:proofErr w:type="spellEnd"/>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"enter Knapsack capacity");</w:t>
      </w:r>
    </w:p>
    <w:p w:rsidR="00026A22" w:rsidRDefault="00026A22" w:rsidP="00026A22">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m=</w:t>
      </w:r>
      <w:proofErr w:type="spellStart"/>
      <w:r>
        <w:rPr>
          <w:rFonts w:ascii="Times New Roman" w:hAnsi="Times New Roman" w:cs="Times New Roman"/>
        </w:rPr>
        <w:t>in.nextInt</w:t>
      </w:r>
      <w:proofErr w:type="spellEnd"/>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DisplayInfo</w:t>
      </w:r>
      <w:proofErr w:type="spellEnd"/>
      <w:r>
        <w:rPr>
          <w:rFonts w:ascii="Times New Roman" w:hAnsi="Times New Roman" w:cs="Times New Roman"/>
        </w:rPr>
        <w:t>(</w:t>
      </w:r>
      <w:proofErr w:type="spellStart"/>
      <w:proofErr w:type="gramEnd"/>
      <w:r>
        <w:rPr>
          <w:rFonts w:ascii="Times New Roman" w:hAnsi="Times New Roman" w:cs="Times New Roman"/>
        </w:rPr>
        <w:t>m,n,w,p</w:t>
      </w:r>
      <w:proofErr w:type="spellEnd"/>
      <w:r>
        <w:rPr>
          <w:rFonts w:ascii="Times New Roman" w:hAnsi="Times New Roman" w:cs="Times New Roman"/>
        </w:rPr>
        <w:t>);</w:t>
      </w:r>
    </w:p>
    <w:p w:rsidR="00026A22" w:rsidRDefault="00026A22" w:rsidP="00026A22">
      <w:proofErr w:type="gramStart"/>
      <w:r>
        <w:rPr>
          <w:rFonts w:ascii="Times New Roman" w:hAnsi="Times New Roman" w:cs="Times New Roman"/>
        </w:rPr>
        <w:t>Knapsack(</w:t>
      </w:r>
      <w:proofErr w:type="spellStart"/>
      <w:proofErr w:type="gramEnd"/>
      <w:r>
        <w:rPr>
          <w:rFonts w:ascii="Times New Roman" w:hAnsi="Times New Roman" w:cs="Times New Roman"/>
        </w:rPr>
        <w:t>m,n,w,p,v</w:t>
      </w:r>
      <w:proofErr w:type="spellEnd"/>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"contents of Knapsack table are");</w:t>
      </w:r>
    </w:p>
    <w:p w:rsidR="00026A22" w:rsidRDefault="00026A22" w:rsidP="00026A22">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=1;i&lt;=</w:t>
      </w:r>
      <w:proofErr w:type="spellStart"/>
      <w:r>
        <w:rPr>
          <w:rFonts w:ascii="Times New Roman" w:hAnsi="Times New Roman" w:cs="Times New Roman"/>
        </w:rPr>
        <w:t>n;i</w:t>
      </w:r>
      <w:proofErr w:type="spellEnd"/>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j=1;j&lt;=</w:t>
      </w:r>
      <w:proofErr w:type="spellStart"/>
      <w:r>
        <w:rPr>
          <w:rFonts w:ascii="Times New Roman" w:hAnsi="Times New Roman" w:cs="Times New Roman"/>
        </w:rPr>
        <w:t>m;j</w:t>
      </w:r>
      <w:proofErr w:type="spellEnd"/>
      <w:r>
        <w:rPr>
          <w:rFonts w:ascii="Times New Roman" w:hAnsi="Times New Roman" w:cs="Times New Roman"/>
        </w:rPr>
        <w:t>++)</w:t>
      </w:r>
    </w:p>
    <w:p w:rsidR="00026A22" w:rsidRDefault="00026A22" w:rsidP="00026A22">
      <w:r>
        <w:rPr>
          <w:rFonts w:ascii="Times New Roman" w:hAnsi="Times New Roman" w:cs="Times New Roman"/>
        </w:rPr>
        <w:lastRenderedPageBreak/>
        <w:tab/>
        <w:t>{</w:t>
      </w:r>
    </w:p>
    <w:p w:rsidR="00026A22" w:rsidRDefault="00026A22" w:rsidP="00026A22">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w:t>
      </w:r>
      <w:proofErr w:type="spellEnd"/>
      <w:r>
        <w:rPr>
          <w:rFonts w:ascii="Times New Roman" w:hAnsi="Times New Roman" w:cs="Times New Roman"/>
        </w:rPr>
        <w:t>(</w:t>
      </w:r>
      <w:proofErr w:type="gramEnd"/>
      <w:r>
        <w:rPr>
          <w:rFonts w:ascii="Times New Roman" w:hAnsi="Times New Roman" w:cs="Times New Roman"/>
        </w:rPr>
        <w:t>v[</w:t>
      </w:r>
      <w:proofErr w:type="spellStart"/>
      <w:r>
        <w:rPr>
          <w:rFonts w:ascii="Times New Roman" w:hAnsi="Times New Roman" w:cs="Times New Roman"/>
        </w:rPr>
        <w:t>i</w:t>
      </w:r>
      <w:proofErr w:type="spellEnd"/>
      <w:r>
        <w:rPr>
          <w:rFonts w:ascii="Times New Roman" w:hAnsi="Times New Roman" w:cs="Times New Roman"/>
        </w:rPr>
        <w:t>][j]+" ");</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proofErr w:type="gramStart"/>
      <w:r>
        <w:rPr>
          <w:rFonts w:ascii="Times New Roman" w:hAnsi="Times New Roman" w:cs="Times New Roman"/>
        </w:rPr>
        <w:t>Optimal(</w:t>
      </w:r>
      <w:proofErr w:type="spellStart"/>
      <w:proofErr w:type="gramEnd"/>
      <w:r>
        <w:rPr>
          <w:rFonts w:ascii="Times New Roman" w:hAnsi="Times New Roman" w:cs="Times New Roman"/>
        </w:rPr>
        <w:t>m,n,w,v</w:t>
      </w:r>
      <w:proofErr w:type="spellEnd"/>
      <w:r>
        <w:rPr>
          <w:rFonts w:ascii="Times New Roman" w:hAnsi="Times New Roman" w:cs="Times New Roman"/>
        </w:rPr>
        <w:t>);   }</w:t>
      </w:r>
    </w:p>
    <w:p w:rsidR="00026A22" w:rsidRDefault="00026A22" w:rsidP="00026A22">
      <w:proofErr w:type="gramStart"/>
      <w:r>
        <w:rPr>
          <w:rFonts w:ascii="Times New Roman" w:hAnsi="Times New Roman" w:cs="Times New Roman"/>
        </w:rPr>
        <w:t>static</w:t>
      </w:r>
      <w:proofErr w:type="gramEnd"/>
      <w:r>
        <w:rPr>
          <w:rFonts w:ascii="Times New Roman" w:hAnsi="Times New Roman" w:cs="Times New Roman"/>
        </w:rPr>
        <w:t xml:space="preserve"> void </w:t>
      </w:r>
      <w:proofErr w:type="spellStart"/>
      <w:r>
        <w:rPr>
          <w:rFonts w:ascii="Times New Roman" w:hAnsi="Times New Roman" w:cs="Times New Roman"/>
        </w:rPr>
        <w:t>DisplayInfo</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m,int</w:t>
      </w:r>
      <w:proofErr w:type="spellEnd"/>
      <w:r>
        <w:rPr>
          <w:rFonts w:ascii="Times New Roman" w:hAnsi="Times New Roman" w:cs="Times New Roman"/>
        </w:rPr>
        <w:t xml:space="preserve"> </w:t>
      </w:r>
      <w:proofErr w:type="spellStart"/>
      <w:r>
        <w:rPr>
          <w:rFonts w:ascii="Times New Roman" w:hAnsi="Times New Roman" w:cs="Times New Roman"/>
        </w:rPr>
        <w:t>n,int</w:t>
      </w:r>
      <w:proofErr w:type="spellEnd"/>
      <w:r>
        <w:rPr>
          <w:rFonts w:ascii="Times New Roman" w:hAnsi="Times New Roman" w:cs="Times New Roman"/>
        </w:rPr>
        <w:t xml:space="preserve"> w[],</w:t>
      </w:r>
      <w:proofErr w:type="spellStart"/>
      <w:r>
        <w:rPr>
          <w:rFonts w:ascii="Times New Roman" w:hAnsi="Times New Roman" w:cs="Times New Roman"/>
        </w:rPr>
        <w:t>int</w:t>
      </w:r>
      <w:proofErr w:type="spellEnd"/>
      <w:r>
        <w:rPr>
          <w:rFonts w:ascii="Times New Roman" w:hAnsi="Times New Roman" w:cs="Times New Roman"/>
        </w:rPr>
        <w:t xml:space="preserve"> p[])</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"ITEM\</w:t>
      </w:r>
      <w:proofErr w:type="spellStart"/>
      <w:r>
        <w:rPr>
          <w:rFonts w:ascii="Times New Roman" w:hAnsi="Times New Roman" w:cs="Times New Roman"/>
        </w:rPr>
        <w:t>tWEIGHT</w:t>
      </w:r>
      <w:proofErr w:type="spellEnd"/>
      <w:r>
        <w:rPr>
          <w:rFonts w:ascii="Times New Roman" w:hAnsi="Times New Roman" w:cs="Times New Roman"/>
        </w:rPr>
        <w:t>\</w:t>
      </w:r>
      <w:proofErr w:type="spellStart"/>
      <w:r>
        <w:rPr>
          <w:rFonts w:ascii="Times New Roman" w:hAnsi="Times New Roman" w:cs="Times New Roman"/>
        </w:rPr>
        <w:t>tPROFIT</w:t>
      </w:r>
      <w:proofErr w:type="spellEnd"/>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=1;i&lt;=</w:t>
      </w:r>
      <w:proofErr w:type="spellStart"/>
      <w:r>
        <w:rPr>
          <w:rFonts w:ascii="Times New Roman" w:hAnsi="Times New Roman" w:cs="Times New Roman"/>
        </w:rPr>
        <w:t>n;i</w:t>
      </w:r>
      <w:proofErr w:type="spellEnd"/>
      <w:r>
        <w:rPr>
          <w:rFonts w:ascii="Times New Roman" w:hAnsi="Times New Roman" w:cs="Times New Roman"/>
        </w:rPr>
        <w:t>++)</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spellStart"/>
      <w:proofErr w:type="gramEnd"/>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t"+w</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t"+p</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"capacity="+"\</w:t>
      </w:r>
      <w:proofErr w:type="spellStart"/>
      <w:r>
        <w:rPr>
          <w:rFonts w:ascii="Times New Roman" w:hAnsi="Times New Roman" w:cs="Times New Roman"/>
        </w:rPr>
        <w:t>t"+m</w:t>
      </w:r>
      <w:proofErr w:type="spellEnd"/>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static void Knapsack(</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m,int</w:t>
      </w:r>
      <w:proofErr w:type="spellEnd"/>
      <w:r>
        <w:rPr>
          <w:rFonts w:ascii="Times New Roman" w:hAnsi="Times New Roman" w:cs="Times New Roman"/>
        </w:rPr>
        <w:t xml:space="preserve"> </w:t>
      </w:r>
      <w:proofErr w:type="spellStart"/>
      <w:r>
        <w:rPr>
          <w:rFonts w:ascii="Times New Roman" w:hAnsi="Times New Roman" w:cs="Times New Roman"/>
        </w:rPr>
        <w:t>n,int</w:t>
      </w:r>
      <w:proofErr w:type="spellEnd"/>
      <w:r>
        <w:rPr>
          <w:rFonts w:ascii="Times New Roman" w:hAnsi="Times New Roman" w:cs="Times New Roman"/>
        </w:rPr>
        <w:t xml:space="preserve"> w[ ],</w:t>
      </w:r>
      <w:proofErr w:type="spellStart"/>
      <w:r>
        <w:rPr>
          <w:rFonts w:ascii="Times New Roman" w:hAnsi="Times New Roman" w:cs="Times New Roman"/>
        </w:rPr>
        <w:t>int</w:t>
      </w:r>
      <w:proofErr w:type="spellEnd"/>
      <w:r>
        <w:rPr>
          <w:rFonts w:ascii="Times New Roman" w:hAnsi="Times New Roman" w:cs="Times New Roman"/>
        </w:rPr>
        <w:t xml:space="preserve"> p[ ],</w:t>
      </w:r>
      <w:proofErr w:type="spellStart"/>
      <w:r>
        <w:rPr>
          <w:rFonts w:ascii="Times New Roman" w:hAnsi="Times New Roman" w:cs="Times New Roman"/>
        </w:rPr>
        <w:t>int</w:t>
      </w:r>
      <w:proofErr w:type="spellEnd"/>
      <w:r>
        <w:rPr>
          <w:rFonts w:ascii="Times New Roman" w:hAnsi="Times New Roman" w:cs="Times New Roman"/>
        </w:rPr>
        <w:t xml:space="preserve"> v[ ][ ])</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n;i</w:t>
      </w:r>
      <w:proofErr w:type="spellEnd"/>
      <w:r>
        <w:rPr>
          <w:rFonts w:ascii="Times New Roman" w:hAnsi="Times New Roman" w:cs="Times New Roman"/>
        </w:rPr>
        <w:t>++)</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j=0;j&lt;=</w:t>
      </w:r>
      <w:proofErr w:type="spellStart"/>
      <w:r>
        <w:rPr>
          <w:rFonts w:ascii="Times New Roman" w:hAnsi="Times New Roman" w:cs="Times New Roman"/>
        </w:rPr>
        <w:t>m;j</w:t>
      </w:r>
      <w:proofErr w:type="spellEnd"/>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if(</w:t>
      </w:r>
      <w:proofErr w:type="spellStart"/>
      <w:proofErr w:type="gramEnd"/>
      <w:r>
        <w:rPr>
          <w:rFonts w:ascii="Times New Roman" w:hAnsi="Times New Roman" w:cs="Times New Roman"/>
        </w:rPr>
        <w:t>i</w:t>
      </w:r>
      <w:proofErr w:type="spellEnd"/>
      <w:r>
        <w:rPr>
          <w:rFonts w:ascii="Times New Roman" w:hAnsi="Times New Roman" w:cs="Times New Roman"/>
        </w:rPr>
        <w:t>==0||j==0)</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v[</w:t>
      </w:r>
      <w:proofErr w:type="spellStart"/>
      <w:proofErr w:type="gramEnd"/>
      <w:r>
        <w:rPr>
          <w:rFonts w:ascii="Times New Roman" w:hAnsi="Times New Roman" w:cs="Times New Roman"/>
        </w:rPr>
        <w:t>i</w:t>
      </w:r>
      <w:proofErr w:type="spellEnd"/>
      <w:r>
        <w:rPr>
          <w:rFonts w:ascii="Times New Roman" w:hAnsi="Times New Roman" w:cs="Times New Roman"/>
        </w:rPr>
        <w:t>][j]=0;</w:t>
      </w:r>
    </w:p>
    <w:p w:rsidR="00026A22" w:rsidRDefault="00026A22" w:rsidP="00026A22">
      <w:r>
        <w:rPr>
          <w:rFonts w:ascii="Times New Roman" w:hAnsi="Times New Roman" w:cs="Times New Roman"/>
        </w:rPr>
        <w:tab/>
      </w:r>
      <w:proofErr w:type="gramStart"/>
      <w:r>
        <w:rPr>
          <w:rFonts w:ascii="Times New Roman" w:hAnsi="Times New Roman" w:cs="Times New Roman"/>
        </w:rPr>
        <w:t>else</w:t>
      </w:r>
      <w:proofErr w:type="gramEnd"/>
      <w:r>
        <w:rPr>
          <w:rFonts w:ascii="Times New Roman" w:hAnsi="Times New Roman" w:cs="Times New Roman"/>
        </w:rPr>
        <w:t xml:space="preserve"> if(j&lt;w[</w:t>
      </w:r>
      <w:proofErr w:type="spellStart"/>
      <w:r>
        <w:rPr>
          <w:rFonts w:ascii="Times New Roman" w:hAnsi="Times New Roman" w:cs="Times New Roman"/>
        </w:rPr>
        <w:t>i</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v[</w:t>
      </w:r>
      <w:proofErr w:type="spellStart"/>
      <w:proofErr w:type="gramEnd"/>
      <w:r>
        <w:rPr>
          <w:rFonts w:ascii="Times New Roman" w:hAnsi="Times New Roman" w:cs="Times New Roman"/>
        </w:rPr>
        <w:t>i</w:t>
      </w:r>
      <w:proofErr w:type="spellEnd"/>
      <w:r>
        <w:rPr>
          <w:rFonts w:ascii="Times New Roman" w:hAnsi="Times New Roman" w:cs="Times New Roman"/>
        </w:rPr>
        <w:t>][j]=v[i-1][j];</w:t>
      </w:r>
    </w:p>
    <w:p w:rsidR="00026A22" w:rsidRDefault="00026A22" w:rsidP="00026A22">
      <w:r>
        <w:rPr>
          <w:rFonts w:ascii="Times New Roman" w:hAnsi="Times New Roman" w:cs="Times New Roman"/>
        </w:rPr>
        <w:tab/>
      </w:r>
      <w:proofErr w:type="gramStart"/>
      <w:r>
        <w:rPr>
          <w:rFonts w:ascii="Times New Roman" w:hAnsi="Times New Roman" w:cs="Times New Roman"/>
        </w:rPr>
        <w:t>else</w:t>
      </w:r>
      <w:proofErr w:type="gramEnd"/>
    </w:p>
    <w:p w:rsidR="00026A22" w:rsidRDefault="00026A22" w:rsidP="00026A22">
      <w:r>
        <w:rPr>
          <w:rFonts w:ascii="Times New Roman" w:hAnsi="Times New Roman" w:cs="Times New Roman"/>
        </w:rPr>
        <w:tab/>
      </w:r>
      <w:r>
        <w:rPr>
          <w:rFonts w:ascii="Times New Roman" w:hAnsi="Times New Roman" w:cs="Times New Roman"/>
        </w:rPr>
        <w:tab/>
        <w:t>v[</w:t>
      </w:r>
      <w:proofErr w:type="spellStart"/>
      <w:r>
        <w:rPr>
          <w:rFonts w:ascii="Times New Roman" w:hAnsi="Times New Roman" w:cs="Times New Roman"/>
        </w:rPr>
        <w:t>i</w:t>
      </w:r>
      <w:proofErr w:type="spellEnd"/>
      <w:r>
        <w:rPr>
          <w:rFonts w:ascii="Times New Roman" w:hAnsi="Times New Roman" w:cs="Times New Roman"/>
        </w:rPr>
        <w:t>][j]=max(v[i-1][j],v[i-1][j-w[</w:t>
      </w:r>
      <w:proofErr w:type="spellStart"/>
      <w:r>
        <w:rPr>
          <w:rFonts w:ascii="Times New Roman" w:hAnsi="Times New Roman" w:cs="Times New Roman"/>
        </w:rPr>
        <w:t>i</w:t>
      </w:r>
      <w:proofErr w:type="spellEnd"/>
      <w:r>
        <w:rPr>
          <w:rFonts w:ascii="Times New Roman" w:hAnsi="Times New Roman" w:cs="Times New Roman"/>
        </w:rPr>
        <w:t>]]+p[</w:t>
      </w:r>
      <w:proofErr w:type="spellStart"/>
      <w:r>
        <w:rPr>
          <w:rFonts w:ascii="Times New Roman" w:hAnsi="Times New Roman" w:cs="Times New Roman"/>
        </w:rPr>
        <w:t>i</w:t>
      </w:r>
      <w:proofErr w:type="spellEnd"/>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w:t>
      </w:r>
    </w:p>
    <w:p w:rsidR="00026A22" w:rsidRDefault="00026A22" w:rsidP="00026A22">
      <w:proofErr w:type="gramStart"/>
      <w:r>
        <w:rPr>
          <w:rFonts w:ascii="Times New Roman" w:hAnsi="Times New Roman" w:cs="Times New Roman"/>
        </w:rPr>
        <w:t>private</w:t>
      </w:r>
      <w:proofErr w:type="gramEnd"/>
      <w:r>
        <w:rPr>
          <w:rFonts w:ascii="Times New Roman" w:hAnsi="Times New Roman" w:cs="Times New Roman"/>
        </w:rPr>
        <w:t xml:space="preserve"> static </w:t>
      </w:r>
      <w:proofErr w:type="spellStart"/>
      <w:r>
        <w:rPr>
          <w:rFonts w:ascii="Times New Roman" w:hAnsi="Times New Roman" w:cs="Times New Roman"/>
        </w:rPr>
        <w:t>int</w:t>
      </w:r>
      <w:proofErr w:type="spellEnd"/>
      <w:r>
        <w:rPr>
          <w:rFonts w:ascii="Times New Roman" w:hAnsi="Times New Roman" w:cs="Times New Roman"/>
        </w:rPr>
        <w:t xml:space="preserve"> max(</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i,int</w:t>
      </w:r>
      <w:proofErr w:type="spellEnd"/>
      <w:r>
        <w:rPr>
          <w:rFonts w:ascii="Times New Roman" w:hAnsi="Times New Roman" w:cs="Times New Roman"/>
        </w:rPr>
        <w:t xml:space="preserve"> j)</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if(</w:t>
      </w:r>
      <w:proofErr w:type="spellStart"/>
      <w:proofErr w:type="gramEnd"/>
      <w:r>
        <w:rPr>
          <w:rFonts w:ascii="Times New Roman" w:hAnsi="Times New Roman" w:cs="Times New Roman"/>
        </w:rPr>
        <w:t>i</w:t>
      </w:r>
      <w:proofErr w:type="spellEnd"/>
      <w:r>
        <w:rPr>
          <w:rFonts w:ascii="Times New Roman" w:hAnsi="Times New Roman" w:cs="Times New Roman"/>
        </w:rPr>
        <w:t>&gt;j)</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else</w:t>
      </w:r>
      <w:proofErr w:type="gramEnd"/>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j;</w:t>
      </w:r>
    </w:p>
    <w:p w:rsidR="00026A22" w:rsidRDefault="00026A22" w:rsidP="00026A22">
      <w:r>
        <w:rPr>
          <w:rFonts w:ascii="Times New Roman" w:hAnsi="Times New Roman" w:cs="Times New Roman"/>
        </w:rPr>
        <w:t>}</w:t>
      </w:r>
    </w:p>
    <w:p w:rsidR="00026A22" w:rsidRDefault="00026A22" w:rsidP="00026A22">
      <w:proofErr w:type="gramStart"/>
      <w:r>
        <w:rPr>
          <w:rFonts w:ascii="Times New Roman" w:hAnsi="Times New Roman" w:cs="Times New Roman"/>
        </w:rPr>
        <w:t>static</w:t>
      </w:r>
      <w:proofErr w:type="gramEnd"/>
      <w:r>
        <w:rPr>
          <w:rFonts w:ascii="Times New Roman" w:hAnsi="Times New Roman" w:cs="Times New Roman"/>
        </w:rPr>
        <w:t xml:space="preserve"> void Optimal(</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m,int</w:t>
      </w:r>
      <w:proofErr w:type="spellEnd"/>
      <w:r>
        <w:rPr>
          <w:rFonts w:ascii="Times New Roman" w:hAnsi="Times New Roman" w:cs="Times New Roman"/>
        </w:rPr>
        <w:t xml:space="preserve"> </w:t>
      </w:r>
      <w:proofErr w:type="spellStart"/>
      <w:r>
        <w:rPr>
          <w:rFonts w:ascii="Times New Roman" w:hAnsi="Times New Roman" w:cs="Times New Roman"/>
        </w:rPr>
        <w:t>n,int</w:t>
      </w:r>
      <w:proofErr w:type="spellEnd"/>
      <w:r>
        <w:rPr>
          <w:rFonts w:ascii="Times New Roman" w:hAnsi="Times New Roman" w:cs="Times New Roman"/>
        </w:rPr>
        <w:t xml:space="preserve"> w[],</w:t>
      </w:r>
      <w:proofErr w:type="spellStart"/>
      <w:r>
        <w:rPr>
          <w:rFonts w:ascii="Times New Roman" w:hAnsi="Times New Roman" w:cs="Times New Roman"/>
        </w:rPr>
        <w:t>int</w:t>
      </w:r>
      <w:proofErr w:type="spellEnd"/>
      <w:r>
        <w:rPr>
          <w:rFonts w:ascii="Times New Roman" w:hAnsi="Times New Roman" w:cs="Times New Roman"/>
        </w:rPr>
        <w:t xml:space="preserve"> v[][])</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n,j</w:t>
      </w:r>
      <w:proofErr w:type="spellEnd"/>
      <w:r>
        <w:rPr>
          <w:rFonts w:ascii="Times New Roman" w:hAnsi="Times New Roman" w:cs="Times New Roman"/>
        </w:rPr>
        <w:t>=</w:t>
      </w:r>
      <w:proofErr w:type="spellStart"/>
      <w:r>
        <w:rPr>
          <w:rFonts w:ascii="Times New Roman" w:hAnsi="Times New Roman" w:cs="Times New Roman"/>
        </w:rPr>
        <w:t>m,item</w:t>
      </w:r>
      <w:proofErr w:type="spellEnd"/>
      <w:r>
        <w:rPr>
          <w:rFonts w:ascii="Times New Roman" w:hAnsi="Times New Roman" w:cs="Times New Roman"/>
        </w:rPr>
        <w:t>=0;</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x[]=new </w:t>
      </w:r>
      <w:proofErr w:type="spellStart"/>
      <w:r>
        <w:rPr>
          <w:rFonts w:ascii="Times New Roman" w:hAnsi="Times New Roman" w:cs="Times New Roman"/>
        </w:rPr>
        <w:t>int</w:t>
      </w:r>
      <w:proofErr w:type="spellEnd"/>
      <w:r>
        <w:rPr>
          <w:rFonts w:ascii="Times New Roman" w:hAnsi="Times New Roman" w:cs="Times New Roman"/>
        </w:rPr>
        <w:t>[10];</w:t>
      </w:r>
    </w:p>
    <w:p w:rsidR="00026A22" w:rsidRDefault="00026A22" w:rsidP="00026A22">
      <w:r>
        <w:rPr>
          <w:rFonts w:ascii="Times New Roman" w:hAnsi="Times New Roman" w:cs="Times New Roman"/>
        </w:rPr>
        <w:tab/>
      </w:r>
      <w:proofErr w:type="gramStart"/>
      <w:r>
        <w:rPr>
          <w:rFonts w:ascii="Times New Roman" w:hAnsi="Times New Roman" w:cs="Times New Roman"/>
        </w:rPr>
        <w:t>while(</w:t>
      </w:r>
      <w:proofErr w:type="spellStart"/>
      <w:proofErr w:type="gramEnd"/>
      <w:r>
        <w:rPr>
          <w:rFonts w:ascii="Times New Roman" w:hAnsi="Times New Roman" w:cs="Times New Roman"/>
        </w:rPr>
        <w:t>i</w:t>
      </w:r>
      <w:proofErr w:type="spellEnd"/>
      <w:r>
        <w:rPr>
          <w:rFonts w:ascii="Times New Roman" w:hAnsi="Times New Roman" w:cs="Times New Roman"/>
        </w:rPr>
        <w:t>!=0&amp;&amp;j!=0)</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v[</w:t>
      </w:r>
      <w:proofErr w:type="spellStart"/>
      <w:r>
        <w:rPr>
          <w:rFonts w:ascii="Times New Roman" w:hAnsi="Times New Roman" w:cs="Times New Roman"/>
        </w:rPr>
        <w:t>i</w:t>
      </w:r>
      <w:proofErr w:type="spellEnd"/>
      <w:r>
        <w:rPr>
          <w:rFonts w:ascii="Times New Roman" w:hAnsi="Times New Roman" w:cs="Times New Roman"/>
        </w:rPr>
        <w:t>][j]!=v[i-1][j])</w:t>
      </w:r>
    </w:p>
    <w:p w:rsidR="00026A22" w:rsidRDefault="00026A22" w:rsidP="00026A22">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x[</w:t>
      </w:r>
      <w:proofErr w:type="spellStart"/>
      <w:proofErr w:type="gramEnd"/>
      <w:r>
        <w:rPr>
          <w:rFonts w:ascii="Times New Roman" w:hAnsi="Times New Roman" w:cs="Times New Roman"/>
        </w:rPr>
        <w:t>i</w:t>
      </w:r>
      <w:proofErr w:type="spellEnd"/>
      <w:r>
        <w:rPr>
          <w:rFonts w:ascii="Times New Roman" w:hAnsi="Times New Roman" w:cs="Times New Roman"/>
        </w:rPr>
        <w:t>]=1;</w:t>
      </w:r>
    </w:p>
    <w:p w:rsidR="00026A22" w:rsidRDefault="00026A22" w:rsidP="00026A22">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t>j=j-w[</w:t>
      </w:r>
      <w:proofErr w:type="spellStart"/>
      <w:r>
        <w:rPr>
          <w:rFonts w:ascii="Times New Roman" w:hAnsi="Times New Roman" w:cs="Times New Roman"/>
        </w:rPr>
        <w:t>i</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i</w:t>
      </w:r>
      <w:proofErr w:type="spellEnd"/>
      <w:r>
        <w:rPr>
          <w:rFonts w:ascii="Times New Roman" w:hAnsi="Times New Roman" w:cs="Times New Roman"/>
        </w:rPr>
        <w:t>=i-1;</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"Optimal solution is"+"\</w:t>
      </w:r>
      <w:proofErr w:type="spellStart"/>
      <w:r>
        <w:rPr>
          <w:rFonts w:ascii="Times New Roman" w:hAnsi="Times New Roman" w:cs="Times New Roman"/>
        </w:rPr>
        <w:t>t"+v</w:t>
      </w:r>
      <w:proofErr w:type="spellEnd"/>
      <w:r>
        <w:rPr>
          <w:rFonts w:ascii="Times New Roman" w:hAnsi="Times New Roman" w:cs="Times New Roman"/>
        </w:rPr>
        <w:t>[n][m]);</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"selected items are");</w:t>
      </w:r>
    </w:p>
    <w:p w:rsidR="00026A22" w:rsidRDefault="00026A22" w:rsidP="00026A22">
      <w:r>
        <w:rPr>
          <w:rFonts w:ascii="Times New Roman" w:hAnsi="Times New Roman" w:cs="Times New Roman"/>
        </w:rPr>
        <w:tab/>
      </w:r>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=1;i&lt;=</w:t>
      </w:r>
      <w:proofErr w:type="spellStart"/>
      <w:r>
        <w:rPr>
          <w:rFonts w:ascii="Times New Roman" w:hAnsi="Times New Roman" w:cs="Times New Roman"/>
        </w:rPr>
        <w:t>n;i</w:t>
      </w:r>
      <w:proofErr w:type="spellEnd"/>
      <w:r>
        <w:rPr>
          <w:rFonts w:ascii="Times New Roman" w:hAnsi="Times New Roman" w:cs="Times New Roman"/>
        </w:rPr>
        <w:t>++)</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x[</w:t>
      </w:r>
      <w:proofErr w:type="spellStart"/>
      <w:r>
        <w:rPr>
          <w:rFonts w:ascii="Times New Roman" w:hAnsi="Times New Roman" w:cs="Times New Roman"/>
        </w:rPr>
        <w:t>i</w:t>
      </w:r>
      <w:proofErr w:type="spellEnd"/>
      <w:r>
        <w:rPr>
          <w:rFonts w:ascii="Times New Roman" w:hAnsi="Times New Roman" w:cs="Times New Roman"/>
        </w:rPr>
        <w:t>]==1)</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spellStart"/>
      <w:proofErr w:type="gramEnd"/>
      <w:r>
        <w:rPr>
          <w:rFonts w:ascii="Times New Roman" w:hAnsi="Times New Roman" w:cs="Times New Roman"/>
        </w:rPr>
        <w:t>i</w:t>
      </w:r>
      <w:proofErr w:type="spellEnd"/>
      <w:r>
        <w:rPr>
          <w:rFonts w:ascii="Times New Roman" w:hAnsi="Times New Roman" w:cs="Times New Roman"/>
        </w:rPr>
        <w:t>+" ");</w:t>
      </w:r>
    </w:p>
    <w:p w:rsidR="00026A22" w:rsidRDefault="00026A22" w:rsidP="00026A22">
      <w:r>
        <w:rPr>
          <w:rFonts w:ascii="Times New Roman" w:hAnsi="Times New Roman" w:cs="Times New Roman"/>
        </w:rPr>
        <w:tab/>
      </w:r>
      <w:proofErr w:type="gramStart"/>
      <w:r>
        <w:rPr>
          <w:rFonts w:ascii="Times New Roman" w:hAnsi="Times New Roman" w:cs="Times New Roman"/>
        </w:rPr>
        <w:t>item=</w:t>
      </w:r>
      <w:proofErr w:type="spellStart"/>
      <w:proofErr w:type="gramEnd"/>
      <w:r>
        <w:rPr>
          <w:rFonts w:ascii="Times New Roman" w:hAnsi="Times New Roman" w:cs="Times New Roman"/>
        </w:rPr>
        <w:t>i</w:t>
      </w:r>
      <w:proofErr w:type="spellEnd"/>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proofErr w:type="gramStart"/>
      <w:r>
        <w:rPr>
          <w:rFonts w:ascii="Times New Roman" w:hAnsi="Times New Roman" w:cs="Times New Roman"/>
        </w:rPr>
        <w:t>if(</w:t>
      </w:r>
      <w:proofErr w:type="gramEnd"/>
      <w:r>
        <w:rPr>
          <w:rFonts w:ascii="Times New Roman" w:hAnsi="Times New Roman" w:cs="Times New Roman"/>
        </w:rPr>
        <w:t>item==0)</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"Knapsack is full");</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rPr>
        <w:t>OUTPUT:</w:t>
      </w:r>
    </w:p>
    <w:p w:rsidR="00026A22" w:rsidRDefault="00026A22" w:rsidP="00026A22">
      <w:pPr>
        <w:rPr>
          <w:rFonts w:ascii="Times New Roman" w:hAnsi="Times New Roman" w:cs="Times New Roman"/>
          <w:b/>
        </w:rPr>
      </w:pPr>
      <w:r>
        <w:rPr>
          <w:noProof/>
          <w:lang w:val="en-US" w:eastAsia="en-US" w:bidi="ar-SA"/>
        </w:rPr>
        <w:drawing>
          <wp:inline distT="0" distB="0" distL="0" distR="0">
            <wp:extent cx="6119495" cy="35471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9495" cy="3547110"/>
                    </a:xfrm>
                    <a:prstGeom prst="rect">
                      <a:avLst/>
                    </a:prstGeom>
                    <a:solidFill>
                      <a:srgbClr val="FFFFFF"/>
                    </a:solidFill>
                    <a:ln>
                      <a:noFill/>
                    </a:ln>
                  </pic:spPr>
                </pic:pic>
              </a:graphicData>
            </a:graphic>
          </wp:inline>
        </w:drawing>
      </w:r>
    </w:p>
    <w:p w:rsidR="00026A22" w:rsidRDefault="00026A22" w:rsidP="00026A22">
      <w:r>
        <w:rPr>
          <w:rFonts w:ascii="Times New Roman" w:hAnsi="Times New Roman" w:cs="Times New Roman"/>
          <w:b/>
        </w:rPr>
        <w:t>PROGRAM 6B</w:t>
      </w: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b/>
        </w:rPr>
        <w:t>Greedy Technique:</w:t>
      </w:r>
    </w:p>
    <w:p w:rsidR="00026A22" w:rsidRDefault="00026A22" w:rsidP="00026A22">
      <w:pPr>
        <w:rPr>
          <w:rFonts w:ascii="Times New Roman" w:hAnsi="Times New Roman" w:cs="Times New Roman"/>
        </w:rPr>
      </w:pPr>
    </w:p>
    <w:p w:rsidR="00026A22" w:rsidRDefault="00026A22" w:rsidP="00026A22">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java.util</w:t>
      </w:r>
      <w:proofErr w:type="spellEnd"/>
      <w:r>
        <w:rPr>
          <w:rFonts w:ascii="Times New Roman" w:hAnsi="Times New Roman" w:cs="Times New Roman"/>
        </w:rPr>
        <w:t>.*;</w:t>
      </w:r>
    </w:p>
    <w:p w:rsidR="00026A22" w:rsidRDefault="00026A22" w:rsidP="00026A22">
      <w:proofErr w:type="gramStart"/>
      <w:r>
        <w:rPr>
          <w:rFonts w:ascii="Times New Roman" w:hAnsi="Times New Roman" w:cs="Times New Roman"/>
        </w:rPr>
        <w:t>public</w:t>
      </w:r>
      <w:proofErr w:type="gramEnd"/>
      <w:r>
        <w:rPr>
          <w:rFonts w:ascii="Times New Roman" w:hAnsi="Times New Roman" w:cs="Times New Roman"/>
        </w:rPr>
        <w:t xml:space="preserve"> class Lp6B {</w:t>
      </w: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rPr>
        <w:tab/>
      </w:r>
      <w:proofErr w:type="gramStart"/>
      <w:r>
        <w:rPr>
          <w:rFonts w:ascii="Times New Roman" w:hAnsi="Times New Roman" w:cs="Times New Roman"/>
        </w:rPr>
        <w:t>public</w:t>
      </w:r>
      <w:proofErr w:type="gramEnd"/>
      <w:r>
        <w:rPr>
          <w:rFonts w:ascii="Times New Roman" w:hAnsi="Times New Roman" w:cs="Times New Roman"/>
        </w:rPr>
        <w:t xml:space="preserve"> static void main(String[] </w:t>
      </w:r>
      <w:proofErr w:type="spellStart"/>
      <w:r>
        <w:rPr>
          <w:rFonts w:ascii="Times New Roman" w:hAnsi="Times New Roman" w:cs="Times New Roman"/>
        </w:rPr>
        <w:t>args</w:t>
      </w:r>
      <w:proofErr w:type="spellEnd"/>
      <w:r>
        <w:rPr>
          <w:rFonts w:ascii="Times New Roman" w:hAnsi="Times New Roman" w:cs="Times New Roman"/>
        </w:rPr>
        <w:t>) {</w:t>
      </w:r>
    </w:p>
    <w:p w:rsidR="00026A22" w:rsidRDefault="00026A22" w:rsidP="00026A22">
      <w:r>
        <w:rPr>
          <w:rFonts w:ascii="Times New Roman" w:hAnsi="Times New Roman" w:cs="Times New Roman"/>
        </w:rPr>
        <w:tab/>
      </w:r>
      <w:r>
        <w:rPr>
          <w:rFonts w:ascii="Times New Roman" w:hAnsi="Times New Roman" w:cs="Times New Roman"/>
        </w:rPr>
        <w:tab/>
        <w:t>// TODO Auto-generated method stub</w:t>
      </w:r>
    </w:p>
    <w:p w:rsidR="00026A22" w:rsidRDefault="00026A22" w:rsidP="00026A22">
      <w:proofErr w:type="gramStart"/>
      <w:r>
        <w:rPr>
          <w:rFonts w:ascii="Times New Roman" w:hAnsi="Times New Roman" w:cs="Times New Roman"/>
        </w:rPr>
        <w:t>float</w:t>
      </w:r>
      <w:proofErr w:type="gramEnd"/>
      <w:r>
        <w:rPr>
          <w:rFonts w:ascii="Times New Roman" w:hAnsi="Times New Roman" w:cs="Times New Roman"/>
        </w:rPr>
        <w:t xml:space="preserve"> w[ ]=new float[10],p[ ]=new float[10];</w:t>
      </w:r>
    </w:p>
    <w:p w:rsidR="00026A22" w:rsidRDefault="00026A22" w:rsidP="00026A22">
      <w:proofErr w:type="gramStart"/>
      <w:r>
        <w:rPr>
          <w:rFonts w:ascii="Times New Roman" w:hAnsi="Times New Roman" w:cs="Times New Roman"/>
        </w:rPr>
        <w:t>float</w:t>
      </w:r>
      <w:proofErr w:type="gramEnd"/>
      <w:r>
        <w:rPr>
          <w:rFonts w:ascii="Times New Roman" w:hAnsi="Times New Roman" w:cs="Times New Roman"/>
        </w:rPr>
        <w:t xml:space="preserve"> ratio[ ]=new float[10];</w:t>
      </w:r>
    </w:p>
    <w:p w:rsidR="00026A22" w:rsidRDefault="00026A22" w:rsidP="00026A22">
      <w:r>
        <w:rPr>
          <w:rFonts w:ascii="Times New Roman" w:hAnsi="Times New Roman" w:cs="Times New Roman"/>
        </w:rPr>
        <w:t xml:space="preserve">Scanner in=new </w:t>
      </w:r>
      <w:proofErr w:type="gramStart"/>
      <w:r>
        <w:rPr>
          <w:rFonts w:ascii="Times New Roman" w:hAnsi="Times New Roman" w:cs="Times New Roman"/>
        </w:rPr>
        <w:t>Scanner(</w:t>
      </w:r>
      <w:proofErr w:type="gramEnd"/>
      <w:r>
        <w:rPr>
          <w:rFonts w:ascii="Times New Roman" w:hAnsi="Times New Roman" w:cs="Times New Roman"/>
        </w:rPr>
        <w:t>System.in);</w:t>
      </w:r>
    </w:p>
    <w:p w:rsidR="00026A22" w:rsidRDefault="00026A22" w:rsidP="00026A22">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"0/1 Knapsack problem by Greedy Method");</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"enter total no. of items");</w:t>
      </w:r>
    </w:p>
    <w:p w:rsidR="00026A22" w:rsidRDefault="00026A22" w:rsidP="00026A22">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n=</w:t>
      </w:r>
      <w:proofErr w:type="spellStart"/>
      <w:r>
        <w:rPr>
          <w:rFonts w:ascii="Times New Roman" w:hAnsi="Times New Roman" w:cs="Times New Roman"/>
        </w:rPr>
        <w:t>in.nextInt</w:t>
      </w:r>
      <w:proofErr w:type="spellEnd"/>
      <w:r>
        <w:rPr>
          <w:rFonts w:ascii="Times New Roman" w:hAnsi="Times New Roman" w:cs="Times New Roman"/>
        </w:rPr>
        <w:t>();</w:t>
      </w:r>
      <w:proofErr w:type="spellStart"/>
      <w:r>
        <w:rPr>
          <w:rFonts w:ascii="Times New Roman" w:hAnsi="Times New Roman" w:cs="Times New Roman"/>
        </w:rPr>
        <w:t>System.out.println</w:t>
      </w:r>
      <w:proofErr w:type="spellEnd"/>
      <w:r>
        <w:rPr>
          <w:rFonts w:ascii="Times New Roman" w:hAnsi="Times New Roman" w:cs="Times New Roman"/>
        </w:rPr>
        <w:t>("enter weight of each item");</w:t>
      </w:r>
    </w:p>
    <w:p w:rsidR="00026A22" w:rsidRDefault="00026A22" w:rsidP="00026A22">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=1;i&lt;=</w:t>
      </w:r>
      <w:proofErr w:type="spellStart"/>
      <w:r>
        <w:rPr>
          <w:rFonts w:ascii="Times New Roman" w:hAnsi="Times New Roman" w:cs="Times New Roman"/>
        </w:rPr>
        <w:t>n;i</w:t>
      </w:r>
      <w:proofErr w:type="spellEnd"/>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w[</w:t>
      </w:r>
      <w:proofErr w:type="spellStart"/>
      <w:proofErr w:type="gramEnd"/>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in.nextFloat</w:t>
      </w:r>
      <w:proofErr w:type="spellEnd"/>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"enter profit of each item");</w:t>
      </w:r>
    </w:p>
    <w:p w:rsidR="00026A22" w:rsidRDefault="00026A22" w:rsidP="00026A22">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=1;i&lt;=</w:t>
      </w:r>
      <w:proofErr w:type="spellStart"/>
      <w:r>
        <w:rPr>
          <w:rFonts w:ascii="Times New Roman" w:hAnsi="Times New Roman" w:cs="Times New Roman"/>
        </w:rPr>
        <w:t>n;i</w:t>
      </w:r>
      <w:proofErr w:type="spellEnd"/>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p[</w:t>
      </w:r>
      <w:proofErr w:type="spellStart"/>
      <w:proofErr w:type="gramEnd"/>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in.nextFloat</w:t>
      </w:r>
      <w:proofErr w:type="spellEnd"/>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"enter Knapsack capacity");</w:t>
      </w:r>
    </w:p>
    <w:p w:rsidR="00026A22" w:rsidRDefault="00026A22" w:rsidP="00026A22">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m=</w:t>
      </w:r>
      <w:proofErr w:type="spellStart"/>
      <w:r>
        <w:rPr>
          <w:rFonts w:ascii="Times New Roman" w:hAnsi="Times New Roman" w:cs="Times New Roman"/>
        </w:rPr>
        <w:t>in.nextInt</w:t>
      </w:r>
      <w:proofErr w:type="spellEnd"/>
      <w:r>
        <w:rPr>
          <w:rFonts w:ascii="Times New Roman" w:hAnsi="Times New Roman" w:cs="Times New Roman"/>
        </w:rPr>
        <w:t>();</w:t>
      </w:r>
    </w:p>
    <w:p w:rsidR="00026A22" w:rsidRDefault="00026A22" w:rsidP="00026A22">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=1;i&lt;=</w:t>
      </w:r>
      <w:proofErr w:type="spellStart"/>
      <w:r>
        <w:rPr>
          <w:rFonts w:ascii="Times New Roman" w:hAnsi="Times New Roman" w:cs="Times New Roman"/>
        </w:rPr>
        <w:t>n;i</w:t>
      </w:r>
      <w:proofErr w:type="spellEnd"/>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ratio[</w:t>
      </w:r>
      <w:proofErr w:type="spellStart"/>
      <w:proofErr w:type="gramEnd"/>
      <w:r>
        <w:rPr>
          <w:rFonts w:ascii="Times New Roman" w:hAnsi="Times New Roman" w:cs="Times New Roman"/>
        </w:rPr>
        <w:t>i</w:t>
      </w:r>
      <w:proofErr w:type="spellEnd"/>
      <w:r>
        <w:rPr>
          <w:rFonts w:ascii="Times New Roman" w:hAnsi="Times New Roman" w:cs="Times New Roman"/>
        </w:rPr>
        <w:t>]=p[</w:t>
      </w:r>
      <w:proofErr w:type="spellStart"/>
      <w:r>
        <w:rPr>
          <w:rFonts w:ascii="Times New Roman" w:hAnsi="Times New Roman" w:cs="Times New Roman"/>
        </w:rPr>
        <w:t>i</w:t>
      </w:r>
      <w:proofErr w:type="spellEnd"/>
      <w:r>
        <w:rPr>
          <w:rFonts w:ascii="Times New Roman" w:hAnsi="Times New Roman" w:cs="Times New Roman"/>
        </w:rPr>
        <w:t>]/w[</w:t>
      </w:r>
      <w:proofErr w:type="spellStart"/>
      <w:r>
        <w:rPr>
          <w:rFonts w:ascii="Times New Roman" w:hAnsi="Times New Roman" w:cs="Times New Roman"/>
        </w:rPr>
        <w:t>i</w:t>
      </w:r>
      <w:proofErr w:type="spellEnd"/>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"Information about the problem is");</w:t>
      </w:r>
    </w:p>
    <w:p w:rsidR="00026A22" w:rsidRDefault="00026A22" w:rsidP="00026A22">
      <w:proofErr w:type="spellStart"/>
      <w:proofErr w:type="gramStart"/>
      <w:r>
        <w:rPr>
          <w:rFonts w:ascii="Times New Roman" w:hAnsi="Times New Roman" w:cs="Times New Roman"/>
        </w:rPr>
        <w:t>DisplayInfo</w:t>
      </w:r>
      <w:proofErr w:type="spellEnd"/>
      <w:r>
        <w:rPr>
          <w:rFonts w:ascii="Times New Roman" w:hAnsi="Times New Roman" w:cs="Times New Roman"/>
        </w:rPr>
        <w:t>(</w:t>
      </w:r>
      <w:proofErr w:type="spellStart"/>
      <w:proofErr w:type="gramEnd"/>
      <w:r>
        <w:rPr>
          <w:rFonts w:ascii="Times New Roman" w:hAnsi="Times New Roman" w:cs="Times New Roman"/>
        </w:rPr>
        <w:t>n,w,p,ratio</w:t>
      </w:r>
      <w:proofErr w:type="spellEnd"/>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"capacity is"+"\</w:t>
      </w:r>
      <w:proofErr w:type="spellStart"/>
      <w:r>
        <w:rPr>
          <w:rFonts w:ascii="Times New Roman" w:hAnsi="Times New Roman" w:cs="Times New Roman"/>
        </w:rPr>
        <w:t>t"+m</w:t>
      </w:r>
      <w:proofErr w:type="spellEnd"/>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SortArray</w:t>
      </w:r>
      <w:proofErr w:type="spellEnd"/>
      <w:r>
        <w:rPr>
          <w:rFonts w:ascii="Times New Roman" w:hAnsi="Times New Roman" w:cs="Times New Roman"/>
        </w:rPr>
        <w:t>(</w:t>
      </w:r>
      <w:proofErr w:type="spellStart"/>
      <w:proofErr w:type="gramEnd"/>
      <w:r>
        <w:rPr>
          <w:rFonts w:ascii="Times New Roman" w:hAnsi="Times New Roman" w:cs="Times New Roman"/>
        </w:rPr>
        <w:t>n,ratio,w,p</w:t>
      </w:r>
      <w:proofErr w:type="spellEnd"/>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"Details after sorting items on p/w ratio in descending order");</w:t>
      </w:r>
    </w:p>
    <w:p w:rsidR="00026A22" w:rsidRDefault="00026A22" w:rsidP="00026A22">
      <w:proofErr w:type="spellStart"/>
      <w:proofErr w:type="gramStart"/>
      <w:r>
        <w:rPr>
          <w:rFonts w:ascii="Times New Roman" w:hAnsi="Times New Roman" w:cs="Times New Roman"/>
        </w:rPr>
        <w:t>DisplayInfo</w:t>
      </w:r>
      <w:proofErr w:type="spellEnd"/>
      <w:r>
        <w:rPr>
          <w:rFonts w:ascii="Times New Roman" w:hAnsi="Times New Roman" w:cs="Times New Roman"/>
        </w:rPr>
        <w:t>(</w:t>
      </w:r>
      <w:proofErr w:type="spellStart"/>
      <w:proofErr w:type="gramEnd"/>
      <w:r>
        <w:rPr>
          <w:rFonts w:ascii="Times New Roman" w:hAnsi="Times New Roman" w:cs="Times New Roman"/>
        </w:rPr>
        <w:t>n,w,p,ratio</w:t>
      </w:r>
      <w:proofErr w:type="spellEnd"/>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GreKnapsack</w:t>
      </w:r>
      <w:proofErr w:type="spellEnd"/>
      <w:r>
        <w:rPr>
          <w:rFonts w:ascii="Times New Roman" w:hAnsi="Times New Roman" w:cs="Times New Roman"/>
        </w:rPr>
        <w:t>(</w:t>
      </w:r>
      <w:proofErr w:type="spellStart"/>
      <w:proofErr w:type="gramEnd"/>
      <w:r>
        <w:rPr>
          <w:rFonts w:ascii="Times New Roman" w:hAnsi="Times New Roman" w:cs="Times New Roman"/>
        </w:rPr>
        <w:t>m,n,w,p</w:t>
      </w:r>
      <w:proofErr w:type="spellEnd"/>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static</w:t>
      </w:r>
      <w:proofErr w:type="gramEnd"/>
      <w:r>
        <w:rPr>
          <w:rFonts w:ascii="Times New Roman" w:hAnsi="Times New Roman" w:cs="Times New Roman"/>
        </w:rPr>
        <w:t xml:space="preserve"> void </w:t>
      </w:r>
      <w:proofErr w:type="spellStart"/>
      <w:r>
        <w:rPr>
          <w:rFonts w:ascii="Times New Roman" w:hAnsi="Times New Roman" w:cs="Times New Roman"/>
        </w:rPr>
        <w:t>SortArray</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n,float</w:t>
      </w:r>
      <w:proofErr w:type="spellEnd"/>
      <w:r>
        <w:rPr>
          <w:rFonts w:ascii="Times New Roman" w:hAnsi="Times New Roman" w:cs="Times New Roman"/>
        </w:rPr>
        <w:t xml:space="preserve"> ratio[ ],float w[ ],float p[ ])</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i,j</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=1;i&lt;=</w:t>
      </w:r>
      <w:proofErr w:type="spellStart"/>
      <w:r>
        <w:rPr>
          <w:rFonts w:ascii="Times New Roman" w:hAnsi="Times New Roman" w:cs="Times New Roman"/>
        </w:rPr>
        <w:t>n;i</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j=1;j&lt;=</w:t>
      </w:r>
      <w:proofErr w:type="spellStart"/>
      <w:r>
        <w:rPr>
          <w:rFonts w:ascii="Times New Roman" w:hAnsi="Times New Roman" w:cs="Times New Roman"/>
        </w:rPr>
        <w:t>n-i;j</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ratio[j]&lt;ratio[j+1])</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float</w:t>
      </w:r>
      <w:proofErr w:type="gramEnd"/>
      <w:r>
        <w:rPr>
          <w:rFonts w:ascii="Times New Roman" w:hAnsi="Times New Roman" w:cs="Times New Roman"/>
        </w:rPr>
        <w:t xml:space="preserve"> temp=ratio[j];</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ratio[</w:t>
      </w:r>
      <w:proofErr w:type="gramEnd"/>
      <w:r>
        <w:rPr>
          <w:rFonts w:ascii="Times New Roman" w:hAnsi="Times New Roman" w:cs="Times New Roman"/>
        </w:rPr>
        <w:t>j]=ratio[j+1];</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ratio[</w:t>
      </w:r>
      <w:proofErr w:type="gramEnd"/>
      <w:r>
        <w:rPr>
          <w:rFonts w:ascii="Times New Roman" w:hAnsi="Times New Roman" w:cs="Times New Roman"/>
        </w:rPr>
        <w:t>j+1]=temp;</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temp=</w:t>
      </w:r>
      <w:proofErr w:type="gramEnd"/>
      <w:r>
        <w:rPr>
          <w:rFonts w:ascii="Times New Roman" w:hAnsi="Times New Roman" w:cs="Times New Roman"/>
        </w:rPr>
        <w:t>w[j];</w:t>
      </w:r>
    </w:p>
    <w:p w:rsidR="00026A22" w:rsidRDefault="00026A22" w:rsidP="00026A22">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w[</w:t>
      </w:r>
      <w:proofErr w:type="gramEnd"/>
      <w:r>
        <w:rPr>
          <w:rFonts w:ascii="Times New Roman" w:hAnsi="Times New Roman" w:cs="Times New Roman"/>
        </w:rPr>
        <w:t>j]=w[j+1];</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w[</w:t>
      </w:r>
      <w:proofErr w:type="gramEnd"/>
      <w:r>
        <w:rPr>
          <w:rFonts w:ascii="Times New Roman" w:hAnsi="Times New Roman" w:cs="Times New Roman"/>
        </w:rPr>
        <w:t>j+1]=temp;</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temp=</w:t>
      </w:r>
      <w:proofErr w:type="gramEnd"/>
      <w:r>
        <w:rPr>
          <w:rFonts w:ascii="Times New Roman" w:hAnsi="Times New Roman" w:cs="Times New Roman"/>
        </w:rPr>
        <w:t>p[j];</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w:t>
      </w:r>
      <w:proofErr w:type="gramEnd"/>
      <w:r>
        <w:rPr>
          <w:rFonts w:ascii="Times New Roman" w:hAnsi="Times New Roman" w:cs="Times New Roman"/>
        </w:rPr>
        <w:t>j]=p[j+1];</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w:t>
      </w:r>
      <w:proofErr w:type="gramEnd"/>
      <w:r>
        <w:rPr>
          <w:rFonts w:ascii="Times New Roman" w:hAnsi="Times New Roman" w:cs="Times New Roman"/>
        </w:rPr>
        <w:t>j+1]=temp;</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proofErr w:type="gramStart"/>
      <w:r>
        <w:rPr>
          <w:rFonts w:ascii="Times New Roman" w:hAnsi="Times New Roman" w:cs="Times New Roman"/>
        </w:rPr>
        <w:t>static</w:t>
      </w:r>
      <w:proofErr w:type="gramEnd"/>
      <w:r>
        <w:rPr>
          <w:rFonts w:ascii="Times New Roman" w:hAnsi="Times New Roman" w:cs="Times New Roman"/>
        </w:rPr>
        <w:t xml:space="preserve"> void </w:t>
      </w:r>
      <w:proofErr w:type="spellStart"/>
      <w:r>
        <w:rPr>
          <w:rFonts w:ascii="Times New Roman" w:hAnsi="Times New Roman" w:cs="Times New Roman"/>
        </w:rPr>
        <w:t>DisplayInfo</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n,float</w:t>
      </w:r>
      <w:proofErr w:type="spellEnd"/>
      <w:r>
        <w:rPr>
          <w:rFonts w:ascii="Times New Roman" w:hAnsi="Times New Roman" w:cs="Times New Roman"/>
        </w:rPr>
        <w:t xml:space="preserve"> w[ ],float p[ ],float ratio[ ])</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"ITEM\</w:t>
      </w:r>
      <w:proofErr w:type="spellStart"/>
      <w:r>
        <w:rPr>
          <w:rFonts w:ascii="Times New Roman" w:hAnsi="Times New Roman" w:cs="Times New Roman"/>
        </w:rPr>
        <w:t>tWEIGHT</w:t>
      </w:r>
      <w:proofErr w:type="spellEnd"/>
      <w:r>
        <w:rPr>
          <w:rFonts w:ascii="Times New Roman" w:hAnsi="Times New Roman" w:cs="Times New Roman"/>
        </w:rPr>
        <w:t>\</w:t>
      </w:r>
      <w:proofErr w:type="spellStart"/>
      <w:r>
        <w:rPr>
          <w:rFonts w:ascii="Times New Roman" w:hAnsi="Times New Roman" w:cs="Times New Roman"/>
        </w:rPr>
        <w:t>tPROFIT</w:t>
      </w:r>
      <w:proofErr w:type="spellEnd"/>
      <w:r>
        <w:rPr>
          <w:rFonts w:ascii="Times New Roman" w:hAnsi="Times New Roman" w:cs="Times New Roman"/>
        </w:rPr>
        <w:t>\</w:t>
      </w:r>
      <w:proofErr w:type="spellStart"/>
      <w:r>
        <w:rPr>
          <w:rFonts w:ascii="Times New Roman" w:hAnsi="Times New Roman" w:cs="Times New Roman"/>
        </w:rPr>
        <w:t>tRATIO</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=1;i&lt;=</w:t>
      </w:r>
      <w:proofErr w:type="spellStart"/>
      <w:r>
        <w:rPr>
          <w:rFonts w:ascii="Times New Roman" w:hAnsi="Times New Roman" w:cs="Times New Roman"/>
        </w:rPr>
        <w:t>n;i</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spellStart"/>
      <w:proofErr w:type="gramEnd"/>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t"+w</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t"+p</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t"+ratio</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proofErr w:type="gramStart"/>
      <w:r>
        <w:rPr>
          <w:rFonts w:ascii="Times New Roman" w:hAnsi="Times New Roman" w:cs="Times New Roman"/>
        </w:rPr>
        <w:t>static</w:t>
      </w:r>
      <w:proofErr w:type="gramEnd"/>
      <w:r>
        <w:rPr>
          <w:rFonts w:ascii="Times New Roman" w:hAnsi="Times New Roman" w:cs="Times New Roman"/>
        </w:rPr>
        <w:t xml:space="preserve"> void </w:t>
      </w:r>
      <w:proofErr w:type="spellStart"/>
      <w:r>
        <w:rPr>
          <w:rFonts w:ascii="Times New Roman" w:hAnsi="Times New Roman" w:cs="Times New Roman"/>
        </w:rPr>
        <w:t>GreKnapsack</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u,int</w:t>
      </w:r>
      <w:proofErr w:type="spellEnd"/>
      <w:r>
        <w:rPr>
          <w:rFonts w:ascii="Times New Roman" w:hAnsi="Times New Roman" w:cs="Times New Roman"/>
        </w:rPr>
        <w:t xml:space="preserve"> </w:t>
      </w:r>
      <w:proofErr w:type="spellStart"/>
      <w:r>
        <w:rPr>
          <w:rFonts w:ascii="Times New Roman" w:hAnsi="Times New Roman" w:cs="Times New Roman"/>
        </w:rPr>
        <w:t>n,float</w:t>
      </w:r>
      <w:proofErr w:type="spellEnd"/>
      <w:r>
        <w:rPr>
          <w:rFonts w:ascii="Times New Roman" w:hAnsi="Times New Roman" w:cs="Times New Roman"/>
        </w:rPr>
        <w:t xml:space="preserve"> w[ ],float p[ ])</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float</w:t>
      </w:r>
      <w:proofErr w:type="gramEnd"/>
      <w:r>
        <w:rPr>
          <w:rFonts w:ascii="Times New Roman" w:hAnsi="Times New Roman" w:cs="Times New Roman"/>
        </w:rPr>
        <w:t xml:space="preserve"> x[ ]=new float[10],</w:t>
      </w:r>
      <w:proofErr w:type="spellStart"/>
      <w:r>
        <w:rPr>
          <w:rFonts w:ascii="Times New Roman" w:hAnsi="Times New Roman" w:cs="Times New Roman"/>
        </w:rPr>
        <w:t>tp</w:t>
      </w:r>
      <w:proofErr w:type="spellEnd"/>
      <w:r>
        <w:rPr>
          <w:rFonts w:ascii="Times New Roman" w:hAnsi="Times New Roman" w:cs="Times New Roman"/>
        </w:rPr>
        <w:t>=0;</w:t>
      </w:r>
    </w:p>
    <w:p w:rsidR="00026A22" w:rsidRDefault="00026A22" w:rsidP="00026A22">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=1;i&lt;=</w:t>
      </w:r>
      <w:proofErr w:type="spellStart"/>
      <w:r>
        <w:rPr>
          <w:rFonts w:ascii="Times New Roman" w:hAnsi="Times New Roman" w:cs="Times New Roman"/>
        </w:rPr>
        <w:t>n;i</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x[</w:t>
      </w:r>
      <w:proofErr w:type="spellStart"/>
      <w:proofErr w:type="gramEnd"/>
      <w:r>
        <w:rPr>
          <w:rFonts w:ascii="Times New Roman" w:hAnsi="Times New Roman" w:cs="Times New Roman"/>
        </w:rPr>
        <w:t>i</w:t>
      </w:r>
      <w:proofErr w:type="spellEnd"/>
      <w:r>
        <w:rPr>
          <w:rFonts w:ascii="Times New Roman" w:hAnsi="Times New Roman" w:cs="Times New Roman"/>
        </w:rPr>
        <w:t>]=0;</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=1;i&lt;=</w:t>
      </w:r>
      <w:proofErr w:type="spellStart"/>
      <w:r>
        <w:rPr>
          <w:rFonts w:ascii="Times New Roman" w:hAnsi="Times New Roman" w:cs="Times New Roman"/>
        </w:rPr>
        <w:t>n;i</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w[</w:t>
      </w:r>
      <w:proofErr w:type="spellStart"/>
      <w:r>
        <w:rPr>
          <w:rFonts w:ascii="Times New Roman" w:hAnsi="Times New Roman" w:cs="Times New Roman"/>
        </w:rPr>
        <w:t>i</w:t>
      </w:r>
      <w:proofErr w:type="spellEnd"/>
      <w:r>
        <w:rPr>
          <w:rFonts w:ascii="Times New Roman" w:hAnsi="Times New Roman" w:cs="Times New Roman"/>
        </w:rPr>
        <w:t>]&gt;u)</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break</w:t>
      </w:r>
      <w:proofErr w:type="gram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else</w:t>
      </w:r>
      <w:proofErr w:type="gramEnd"/>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x[</w:t>
      </w:r>
      <w:proofErr w:type="spellStart"/>
      <w:proofErr w:type="gramEnd"/>
      <w:r>
        <w:rPr>
          <w:rFonts w:ascii="Times New Roman" w:hAnsi="Times New Roman" w:cs="Times New Roman"/>
        </w:rPr>
        <w:t>i</w:t>
      </w:r>
      <w:proofErr w:type="spellEnd"/>
      <w:r>
        <w:rPr>
          <w:rFonts w:ascii="Times New Roman" w:hAnsi="Times New Roman" w:cs="Times New Roman"/>
        </w:rPr>
        <w:t>]=1;</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tp</w:t>
      </w:r>
      <w:proofErr w:type="spellEnd"/>
      <w:r>
        <w:rPr>
          <w:rFonts w:ascii="Times New Roman" w:hAnsi="Times New Roman" w:cs="Times New Roman"/>
        </w:rPr>
        <w:t>=</w:t>
      </w:r>
      <w:proofErr w:type="spellStart"/>
      <w:proofErr w:type="gramEnd"/>
      <w:r>
        <w:rPr>
          <w:rFonts w:ascii="Times New Roman" w:hAnsi="Times New Roman" w:cs="Times New Roman"/>
        </w:rPr>
        <w:t>tp+p</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u</w:t>
      </w:r>
      <w:proofErr w:type="gramStart"/>
      <w:r>
        <w:rPr>
          <w:rFonts w:ascii="Times New Roman" w:hAnsi="Times New Roman" w:cs="Times New Roman"/>
        </w:rPr>
        <w:t>=(</w:t>
      </w:r>
      <w:proofErr w:type="spellStart"/>
      <w:proofErr w:type="gramEnd"/>
      <w:r>
        <w:rPr>
          <w:rFonts w:ascii="Times New Roman" w:hAnsi="Times New Roman" w:cs="Times New Roman"/>
        </w:rPr>
        <w:t>int</w:t>
      </w:r>
      <w:proofErr w:type="spellEnd"/>
      <w:r>
        <w:rPr>
          <w:rFonts w:ascii="Times New Roman" w:hAnsi="Times New Roman" w:cs="Times New Roman"/>
        </w:rPr>
        <w:t>)(u-w[</w:t>
      </w:r>
      <w:proofErr w:type="spellStart"/>
      <w:r>
        <w:rPr>
          <w:rFonts w:ascii="Times New Roman" w:hAnsi="Times New Roman" w:cs="Times New Roman"/>
        </w:rPr>
        <w:t>i</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if(</w:t>
      </w:r>
      <w:proofErr w:type="spellStart"/>
      <w:proofErr w:type="gramEnd"/>
      <w:r>
        <w:rPr>
          <w:rFonts w:ascii="Times New Roman" w:hAnsi="Times New Roman" w:cs="Times New Roman"/>
        </w:rPr>
        <w:t>i</w:t>
      </w:r>
      <w:proofErr w:type="spellEnd"/>
      <w:r>
        <w:rPr>
          <w:rFonts w:ascii="Times New Roman" w:hAnsi="Times New Roman" w:cs="Times New Roman"/>
        </w:rPr>
        <w:t>&lt;n)</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x[</w:t>
      </w:r>
      <w:proofErr w:type="spellStart"/>
      <w:proofErr w:type="gramEnd"/>
      <w:r>
        <w:rPr>
          <w:rFonts w:ascii="Times New Roman" w:hAnsi="Times New Roman" w:cs="Times New Roman"/>
        </w:rPr>
        <w:t>i</w:t>
      </w:r>
      <w:proofErr w:type="spellEnd"/>
      <w:r>
        <w:rPr>
          <w:rFonts w:ascii="Times New Roman" w:hAnsi="Times New Roman" w:cs="Times New Roman"/>
        </w:rPr>
        <w:t>]=u/w[</w:t>
      </w:r>
      <w:proofErr w:type="spellStart"/>
      <w:r>
        <w:rPr>
          <w:rFonts w:ascii="Times New Roman" w:hAnsi="Times New Roman" w:cs="Times New Roman"/>
        </w:rPr>
        <w:t>i</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tp</w:t>
      </w:r>
      <w:proofErr w:type="spellEnd"/>
      <w:r>
        <w:rPr>
          <w:rFonts w:ascii="Times New Roman" w:hAnsi="Times New Roman" w:cs="Times New Roman"/>
        </w:rPr>
        <w:t>=</w:t>
      </w:r>
      <w:proofErr w:type="spellStart"/>
      <w:proofErr w:type="gramEnd"/>
      <w:r>
        <w:rPr>
          <w:rFonts w:ascii="Times New Roman" w:hAnsi="Times New Roman" w:cs="Times New Roman"/>
        </w:rPr>
        <w:t>tp</w:t>
      </w:r>
      <w:proofErr w:type="spellEnd"/>
      <w:r>
        <w:rPr>
          <w:rFonts w:ascii="Times New Roman" w:hAnsi="Times New Roman" w:cs="Times New Roman"/>
        </w:rPr>
        <w:t>+(x[</w:t>
      </w:r>
      <w:proofErr w:type="spellStart"/>
      <w:r>
        <w:rPr>
          <w:rFonts w:ascii="Times New Roman" w:hAnsi="Times New Roman" w:cs="Times New Roman"/>
        </w:rPr>
        <w:t>i</w:t>
      </w:r>
      <w:proofErr w:type="spellEnd"/>
      <w:r>
        <w:rPr>
          <w:rFonts w:ascii="Times New Roman" w:hAnsi="Times New Roman" w:cs="Times New Roman"/>
        </w:rPr>
        <w:t>]*p[</w:t>
      </w:r>
      <w:proofErr w:type="spellStart"/>
      <w:r>
        <w:rPr>
          <w:rFonts w:ascii="Times New Roman" w:hAnsi="Times New Roman" w:cs="Times New Roman"/>
        </w:rPr>
        <w:t>i</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"Result is");</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=1;i&lt;=</w:t>
      </w:r>
      <w:proofErr w:type="spellStart"/>
      <w:r>
        <w:rPr>
          <w:rFonts w:ascii="Times New Roman" w:hAnsi="Times New Roman" w:cs="Times New Roman"/>
        </w:rPr>
        <w:t>n;i</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t"+x</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"max profit="+"\t"+</w:t>
      </w:r>
      <w:proofErr w:type="spellStart"/>
      <w:r>
        <w:rPr>
          <w:rFonts w:ascii="Times New Roman" w:hAnsi="Times New Roman" w:cs="Times New Roman"/>
        </w:rPr>
        <w:t>tp</w:t>
      </w:r>
      <w:proofErr w:type="spellEnd"/>
      <w:r>
        <w:rPr>
          <w:rFonts w:ascii="Times New Roman" w:hAnsi="Times New Roman" w:cs="Times New Roman"/>
        </w:rPr>
        <w:t>);</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w:t>
      </w: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b/>
        </w:rPr>
        <w:t>OUTPUT:</w:t>
      </w:r>
    </w:p>
    <w:p w:rsidR="00026A22" w:rsidRDefault="00026A22" w:rsidP="00026A22">
      <w:pPr>
        <w:rPr>
          <w:rFonts w:ascii="Times New Roman" w:hAnsi="Times New Roman" w:cs="Times New Roman"/>
          <w:b/>
        </w:rPr>
      </w:pPr>
    </w:p>
    <w:p w:rsidR="00026A22" w:rsidRDefault="00026A22" w:rsidP="00026A22">
      <w:r>
        <w:rPr>
          <w:noProof/>
          <w:lang w:val="en-US" w:eastAsia="en-US" w:bidi="ar-SA"/>
        </w:rPr>
        <w:drawing>
          <wp:inline distT="0" distB="0" distL="0" distR="0">
            <wp:extent cx="6119495" cy="35471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9495" cy="3547110"/>
                    </a:xfrm>
                    <a:prstGeom prst="rect">
                      <a:avLst/>
                    </a:prstGeom>
                    <a:solidFill>
                      <a:srgbClr val="FFFFFF"/>
                    </a:solidFill>
                    <a:ln>
                      <a:noFill/>
                    </a:ln>
                  </pic:spPr>
                </pic:pic>
              </a:graphicData>
            </a:graphic>
          </wp:inline>
        </w:drawing>
      </w:r>
    </w:p>
    <w:p w:rsidR="00026A22" w:rsidRDefault="00026A22" w:rsidP="00026A22">
      <w:pPr>
        <w:rPr>
          <w:rFonts w:ascii="Times New Roman" w:hAnsi="Times New Roman" w:cs="Times New Roman"/>
        </w:rPr>
      </w:pPr>
      <w:r>
        <w:rPr>
          <w:noProof/>
          <w:lang w:val="en-US" w:eastAsia="en-US" w:bidi="ar-SA"/>
        </w:rPr>
        <w:drawing>
          <wp:inline distT="0" distB="0" distL="0" distR="0">
            <wp:extent cx="6119495" cy="21405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9495" cy="2140585"/>
                    </a:xfrm>
                    <a:prstGeom prst="rect">
                      <a:avLst/>
                    </a:prstGeom>
                    <a:solidFill>
                      <a:srgbClr val="FFFFFF"/>
                    </a:solidFill>
                    <a:ln>
                      <a:noFill/>
                    </a:ln>
                  </pic:spPr>
                </pic:pic>
              </a:graphicData>
            </a:graphic>
          </wp:inline>
        </w:drawing>
      </w: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b/>
        </w:rPr>
        <w:t>PROGRAM 7</w:t>
      </w:r>
    </w:p>
    <w:p w:rsidR="00026A22" w:rsidRDefault="00026A22" w:rsidP="00026A22">
      <w:pPr>
        <w:rPr>
          <w:rFonts w:ascii="Times New Roman" w:hAnsi="Times New Roman" w:cs="Times New Roman"/>
        </w:rPr>
      </w:pPr>
    </w:p>
    <w:p w:rsidR="00026A22" w:rsidRDefault="00026A22" w:rsidP="00026A22">
      <w:pPr>
        <w:jc w:val="both"/>
      </w:pPr>
      <w:r>
        <w:rPr>
          <w:rFonts w:ascii="Times New Roman" w:hAnsi="Times New Roman" w:cs="Times New Roman"/>
          <w:b/>
        </w:rPr>
        <w:t xml:space="preserve">From a given vertex in a weighted connected graph, find shortest paths to other vertices using </w:t>
      </w:r>
      <w:proofErr w:type="spellStart"/>
      <w:r>
        <w:rPr>
          <w:rFonts w:ascii="Times New Roman" w:hAnsi="Times New Roman" w:cs="Times New Roman"/>
          <w:b/>
        </w:rPr>
        <w:t>Dijkstra’s</w:t>
      </w:r>
      <w:proofErr w:type="spellEnd"/>
      <w:r>
        <w:rPr>
          <w:rFonts w:ascii="Times New Roman" w:hAnsi="Times New Roman" w:cs="Times New Roman"/>
          <w:b/>
        </w:rPr>
        <w:t xml:space="preserve"> algorithm. Write the program in Java.</w:t>
      </w:r>
    </w:p>
    <w:p w:rsidR="00026A22" w:rsidRDefault="00026A22" w:rsidP="00026A22">
      <w:pPr>
        <w:jc w:val="both"/>
        <w:rPr>
          <w:rFonts w:ascii="Times New Roman" w:hAnsi="Times New Roman" w:cs="Times New Roman"/>
          <w:b/>
        </w:rPr>
      </w:pPr>
    </w:p>
    <w:p w:rsidR="00026A22" w:rsidRDefault="00026A22" w:rsidP="00026A22">
      <w:pPr>
        <w:pStyle w:val="Heading1"/>
      </w:pPr>
      <w:proofErr w:type="spellStart"/>
      <w:r>
        <w:t>Dijkstra’s</w:t>
      </w:r>
      <w:proofErr w:type="spellEnd"/>
      <w:r>
        <w:t xml:space="preserve"> Algorithm</w:t>
      </w: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rPr>
        <w:t xml:space="preserve">Algorithm </w:t>
      </w:r>
      <w:proofErr w:type="spellStart"/>
      <w:r>
        <w:rPr>
          <w:rFonts w:ascii="Times New Roman" w:hAnsi="Times New Roman" w:cs="Times New Roman"/>
        </w:rPr>
        <w:t>Dijkstra</w:t>
      </w:r>
      <w:proofErr w:type="spellEnd"/>
      <w:r>
        <w:rPr>
          <w:rFonts w:ascii="Times New Roman" w:hAnsi="Times New Roman" w:cs="Times New Roman"/>
        </w:rPr>
        <w:t xml:space="preserve"> (G)</w:t>
      </w:r>
    </w:p>
    <w:p w:rsidR="00026A22" w:rsidRDefault="00026A22" w:rsidP="00026A22">
      <w:r>
        <w:rPr>
          <w:rFonts w:ascii="Times New Roman" w:hAnsi="Times New Roman" w:cs="Times New Roman"/>
        </w:rPr>
        <w:t>//Purpose: To find the shortest path from the starting vertex to other vertices.</w:t>
      </w:r>
    </w:p>
    <w:p w:rsidR="00026A22" w:rsidRDefault="00026A22" w:rsidP="00026A22">
      <w:r>
        <w:rPr>
          <w:rFonts w:ascii="Times New Roman" w:hAnsi="Times New Roman" w:cs="Times New Roman"/>
        </w:rPr>
        <w:t>//Input: A weighted connected graph G=&lt;V</w:t>
      </w:r>
      <w:proofErr w:type="gramStart"/>
      <w:r>
        <w:rPr>
          <w:rFonts w:ascii="Times New Roman" w:hAnsi="Times New Roman" w:cs="Times New Roman"/>
        </w:rPr>
        <w:t>,E</w:t>
      </w:r>
      <w:proofErr w:type="gramEnd"/>
      <w:r>
        <w:rPr>
          <w:rFonts w:ascii="Times New Roman" w:hAnsi="Times New Roman" w:cs="Times New Roman"/>
        </w:rPr>
        <w:t>&gt;</w:t>
      </w:r>
    </w:p>
    <w:p w:rsidR="00026A22" w:rsidRDefault="00026A22" w:rsidP="00026A22">
      <w:r>
        <w:rPr>
          <w:rFonts w:ascii="Times New Roman" w:hAnsi="Times New Roman" w:cs="Times New Roman"/>
        </w:rPr>
        <w:t>//Output: The length of shortest path from starting vertex to other vertices.</w:t>
      </w:r>
    </w:p>
    <w:p w:rsidR="00026A22" w:rsidRDefault="00026A22" w:rsidP="00026A22">
      <w:r>
        <w:rPr>
          <w:rFonts w:ascii="Times New Roman" w:hAnsi="Times New Roman" w:cs="Times New Roman"/>
        </w:rPr>
        <w:t>{</w:t>
      </w:r>
    </w:p>
    <w:p w:rsidR="00026A22" w:rsidRDefault="00026A22" w:rsidP="00026A22">
      <w:proofErr w:type="gramStart"/>
      <w:r>
        <w:rPr>
          <w:rFonts w:ascii="Times New Roman" w:hAnsi="Times New Roman" w:cs="Times New Roman"/>
        </w:rPr>
        <w:t>for</w:t>
      </w:r>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Symbol" w:hAnsi="Symbol" w:cs="Symbol"/>
        </w:rPr>
        <w:t></w:t>
      </w:r>
      <w:r>
        <w:rPr>
          <w:rFonts w:ascii="Times New Roman" w:hAnsi="Times New Roman" w:cs="Times New Roman"/>
        </w:rPr>
        <w:t xml:space="preserve"> 1 to n</w:t>
      </w:r>
    </w:p>
    <w:p w:rsidR="00026A22" w:rsidRDefault="00026A22" w:rsidP="00026A22">
      <w:r>
        <w:rPr>
          <w:rFonts w:ascii="Times New Roman" w:eastAsia="Times New Roman" w:hAnsi="Times New Roman" w:cs="Times New Roman"/>
        </w:rPr>
        <w:t xml:space="preserve">      </w:t>
      </w:r>
      <w:proofErr w:type="gramStart"/>
      <w:r>
        <w:rPr>
          <w:rFonts w:ascii="Times New Roman" w:hAnsi="Times New Roman" w:cs="Times New Roman"/>
        </w:rPr>
        <w:t>s[</w:t>
      </w:r>
      <w:proofErr w:type="spellStart"/>
      <w:proofErr w:type="gramEnd"/>
      <w:r>
        <w:rPr>
          <w:rFonts w:ascii="Times New Roman" w:hAnsi="Times New Roman" w:cs="Times New Roman"/>
        </w:rPr>
        <w:t>i</w:t>
      </w:r>
      <w:proofErr w:type="spellEnd"/>
      <w:r>
        <w:rPr>
          <w:rFonts w:ascii="Times New Roman" w:hAnsi="Times New Roman" w:cs="Times New Roman"/>
        </w:rPr>
        <w:t xml:space="preserve">] </w:t>
      </w:r>
      <w:r>
        <w:rPr>
          <w:rFonts w:ascii="Symbol" w:hAnsi="Symbol" w:cs="Symbol"/>
        </w:rPr>
        <w:t></w:t>
      </w:r>
      <w:r>
        <w:rPr>
          <w:rFonts w:ascii="Times New Roman" w:hAnsi="Times New Roman" w:cs="Times New Roman"/>
        </w:rPr>
        <w:t xml:space="preserve"> 0</w:t>
      </w:r>
    </w:p>
    <w:p w:rsidR="00026A22" w:rsidRDefault="00026A22" w:rsidP="00026A22">
      <w:r>
        <w:rPr>
          <w:rFonts w:ascii="Times New Roman" w:eastAsia="Times New Roman" w:hAnsi="Times New Roman" w:cs="Times New Roman"/>
        </w:rPr>
        <w:t xml:space="preserve">      </w:t>
      </w:r>
      <w:proofErr w:type="spellStart"/>
      <w:proofErr w:type="gramStart"/>
      <w:r>
        <w:rPr>
          <w:rFonts w:ascii="Times New Roman" w:hAnsi="Times New Roman" w:cs="Times New Roman"/>
        </w:rPr>
        <w:t>dist</w:t>
      </w:r>
      <w:proofErr w:type="spellEnd"/>
      <w:r>
        <w:rPr>
          <w:rFonts w:ascii="Times New Roman" w:hAnsi="Times New Roman" w:cs="Times New Roman"/>
        </w:rPr>
        <w:t>[</w:t>
      </w:r>
      <w:proofErr w:type="spellStart"/>
      <w:proofErr w:type="gramEnd"/>
      <w:r>
        <w:rPr>
          <w:rFonts w:ascii="Times New Roman" w:hAnsi="Times New Roman" w:cs="Times New Roman"/>
        </w:rPr>
        <w:t>i</w:t>
      </w:r>
      <w:proofErr w:type="spellEnd"/>
      <w:r>
        <w:rPr>
          <w:rFonts w:ascii="Times New Roman" w:hAnsi="Times New Roman" w:cs="Times New Roman"/>
        </w:rPr>
        <w:t xml:space="preserve">] </w:t>
      </w:r>
      <w:r>
        <w:rPr>
          <w:rFonts w:ascii="Symbol" w:hAnsi="Symbol" w:cs="Symbol"/>
        </w:rPr>
        <w:t></w:t>
      </w:r>
      <w:r>
        <w:rPr>
          <w:rFonts w:ascii="Times New Roman" w:hAnsi="Times New Roman" w:cs="Times New Roman"/>
        </w:rPr>
        <w:t xml:space="preserve"> cost[v][</w:t>
      </w:r>
      <w:proofErr w:type="spellStart"/>
      <w:r>
        <w:rPr>
          <w:rFonts w:ascii="Times New Roman" w:hAnsi="Times New Roman" w:cs="Times New Roman"/>
        </w:rPr>
        <w:t>i</w:t>
      </w:r>
      <w:proofErr w:type="spellEnd"/>
      <w:r>
        <w:rPr>
          <w:rFonts w:ascii="Times New Roman" w:hAnsi="Times New Roman" w:cs="Times New Roman"/>
        </w:rPr>
        <w:t>]</w:t>
      </w:r>
    </w:p>
    <w:p w:rsidR="00026A22" w:rsidRDefault="00026A22" w:rsidP="00026A22">
      <w:proofErr w:type="gramStart"/>
      <w:r>
        <w:rPr>
          <w:rFonts w:ascii="Times New Roman" w:hAnsi="Times New Roman" w:cs="Times New Roman"/>
        </w:rPr>
        <w:t>s[</w:t>
      </w:r>
      <w:proofErr w:type="gramEnd"/>
      <w:r>
        <w:rPr>
          <w:rFonts w:ascii="Times New Roman" w:hAnsi="Times New Roman" w:cs="Times New Roman"/>
        </w:rPr>
        <w:t xml:space="preserve">v] </w:t>
      </w:r>
      <w:r>
        <w:rPr>
          <w:rFonts w:ascii="Symbol" w:hAnsi="Symbol" w:cs="Symbol"/>
        </w:rPr>
        <w:t></w:t>
      </w:r>
      <w:r>
        <w:rPr>
          <w:rFonts w:ascii="Times New Roman" w:hAnsi="Times New Roman" w:cs="Times New Roman"/>
        </w:rPr>
        <w:t xml:space="preserve"> 1</w:t>
      </w:r>
    </w:p>
    <w:p w:rsidR="00026A22" w:rsidRDefault="00026A22" w:rsidP="00026A22">
      <w:proofErr w:type="spellStart"/>
      <w:proofErr w:type="gramStart"/>
      <w:r>
        <w:rPr>
          <w:rFonts w:ascii="Times New Roman" w:hAnsi="Times New Roman" w:cs="Times New Roman"/>
        </w:rPr>
        <w:t>dist</w:t>
      </w:r>
      <w:proofErr w:type="spellEnd"/>
      <w:r>
        <w:rPr>
          <w:rFonts w:ascii="Times New Roman" w:hAnsi="Times New Roman" w:cs="Times New Roman"/>
        </w:rPr>
        <w:t>[</w:t>
      </w:r>
      <w:proofErr w:type="gramEnd"/>
      <w:r>
        <w:rPr>
          <w:rFonts w:ascii="Times New Roman" w:hAnsi="Times New Roman" w:cs="Times New Roman"/>
        </w:rPr>
        <w:t xml:space="preserve">v] </w:t>
      </w:r>
      <w:r>
        <w:rPr>
          <w:rFonts w:ascii="Symbol" w:hAnsi="Symbol" w:cs="Symbol"/>
        </w:rPr>
        <w:t></w:t>
      </w:r>
      <w:r>
        <w:rPr>
          <w:rFonts w:ascii="Times New Roman" w:hAnsi="Times New Roman" w:cs="Times New Roman"/>
        </w:rPr>
        <w:t xml:space="preserve"> 0</w:t>
      </w:r>
    </w:p>
    <w:p w:rsidR="00026A22" w:rsidRDefault="00026A22" w:rsidP="00026A22">
      <w:proofErr w:type="spellStart"/>
      <w:r>
        <w:rPr>
          <w:rFonts w:ascii="Times New Roman" w:hAnsi="Times New Roman" w:cs="Times New Roman"/>
        </w:rPr>
        <w:t>num</w:t>
      </w:r>
      <w:proofErr w:type="spellEnd"/>
      <w:r>
        <w:rPr>
          <w:rFonts w:ascii="Symbol" w:hAnsi="Symbol" w:cs="Symbol"/>
        </w:rPr>
        <w:t></w:t>
      </w:r>
      <w:r>
        <w:rPr>
          <w:rFonts w:ascii="Times New Roman" w:hAnsi="Times New Roman" w:cs="Times New Roman"/>
        </w:rPr>
        <w:t xml:space="preserve"> 2</w:t>
      </w:r>
    </w:p>
    <w:p w:rsidR="00026A22" w:rsidRDefault="00026A22" w:rsidP="00026A22">
      <w:proofErr w:type="gramStart"/>
      <w:r>
        <w:rPr>
          <w:rFonts w:ascii="Times New Roman" w:hAnsi="Times New Roman" w:cs="Times New Roman"/>
        </w:rPr>
        <w:t>while</w:t>
      </w:r>
      <w:proofErr w:type="gramEnd"/>
      <w:r>
        <w:rPr>
          <w:rFonts w:ascii="Times New Roman" w:hAnsi="Times New Roman" w:cs="Times New Roman"/>
        </w:rPr>
        <w:t xml:space="preserve"> ( </w:t>
      </w:r>
      <w:proofErr w:type="spellStart"/>
      <w:r>
        <w:rPr>
          <w:rFonts w:ascii="Times New Roman" w:hAnsi="Times New Roman" w:cs="Times New Roman"/>
        </w:rPr>
        <w:t>num</w:t>
      </w:r>
      <w:proofErr w:type="spellEnd"/>
      <w:r>
        <w:rPr>
          <w:rFonts w:ascii="Times New Roman" w:hAnsi="Times New Roman" w:cs="Times New Roman"/>
        </w:rPr>
        <w:t xml:space="preserve"> &lt; = n)</w:t>
      </w:r>
    </w:p>
    <w:p w:rsidR="00026A22" w:rsidRDefault="00026A22" w:rsidP="00026A22">
      <w:r>
        <w:rPr>
          <w:rFonts w:ascii="Times New Roman" w:hAnsi="Times New Roman" w:cs="Times New Roman"/>
        </w:rPr>
        <w:tab/>
      </w:r>
      <w:proofErr w:type="gramStart"/>
      <w:r>
        <w:rPr>
          <w:rFonts w:ascii="Times New Roman" w:hAnsi="Times New Roman" w:cs="Times New Roman"/>
        </w:rPr>
        <w:t>u</w:t>
      </w:r>
      <w:proofErr w:type="gramEnd"/>
      <w:r>
        <w:rPr>
          <w:rFonts w:ascii="Symbol" w:hAnsi="Symbol" w:cs="Symbol"/>
        </w:rPr>
        <w:t></w:t>
      </w:r>
      <w:r>
        <w:rPr>
          <w:rFonts w:ascii="Times New Roman" w:hAnsi="Times New Roman" w:cs="Times New Roman"/>
        </w:rPr>
        <w:t xml:space="preserve"> choose( )</w:t>
      </w:r>
    </w:p>
    <w:p w:rsidR="00026A22" w:rsidRDefault="00026A22" w:rsidP="00026A22">
      <w:r>
        <w:rPr>
          <w:rFonts w:ascii="Times New Roman" w:hAnsi="Times New Roman" w:cs="Times New Roman"/>
        </w:rPr>
        <w:tab/>
      </w:r>
      <w:proofErr w:type="gramStart"/>
      <w:r>
        <w:rPr>
          <w:rFonts w:ascii="Times New Roman" w:hAnsi="Times New Roman" w:cs="Times New Roman"/>
        </w:rPr>
        <w:t>s[</w:t>
      </w:r>
      <w:proofErr w:type="gramEnd"/>
      <w:r>
        <w:rPr>
          <w:rFonts w:ascii="Times New Roman" w:hAnsi="Times New Roman" w:cs="Times New Roman"/>
        </w:rPr>
        <w:t xml:space="preserve">u] </w:t>
      </w:r>
      <w:r>
        <w:rPr>
          <w:rFonts w:ascii="Symbol" w:hAnsi="Symbol" w:cs="Symbol"/>
        </w:rPr>
        <w:t></w:t>
      </w:r>
      <w:r>
        <w:rPr>
          <w:rFonts w:ascii="Times New Roman" w:hAnsi="Times New Roman" w:cs="Times New Roman"/>
        </w:rPr>
        <w:t xml:space="preserve"> 1</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num</w:t>
      </w:r>
      <w:proofErr w:type="spellEnd"/>
      <w:proofErr w:type="gramEnd"/>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Symbol" w:hAnsi="Symbol" w:cs="Symbol"/>
        </w:rPr>
        <w:t></w:t>
      </w:r>
      <w:r>
        <w:rPr>
          <w:rFonts w:ascii="Times New Roman" w:hAnsi="Times New Roman" w:cs="Times New Roman"/>
        </w:rPr>
        <w:t xml:space="preserve"> w to n</w:t>
      </w:r>
    </w:p>
    <w:p w:rsidR="00026A22" w:rsidRDefault="00026A22" w:rsidP="00026A22">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 xml:space="preserve"> (((</w:t>
      </w:r>
      <w:proofErr w:type="spellStart"/>
      <w:r>
        <w:rPr>
          <w:rFonts w:ascii="Times New Roman" w:hAnsi="Times New Roman" w:cs="Times New Roman"/>
        </w:rPr>
        <w:t>dist</w:t>
      </w:r>
      <w:proofErr w:type="spellEnd"/>
      <w:r>
        <w:rPr>
          <w:rFonts w:ascii="Times New Roman" w:hAnsi="Times New Roman" w:cs="Times New Roman"/>
        </w:rPr>
        <w:t xml:space="preserve">[u] + cost[u][w]) &lt; </w:t>
      </w:r>
      <w:proofErr w:type="spellStart"/>
      <w:r>
        <w:rPr>
          <w:rFonts w:ascii="Times New Roman" w:hAnsi="Times New Roman" w:cs="Times New Roman"/>
        </w:rPr>
        <w:t>dist</w:t>
      </w:r>
      <w:proofErr w:type="spellEnd"/>
      <w:r>
        <w:rPr>
          <w:rFonts w:ascii="Times New Roman" w:hAnsi="Times New Roman" w:cs="Times New Roman"/>
        </w:rPr>
        <w:t xml:space="preserve">[w] ) &amp;&amp; (!s[w])) </w:t>
      </w:r>
    </w:p>
    <w:p w:rsidR="00026A22" w:rsidRDefault="00026A22" w:rsidP="00026A22">
      <w:pPr>
        <w:ind w:left="720" w:firstLine="720"/>
      </w:pPr>
      <w:proofErr w:type="spellStart"/>
      <w:proofErr w:type="gramStart"/>
      <w:r>
        <w:rPr>
          <w:rFonts w:ascii="Times New Roman" w:hAnsi="Times New Roman" w:cs="Times New Roman"/>
        </w:rPr>
        <w:t>dist</w:t>
      </w:r>
      <w:proofErr w:type="spellEnd"/>
      <w:proofErr w:type="gramEnd"/>
      <w:r>
        <w:rPr>
          <w:rFonts w:ascii="Times New Roman" w:hAnsi="Times New Roman" w:cs="Times New Roman"/>
        </w:rPr>
        <w:t xml:space="preserve"> [w]=</w:t>
      </w:r>
      <w:proofErr w:type="spellStart"/>
      <w:r>
        <w:rPr>
          <w:rFonts w:ascii="Times New Roman" w:hAnsi="Times New Roman" w:cs="Times New Roman"/>
        </w:rPr>
        <w:t>dist</w:t>
      </w:r>
      <w:proofErr w:type="spellEnd"/>
      <w:r>
        <w:rPr>
          <w:rFonts w:ascii="Times New Roman" w:hAnsi="Times New Roman" w:cs="Times New Roman"/>
        </w:rPr>
        <w:t xml:space="preserve"> [u] + cost [u][w]</w:t>
      </w:r>
    </w:p>
    <w:p w:rsidR="00026A22" w:rsidRDefault="00026A22" w:rsidP="00026A22">
      <w:r>
        <w:rPr>
          <w:rFonts w:ascii="Times New Roman" w:hAnsi="Times New Roman" w:cs="Times New Roman"/>
        </w:rPr>
        <w:t>}</w:t>
      </w: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rPr>
        <w:t xml:space="preserve">//Algorithm to choose the nearest non selected vertex from a particular vertex </w:t>
      </w:r>
    </w:p>
    <w:p w:rsidR="00026A22" w:rsidRDefault="00026A22" w:rsidP="00026A22">
      <w:r>
        <w:rPr>
          <w:rFonts w:ascii="Times New Roman" w:hAnsi="Times New Roman" w:cs="Times New Roman"/>
        </w:rPr>
        <w:t>Algorithm choose ( )</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t>j</w:t>
      </w:r>
      <w:r>
        <w:rPr>
          <w:rFonts w:ascii="Symbol" w:hAnsi="Symbol" w:cs="Symbol"/>
        </w:rPr>
        <w:t></w:t>
      </w:r>
      <w:r>
        <w:rPr>
          <w:rFonts w:ascii="Times New Roman" w:hAnsi="Times New Roman" w:cs="Times New Roman"/>
        </w:rPr>
        <w:t xml:space="preserve"> 1</w:t>
      </w:r>
    </w:p>
    <w:p w:rsidR="00026A22" w:rsidRDefault="00026A22" w:rsidP="00026A22">
      <w:r>
        <w:rPr>
          <w:rFonts w:ascii="Times New Roman" w:hAnsi="Times New Roman" w:cs="Times New Roman"/>
        </w:rPr>
        <w:tab/>
        <w:t>min</w:t>
      </w:r>
      <w:r>
        <w:rPr>
          <w:rFonts w:ascii="Symbol" w:hAnsi="Symbol" w:cs="Symbol"/>
        </w:rPr>
        <w:t></w:t>
      </w:r>
      <w:r>
        <w:rPr>
          <w:rFonts w:ascii="Times New Roman" w:hAnsi="Times New Roman" w:cs="Times New Roman"/>
        </w:rPr>
        <w:t xml:space="preserve"> 1000</w:t>
      </w:r>
    </w:p>
    <w:p w:rsidR="00026A22" w:rsidRDefault="00026A22" w:rsidP="00026A22">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 xml:space="preserve"> (</w:t>
      </w:r>
      <w:proofErr w:type="spellStart"/>
      <w:r>
        <w:rPr>
          <w:rFonts w:ascii="Times New Roman" w:hAnsi="Times New Roman" w:cs="Times New Roman"/>
        </w:rPr>
        <w:t>dist</w:t>
      </w:r>
      <w:proofErr w:type="spellEnd"/>
      <w:r>
        <w:rPr>
          <w:rFonts w:ascii="Times New Roman" w:hAnsi="Times New Roman" w:cs="Times New Roman"/>
        </w:rPr>
        <w:t>[w] &lt; min) &amp;&amp;(!s[w]))</w:t>
      </w:r>
    </w:p>
    <w:p w:rsidR="00026A22" w:rsidRDefault="00026A22" w:rsidP="00026A22">
      <w:r>
        <w:rPr>
          <w:rFonts w:ascii="Times New Roman" w:hAnsi="Times New Roman" w:cs="Times New Roman"/>
        </w:rPr>
        <w:tab/>
      </w:r>
      <w:proofErr w:type="gramStart"/>
      <w:r>
        <w:rPr>
          <w:rFonts w:ascii="Times New Roman" w:hAnsi="Times New Roman" w:cs="Times New Roman"/>
        </w:rPr>
        <w:t>min</w:t>
      </w:r>
      <w:proofErr w:type="gramEnd"/>
      <w:r>
        <w:rPr>
          <w:rFonts w:ascii="Times New Roman" w:hAnsi="Times New Roman" w:cs="Times New Roman"/>
        </w:rPr>
        <w:t xml:space="preserve"> </w:t>
      </w:r>
      <w:r>
        <w:rPr>
          <w:rFonts w:ascii="Symbol" w:hAnsi="Symbol" w:cs="Symbol"/>
        </w:rPr>
        <w:t></w:t>
      </w:r>
      <w:r>
        <w:rPr>
          <w:rFonts w:ascii="Times New Roman" w:hAnsi="Times New Roman" w:cs="Times New Roman"/>
        </w:rPr>
        <w:t xml:space="preserve">  </w:t>
      </w:r>
      <w:proofErr w:type="spellStart"/>
      <w:r>
        <w:rPr>
          <w:rFonts w:ascii="Times New Roman" w:hAnsi="Times New Roman" w:cs="Times New Roman"/>
        </w:rPr>
        <w:t>dist</w:t>
      </w:r>
      <w:proofErr w:type="spellEnd"/>
      <w:r>
        <w:rPr>
          <w:rFonts w:ascii="Times New Roman" w:hAnsi="Times New Roman" w:cs="Times New Roman"/>
        </w:rPr>
        <w:t>[w]</w:t>
      </w:r>
    </w:p>
    <w:p w:rsidR="00026A22" w:rsidRDefault="00026A22" w:rsidP="00026A22">
      <w:r>
        <w:rPr>
          <w:rFonts w:ascii="Times New Roman" w:hAnsi="Times New Roman" w:cs="Times New Roman"/>
        </w:rPr>
        <w:tab/>
      </w:r>
      <w:proofErr w:type="gramStart"/>
      <w:r>
        <w:rPr>
          <w:rFonts w:ascii="Times New Roman" w:hAnsi="Times New Roman" w:cs="Times New Roman"/>
        </w:rPr>
        <w:t>j</w:t>
      </w:r>
      <w:proofErr w:type="gramEnd"/>
      <w:r>
        <w:rPr>
          <w:rFonts w:ascii="Symbol" w:hAnsi="Symbol" w:cs="Symbol"/>
        </w:rPr>
        <w:t></w:t>
      </w:r>
      <w:r>
        <w:rPr>
          <w:rFonts w:ascii="Times New Roman" w:hAnsi="Times New Roman" w:cs="Times New Roman"/>
        </w:rPr>
        <w:t xml:space="preserve"> w</w:t>
      </w:r>
    </w:p>
    <w:p w:rsidR="00026A22" w:rsidRDefault="00026A22" w:rsidP="00026A22">
      <w:r>
        <w:rPr>
          <w:rFonts w:ascii="Times New Roman" w:hAnsi="Times New Roman" w:cs="Times New Roman"/>
        </w:rPr>
        <w:lastRenderedPageBreak/>
        <w:tab/>
      </w:r>
      <w:proofErr w:type="gramStart"/>
      <w:r>
        <w:rPr>
          <w:rFonts w:ascii="Times New Roman" w:hAnsi="Times New Roman" w:cs="Times New Roman"/>
        </w:rPr>
        <w:t>return</w:t>
      </w:r>
      <w:proofErr w:type="gramEnd"/>
      <w:r>
        <w:rPr>
          <w:rFonts w:ascii="Times New Roman" w:hAnsi="Times New Roman" w:cs="Times New Roman"/>
        </w:rPr>
        <w:t xml:space="preserve"> ( j )</w:t>
      </w:r>
    </w:p>
    <w:p w:rsidR="00026A22" w:rsidRDefault="00026A22" w:rsidP="00026A22">
      <w:r>
        <w:rPr>
          <w:rFonts w:ascii="Times New Roman" w:hAnsi="Times New Roman" w:cs="Times New Roman"/>
        </w:rPr>
        <w:t>}</w:t>
      </w:r>
    </w:p>
    <w:p w:rsidR="00026A22" w:rsidRDefault="00026A22" w:rsidP="00026A22">
      <w:pPr>
        <w:rPr>
          <w:rFonts w:ascii="Times New Roman" w:hAnsi="Times New Roman" w:cs="Times New Roman"/>
        </w:rPr>
      </w:pPr>
    </w:p>
    <w:p w:rsidR="00026A22" w:rsidRDefault="00026A22" w:rsidP="00026A22">
      <w:pPr>
        <w:pStyle w:val="Heading1"/>
      </w:pPr>
      <w:r>
        <w:t xml:space="preserve">Time complexity of </w:t>
      </w:r>
      <w:proofErr w:type="spellStart"/>
      <w:r>
        <w:t>Dijkstra’s</w:t>
      </w:r>
      <w:proofErr w:type="spellEnd"/>
      <w:r>
        <w:t xml:space="preserve"> Algorithm is </w:t>
      </w:r>
      <w:proofErr w:type="gramStart"/>
      <w:r>
        <w:rPr>
          <w:rFonts w:ascii="Symbol" w:hAnsi="Symbol" w:cs="Symbol"/>
        </w:rPr>
        <w:t></w:t>
      </w:r>
      <w:r>
        <w:t>(</w:t>
      </w:r>
      <w:proofErr w:type="gramEnd"/>
      <w:r>
        <w:t>E log V)</w:t>
      </w:r>
    </w:p>
    <w:p w:rsidR="00026A22" w:rsidRDefault="00026A22" w:rsidP="00026A22">
      <w:pPr>
        <w:jc w:val="both"/>
        <w:rPr>
          <w:rFonts w:ascii="Times New Roman" w:hAnsi="Times New Roman" w:cs="Times New Roman"/>
          <w:b/>
        </w:rPr>
      </w:pPr>
    </w:p>
    <w:p w:rsidR="00026A22" w:rsidRDefault="00026A22" w:rsidP="00026A22">
      <w:pPr>
        <w:jc w:val="both"/>
      </w:pPr>
      <w:r>
        <w:rPr>
          <w:rFonts w:ascii="Times New Roman" w:hAnsi="Times New Roman" w:cs="Times New Roman"/>
          <w:b/>
        </w:rPr>
        <w:t>Code:</w:t>
      </w:r>
    </w:p>
    <w:p w:rsidR="00026A22" w:rsidRDefault="00026A22" w:rsidP="00026A22">
      <w:pPr>
        <w:rPr>
          <w:rFonts w:ascii="Times New Roman" w:hAnsi="Times New Roman" w:cs="Times New Roman"/>
        </w:rPr>
      </w:pPr>
    </w:p>
    <w:p w:rsidR="00026A22" w:rsidRDefault="00026A22" w:rsidP="00026A22">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java.util</w:t>
      </w:r>
      <w:proofErr w:type="spellEnd"/>
      <w:r>
        <w:rPr>
          <w:rFonts w:ascii="Times New Roman" w:hAnsi="Times New Roman" w:cs="Times New Roman"/>
        </w:rPr>
        <w:t>.*;</w:t>
      </w:r>
    </w:p>
    <w:p w:rsidR="00026A22" w:rsidRDefault="00026A22" w:rsidP="00026A22">
      <w:proofErr w:type="gramStart"/>
      <w:r>
        <w:rPr>
          <w:rFonts w:ascii="Times New Roman" w:hAnsi="Times New Roman" w:cs="Times New Roman"/>
        </w:rPr>
        <w:t>public</w:t>
      </w:r>
      <w:proofErr w:type="gramEnd"/>
      <w:r>
        <w:rPr>
          <w:rFonts w:ascii="Times New Roman" w:hAnsi="Times New Roman" w:cs="Times New Roman"/>
        </w:rPr>
        <w:t xml:space="preserve"> class Lp7 {</w:t>
      </w:r>
    </w:p>
    <w:p w:rsidR="00026A22" w:rsidRDefault="00026A22" w:rsidP="00026A22">
      <w:pPr>
        <w:rPr>
          <w:rFonts w:ascii="Times New Roman" w:hAnsi="Times New Roman" w:cs="Times New Roman"/>
        </w:rPr>
      </w:pPr>
    </w:p>
    <w:p w:rsidR="00026A22" w:rsidRDefault="00026A22" w:rsidP="00026A22">
      <w:r>
        <w:rPr>
          <w:rFonts w:ascii="Times New Roman" w:hAnsi="Times New Roman" w:cs="Times New Roman"/>
        </w:rPr>
        <w:tab/>
      </w:r>
      <w:proofErr w:type="gramStart"/>
      <w:r>
        <w:rPr>
          <w:rFonts w:ascii="Times New Roman" w:hAnsi="Times New Roman" w:cs="Times New Roman"/>
        </w:rPr>
        <w:t>public</w:t>
      </w:r>
      <w:proofErr w:type="gramEnd"/>
      <w:r>
        <w:rPr>
          <w:rFonts w:ascii="Times New Roman" w:hAnsi="Times New Roman" w:cs="Times New Roman"/>
        </w:rPr>
        <w:t xml:space="preserve"> static void main(String[] </w:t>
      </w:r>
      <w:proofErr w:type="spellStart"/>
      <w:r>
        <w:rPr>
          <w:rFonts w:ascii="Times New Roman" w:hAnsi="Times New Roman" w:cs="Times New Roman"/>
        </w:rPr>
        <w:t>args</w:t>
      </w:r>
      <w:proofErr w:type="spellEnd"/>
      <w:r>
        <w:rPr>
          <w:rFonts w:ascii="Times New Roman" w:hAnsi="Times New Roman" w:cs="Times New Roman"/>
        </w:rPr>
        <w:t>) {</w:t>
      </w:r>
    </w:p>
    <w:p w:rsidR="00026A22" w:rsidRDefault="00026A22" w:rsidP="00026A22">
      <w:r>
        <w:rPr>
          <w:rFonts w:ascii="Times New Roman" w:hAnsi="Times New Roman" w:cs="Times New Roman"/>
        </w:rPr>
        <w:tab/>
      </w:r>
      <w:r>
        <w:rPr>
          <w:rFonts w:ascii="Times New Roman" w:hAnsi="Times New Roman" w:cs="Times New Roman"/>
        </w:rPr>
        <w:tab/>
        <w:t>// TODO Auto-generated method stub</w:t>
      </w:r>
    </w:p>
    <w:p w:rsidR="00026A22" w:rsidRDefault="00026A22" w:rsidP="00026A22">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i,j</w:t>
      </w:r>
      <w:proofErr w:type="spellEnd"/>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dist</w:t>
      </w:r>
      <w:proofErr w:type="spellEnd"/>
      <w:r>
        <w:rPr>
          <w:rFonts w:ascii="Times New Roman" w:hAnsi="Times New Roman" w:cs="Times New Roman"/>
        </w:rPr>
        <w:t xml:space="preserve">[]=new </w:t>
      </w:r>
      <w:proofErr w:type="spellStart"/>
      <w:r>
        <w:rPr>
          <w:rFonts w:ascii="Times New Roman" w:hAnsi="Times New Roman" w:cs="Times New Roman"/>
        </w:rPr>
        <w:t>int</w:t>
      </w:r>
      <w:proofErr w:type="spellEnd"/>
      <w:r>
        <w:rPr>
          <w:rFonts w:ascii="Times New Roman" w:hAnsi="Times New Roman" w:cs="Times New Roman"/>
        </w:rPr>
        <w:t xml:space="preserve">[10],visited[]=new </w:t>
      </w:r>
      <w:proofErr w:type="spellStart"/>
      <w:r>
        <w:rPr>
          <w:rFonts w:ascii="Times New Roman" w:hAnsi="Times New Roman" w:cs="Times New Roman"/>
        </w:rPr>
        <w:t>int</w:t>
      </w:r>
      <w:proofErr w:type="spellEnd"/>
      <w:r>
        <w:rPr>
          <w:rFonts w:ascii="Times New Roman" w:hAnsi="Times New Roman" w:cs="Times New Roman"/>
        </w:rPr>
        <w:t>[10];</w:t>
      </w:r>
    </w:p>
    <w:p w:rsidR="00026A22" w:rsidRDefault="00026A22" w:rsidP="00026A22">
      <w:proofErr w:type="spellStart"/>
      <w:r>
        <w:rPr>
          <w:rFonts w:ascii="Times New Roman" w:hAnsi="Times New Roman" w:cs="Times New Roman"/>
        </w:rPr>
        <w:t>int</w:t>
      </w:r>
      <w:proofErr w:type="spellEnd"/>
      <w:r>
        <w:rPr>
          <w:rFonts w:ascii="Times New Roman" w:hAnsi="Times New Roman" w:cs="Times New Roman"/>
        </w:rPr>
        <w:t xml:space="preserve"> cost[][]=new </w:t>
      </w:r>
      <w:proofErr w:type="spellStart"/>
      <w:r>
        <w:rPr>
          <w:rFonts w:ascii="Times New Roman" w:hAnsi="Times New Roman" w:cs="Times New Roman"/>
        </w:rPr>
        <w:t>int</w:t>
      </w:r>
      <w:proofErr w:type="spellEnd"/>
      <w:r>
        <w:rPr>
          <w:rFonts w:ascii="Times New Roman" w:hAnsi="Times New Roman" w:cs="Times New Roman"/>
        </w:rPr>
        <w:t xml:space="preserve">[10][10],path[]=new </w:t>
      </w:r>
      <w:proofErr w:type="spellStart"/>
      <w:r>
        <w:rPr>
          <w:rFonts w:ascii="Times New Roman" w:hAnsi="Times New Roman" w:cs="Times New Roman"/>
        </w:rPr>
        <w:t>int</w:t>
      </w:r>
      <w:proofErr w:type="spellEnd"/>
      <w:r>
        <w:rPr>
          <w:rFonts w:ascii="Times New Roman" w:hAnsi="Times New Roman" w:cs="Times New Roman"/>
        </w:rPr>
        <w:t>[10];</w:t>
      </w:r>
    </w:p>
    <w:p w:rsidR="00026A22" w:rsidRDefault="00026A22" w:rsidP="00026A22">
      <w:r>
        <w:rPr>
          <w:rFonts w:ascii="Times New Roman" w:hAnsi="Times New Roman" w:cs="Times New Roman"/>
        </w:rPr>
        <w:t xml:space="preserve">Scanner in=new </w:t>
      </w:r>
      <w:proofErr w:type="gramStart"/>
      <w:r>
        <w:rPr>
          <w:rFonts w:ascii="Times New Roman" w:hAnsi="Times New Roman" w:cs="Times New Roman"/>
        </w:rPr>
        <w:t>Scanner(</w:t>
      </w:r>
      <w:proofErr w:type="gramEnd"/>
      <w:r>
        <w:rPr>
          <w:rFonts w:ascii="Times New Roman" w:hAnsi="Times New Roman" w:cs="Times New Roman"/>
        </w:rPr>
        <w:t>System.in);</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"DIJKSTRA");</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"enter no. of nodes");</w:t>
      </w:r>
    </w:p>
    <w:p w:rsidR="00026A22" w:rsidRDefault="00026A22" w:rsidP="00026A22">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n=</w:t>
      </w:r>
      <w:proofErr w:type="spellStart"/>
      <w:r>
        <w:rPr>
          <w:rFonts w:ascii="Times New Roman" w:hAnsi="Times New Roman" w:cs="Times New Roman"/>
        </w:rPr>
        <w:t>in.nextInt</w:t>
      </w:r>
      <w:proofErr w:type="spellEnd"/>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"enter cost matrix");</w:t>
      </w:r>
    </w:p>
    <w:p w:rsidR="00026A22" w:rsidRDefault="00026A22" w:rsidP="00026A22">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=1;i&lt;=</w:t>
      </w:r>
      <w:proofErr w:type="spellStart"/>
      <w:r>
        <w:rPr>
          <w:rFonts w:ascii="Times New Roman" w:hAnsi="Times New Roman" w:cs="Times New Roman"/>
        </w:rPr>
        <w:t>n;i</w:t>
      </w:r>
      <w:proofErr w:type="spellEnd"/>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j=1;j&lt;=</w:t>
      </w:r>
      <w:proofErr w:type="spellStart"/>
      <w:r>
        <w:rPr>
          <w:rFonts w:ascii="Times New Roman" w:hAnsi="Times New Roman" w:cs="Times New Roman"/>
        </w:rPr>
        <w:t>n;j</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cost[</w:t>
      </w:r>
      <w:proofErr w:type="spellStart"/>
      <w:proofErr w:type="gramEnd"/>
      <w:r>
        <w:rPr>
          <w:rFonts w:ascii="Times New Roman" w:hAnsi="Times New Roman" w:cs="Times New Roman"/>
        </w:rPr>
        <w:t>i</w:t>
      </w:r>
      <w:proofErr w:type="spellEnd"/>
      <w:r>
        <w:rPr>
          <w:rFonts w:ascii="Times New Roman" w:hAnsi="Times New Roman" w:cs="Times New Roman"/>
        </w:rPr>
        <w:t>][j]=</w:t>
      </w:r>
      <w:proofErr w:type="spellStart"/>
      <w:r>
        <w:rPr>
          <w:rFonts w:ascii="Times New Roman" w:hAnsi="Times New Roman" w:cs="Times New Roman"/>
        </w:rPr>
        <w:t>in.nextInt</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"the entered cost matrix is");</w:t>
      </w:r>
    </w:p>
    <w:p w:rsidR="00026A22" w:rsidRDefault="00026A22" w:rsidP="00026A22">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=1;i&lt;=</w:t>
      </w:r>
      <w:proofErr w:type="spellStart"/>
      <w:r>
        <w:rPr>
          <w:rFonts w:ascii="Times New Roman" w:hAnsi="Times New Roman" w:cs="Times New Roman"/>
        </w:rPr>
        <w:t>n;i</w:t>
      </w:r>
      <w:proofErr w:type="spellEnd"/>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j=1;j&lt;=</w:t>
      </w:r>
      <w:proofErr w:type="spellStart"/>
      <w:r>
        <w:rPr>
          <w:rFonts w:ascii="Times New Roman" w:hAnsi="Times New Roman" w:cs="Times New Roman"/>
        </w:rPr>
        <w:t>n;j</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w:t>
      </w:r>
      <w:proofErr w:type="spellEnd"/>
      <w:r>
        <w:rPr>
          <w:rFonts w:ascii="Times New Roman" w:hAnsi="Times New Roman" w:cs="Times New Roman"/>
        </w:rPr>
        <w:t>(</w:t>
      </w:r>
      <w:proofErr w:type="gramEnd"/>
      <w:r>
        <w:rPr>
          <w:rFonts w:ascii="Times New Roman" w:hAnsi="Times New Roman" w:cs="Times New Roman"/>
        </w:rPr>
        <w:t>cost[</w:t>
      </w:r>
      <w:proofErr w:type="spellStart"/>
      <w:r>
        <w:rPr>
          <w:rFonts w:ascii="Times New Roman" w:hAnsi="Times New Roman" w:cs="Times New Roman"/>
        </w:rPr>
        <w:t>i</w:t>
      </w:r>
      <w:proofErr w:type="spellEnd"/>
      <w:r>
        <w:rPr>
          <w:rFonts w:ascii="Times New Roman" w:hAnsi="Times New Roman" w:cs="Times New Roman"/>
        </w:rPr>
        <w:t>][j]+"\t");</w:t>
      </w:r>
    </w:p>
    <w:p w:rsidR="00026A22" w:rsidRDefault="00026A22" w:rsidP="00026A22">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"enter source ");</w:t>
      </w:r>
    </w:p>
    <w:p w:rsidR="00026A22" w:rsidRDefault="00026A22" w:rsidP="00026A22">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sv</w:t>
      </w:r>
      <w:proofErr w:type="spellEnd"/>
      <w:r>
        <w:rPr>
          <w:rFonts w:ascii="Times New Roman" w:hAnsi="Times New Roman" w:cs="Times New Roman"/>
        </w:rPr>
        <w:t>=</w:t>
      </w:r>
      <w:proofErr w:type="spellStart"/>
      <w:r>
        <w:rPr>
          <w:rFonts w:ascii="Times New Roman" w:hAnsi="Times New Roman" w:cs="Times New Roman"/>
        </w:rPr>
        <w:t>in.nextInt</w:t>
      </w:r>
      <w:proofErr w:type="spellEnd"/>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Dij</w:t>
      </w:r>
      <w:proofErr w:type="spellEnd"/>
      <w:r>
        <w:rPr>
          <w:rFonts w:ascii="Times New Roman" w:hAnsi="Times New Roman" w:cs="Times New Roman"/>
        </w:rPr>
        <w:t>(</w:t>
      </w:r>
      <w:proofErr w:type="spellStart"/>
      <w:proofErr w:type="gramEnd"/>
      <w:r>
        <w:rPr>
          <w:rFonts w:ascii="Times New Roman" w:hAnsi="Times New Roman" w:cs="Times New Roman"/>
        </w:rPr>
        <w:t>cost,dist,sv,n,path,visited</w:t>
      </w:r>
      <w:proofErr w:type="spellEnd"/>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PrintPath</w:t>
      </w:r>
      <w:proofErr w:type="spellEnd"/>
      <w:r>
        <w:rPr>
          <w:rFonts w:ascii="Times New Roman" w:hAnsi="Times New Roman" w:cs="Times New Roman"/>
        </w:rPr>
        <w:t>(</w:t>
      </w:r>
      <w:proofErr w:type="spellStart"/>
      <w:proofErr w:type="gramEnd"/>
      <w:r>
        <w:rPr>
          <w:rFonts w:ascii="Times New Roman" w:hAnsi="Times New Roman" w:cs="Times New Roman"/>
        </w:rPr>
        <w:t>sv,n,dist,path,visited</w:t>
      </w:r>
      <w:proofErr w:type="spellEnd"/>
      <w:r>
        <w:rPr>
          <w:rFonts w:ascii="Times New Roman" w:hAnsi="Times New Roman" w:cs="Times New Roman"/>
        </w:rPr>
        <w:t>);</w:t>
      </w:r>
    </w:p>
    <w:p w:rsidR="00026A22" w:rsidRDefault="00026A22" w:rsidP="00026A22">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 xml:space="preserve">static void </w:t>
      </w:r>
      <w:proofErr w:type="spellStart"/>
      <w:r>
        <w:rPr>
          <w:rFonts w:ascii="Times New Roman" w:hAnsi="Times New Roman" w:cs="Times New Roman"/>
        </w:rPr>
        <w:t>Dij</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cost[][],</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dist</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sv,int</w:t>
      </w:r>
      <w:proofErr w:type="spellEnd"/>
      <w:r>
        <w:rPr>
          <w:rFonts w:ascii="Times New Roman" w:hAnsi="Times New Roman" w:cs="Times New Roman"/>
        </w:rPr>
        <w:t xml:space="preserve"> </w:t>
      </w:r>
      <w:proofErr w:type="spellStart"/>
      <w:r>
        <w:rPr>
          <w:rFonts w:ascii="Times New Roman" w:hAnsi="Times New Roman" w:cs="Times New Roman"/>
        </w:rPr>
        <w:t>n,int</w:t>
      </w:r>
      <w:proofErr w:type="spellEnd"/>
      <w:r>
        <w:rPr>
          <w:rFonts w:ascii="Times New Roman" w:hAnsi="Times New Roman" w:cs="Times New Roman"/>
        </w:rPr>
        <w:t xml:space="preserve"> path[],</w:t>
      </w:r>
      <w:proofErr w:type="spellStart"/>
      <w:r>
        <w:rPr>
          <w:rFonts w:ascii="Times New Roman" w:hAnsi="Times New Roman" w:cs="Times New Roman"/>
        </w:rPr>
        <w:t>int</w:t>
      </w:r>
      <w:proofErr w:type="spellEnd"/>
      <w:r>
        <w:rPr>
          <w:rFonts w:ascii="Times New Roman" w:hAnsi="Times New Roman" w:cs="Times New Roman"/>
        </w:rPr>
        <w:t xml:space="preserve"> visited[])</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count=2,min,v=0;</w:t>
      </w:r>
    </w:p>
    <w:p w:rsidR="00026A22" w:rsidRDefault="00026A22" w:rsidP="00026A22">
      <w:r>
        <w:rPr>
          <w:rFonts w:ascii="Times New Roman" w:hAnsi="Times New Roman" w:cs="Times New Roman"/>
        </w:rPr>
        <w:tab/>
      </w:r>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=1;i&lt;=</w:t>
      </w:r>
      <w:proofErr w:type="spellStart"/>
      <w:r>
        <w:rPr>
          <w:rFonts w:ascii="Times New Roman" w:hAnsi="Times New Roman" w:cs="Times New Roman"/>
        </w:rPr>
        <w:t>n;i</w:t>
      </w:r>
      <w:proofErr w:type="spellEnd"/>
      <w:r>
        <w:rPr>
          <w:rFonts w:ascii="Times New Roman" w:hAnsi="Times New Roman" w:cs="Times New Roman"/>
        </w:rPr>
        <w:t>++)</w:t>
      </w:r>
    </w:p>
    <w:p w:rsidR="00026A22" w:rsidRDefault="00026A22" w:rsidP="00026A22">
      <w:r>
        <w:rPr>
          <w:rFonts w:ascii="Times New Roman" w:hAnsi="Times New Roman" w:cs="Times New Roman"/>
        </w:rPr>
        <w:lastRenderedPageBreak/>
        <w:tab/>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visited[</w:t>
      </w:r>
      <w:proofErr w:type="spellStart"/>
      <w:proofErr w:type="gramEnd"/>
      <w:r>
        <w:rPr>
          <w:rFonts w:ascii="Times New Roman" w:hAnsi="Times New Roman" w:cs="Times New Roman"/>
        </w:rPr>
        <w:t>i</w:t>
      </w:r>
      <w:proofErr w:type="spellEnd"/>
      <w:r>
        <w:rPr>
          <w:rFonts w:ascii="Times New Roman" w:hAnsi="Times New Roman" w:cs="Times New Roman"/>
        </w:rPr>
        <w:t>]=0;</w:t>
      </w:r>
    </w:p>
    <w:p w:rsidR="00026A22" w:rsidRDefault="00026A22" w:rsidP="00026A22">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dist</w:t>
      </w:r>
      <w:proofErr w:type="spellEnd"/>
      <w:r>
        <w:rPr>
          <w:rFonts w:ascii="Times New Roman" w:hAnsi="Times New Roman" w:cs="Times New Roman"/>
        </w:rPr>
        <w:t>[</w:t>
      </w:r>
      <w:proofErr w:type="spellStart"/>
      <w:proofErr w:type="gramEnd"/>
      <w:r>
        <w:rPr>
          <w:rFonts w:ascii="Times New Roman" w:hAnsi="Times New Roman" w:cs="Times New Roman"/>
        </w:rPr>
        <w:t>i</w:t>
      </w:r>
      <w:proofErr w:type="spellEnd"/>
      <w:r>
        <w:rPr>
          <w:rFonts w:ascii="Times New Roman" w:hAnsi="Times New Roman" w:cs="Times New Roman"/>
        </w:rPr>
        <w:t>]=cost[</w:t>
      </w:r>
      <w:proofErr w:type="spellStart"/>
      <w:r>
        <w:rPr>
          <w:rFonts w:ascii="Times New Roman" w:hAnsi="Times New Roman" w:cs="Times New Roman"/>
        </w:rPr>
        <w:t>sv</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cost[</w:t>
      </w:r>
      <w:proofErr w:type="spellStart"/>
      <w:r>
        <w:rPr>
          <w:rFonts w:ascii="Times New Roman" w:hAnsi="Times New Roman" w:cs="Times New Roman"/>
        </w:rPr>
        <w:t>sv</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]==999)</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path[</w:t>
      </w:r>
      <w:proofErr w:type="spellStart"/>
      <w:proofErr w:type="gramEnd"/>
      <w:r>
        <w:rPr>
          <w:rFonts w:ascii="Times New Roman" w:hAnsi="Times New Roman" w:cs="Times New Roman"/>
        </w:rPr>
        <w:t>i</w:t>
      </w:r>
      <w:proofErr w:type="spellEnd"/>
      <w:r>
        <w:rPr>
          <w:rFonts w:ascii="Times New Roman" w:hAnsi="Times New Roman" w:cs="Times New Roman"/>
        </w:rPr>
        <w:t>]=0;</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else</w:t>
      </w:r>
      <w:proofErr w:type="gramEnd"/>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path[</w:t>
      </w:r>
      <w:proofErr w:type="spellStart"/>
      <w:proofErr w:type="gramEnd"/>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sv</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proofErr w:type="gramStart"/>
      <w:r>
        <w:rPr>
          <w:rFonts w:ascii="Times New Roman" w:hAnsi="Times New Roman" w:cs="Times New Roman"/>
        </w:rPr>
        <w:t>visited[</w:t>
      </w:r>
      <w:proofErr w:type="spellStart"/>
      <w:proofErr w:type="gramEnd"/>
      <w:r>
        <w:rPr>
          <w:rFonts w:ascii="Times New Roman" w:hAnsi="Times New Roman" w:cs="Times New Roman"/>
        </w:rPr>
        <w:t>sv</w:t>
      </w:r>
      <w:proofErr w:type="spellEnd"/>
      <w:r>
        <w:rPr>
          <w:rFonts w:ascii="Times New Roman" w:hAnsi="Times New Roman" w:cs="Times New Roman"/>
        </w:rPr>
        <w:t>]=1;</w:t>
      </w:r>
    </w:p>
    <w:p w:rsidR="00026A22" w:rsidRDefault="00026A22" w:rsidP="00026A22">
      <w:r>
        <w:rPr>
          <w:rFonts w:ascii="Times New Roman" w:hAnsi="Times New Roman" w:cs="Times New Roman"/>
        </w:rPr>
        <w:tab/>
      </w:r>
      <w:proofErr w:type="gramStart"/>
      <w:r>
        <w:rPr>
          <w:rFonts w:ascii="Times New Roman" w:hAnsi="Times New Roman" w:cs="Times New Roman"/>
        </w:rPr>
        <w:t>while(</w:t>
      </w:r>
      <w:proofErr w:type="gramEnd"/>
      <w:r>
        <w:rPr>
          <w:rFonts w:ascii="Times New Roman" w:hAnsi="Times New Roman" w:cs="Times New Roman"/>
        </w:rPr>
        <w:t>count&lt;=n)</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min=</w:t>
      </w:r>
      <w:proofErr w:type="gramEnd"/>
      <w:r>
        <w:rPr>
          <w:rFonts w:ascii="Times New Roman" w:hAnsi="Times New Roman" w:cs="Times New Roman"/>
        </w:rPr>
        <w:t>999;</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w=1;w&lt;=</w:t>
      </w:r>
      <w:proofErr w:type="spellStart"/>
      <w:r>
        <w:rPr>
          <w:rFonts w:ascii="Times New Roman" w:hAnsi="Times New Roman" w:cs="Times New Roman"/>
        </w:rPr>
        <w:t>n;w</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w:t>
      </w:r>
      <w:proofErr w:type="spellStart"/>
      <w:r>
        <w:rPr>
          <w:rFonts w:ascii="Times New Roman" w:hAnsi="Times New Roman" w:cs="Times New Roman"/>
        </w:rPr>
        <w:t>dist</w:t>
      </w:r>
      <w:proofErr w:type="spellEnd"/>
      <w:r>
        <w:rPr>
          <w:rFonts w:ascii="Times New Roman" w:hAnsi="Times New Roman" w:cs="Times New Roman"/>
        </w:rPr>
        <w:t>[w]&lt;min)&amp;&amp;(visited[w]==0))</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min=</w:t>
      </w:r>
      <w:proofErr w:type="spellStart"/>
      <w:proofErr w:type="gramEnd"/>
      <w:r>
        <w:rPr>
          <w:rFonts w:ascii="Times New Roman" w:hAnsi="Times New Roman" w:cs="Times New Roman"/>
        </w:rPr>
        <w:t>dist</w:t>
      </w:r>
      <w:proofErr w:type="spellEnd"/>
      <w:r>
        <w:rPr>
          <w:rFonts w:ascii="Times New Roman" w:hAnsi="Times New Roman" w:cs="Times New Roman"/>
        </w:rPr>
        <w:t>[w];</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v=w;</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visited[</w:t>
      </w:r>
      <w:proofErr w:type="gramEnd"/>
      <w:r>
        <w:rPr>
          <w:rFonts w:ascii="Times New Roman" w:hAnsi="Times New Roman" w:cs="Times New Roman"/>
        </w:rPr>
        <w:t>v]=1;</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count</w:t>
      </w:r>
      <w:proofErr w:type="gram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w=1;w&lt;=</w:t>
      </w:r>
      <w:proofErr w:type="spellStart"/>
      <w:r>
        <w:rPr>
          <w:rFonts w:ascii="Times New Roman" w:hAnsi="Times New Roman" w:cs="Times New Roman"/>
        </w:rPr>
        <w:t>n;w</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w:t>
      </w:r>
      <w:proofErr w:type="spellStart"/>
      <w:r>
        <w:rPr>
          <w:rFonts w:ascii="Times New Roman" w:hAnsi="Times New Roman" w:cs="Times New Roman"/>
        </w:rPr>
        <w:t>dist</w:t>
      </w:r>
      <w:proofErr w:type="spellEnd"/>
      <w:r>
        <w:rPr>
          <w:rFonts w:ascii="Times New Roman" w:hAnsi="Times New Roman" w:cs="Times New Roman"/>
        </w:rPr>
        <w:t>[w]&gt;</w:t>
      </w:r>
      <w:proofErr w:type="spellStart"/>
      <w:r>
        <w:rPr>
          <w:rFonts w:ascii="Times New Roman" w:hAnsi="Times New Roman" w:cs="Times New Roman"/>
        </w:rPr>
        <w:t>dist</w:t>
      </w:r>
      <w:proofErr w:type="spellEnd"/>
      <w:r>
        <w:rPr>
          <w:rFonts w:ascii="Times New Roman" w:hAnsi="Times New Roman" w:cs="Times New Roman"/>
        </w:rPr>
        <w:t>[v]+cost[v][w]))</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dist</w:t>
      </w:r>
      <w:proofErr w:type="spellEnd"/>
      <w:r>
        <w:rPr>
          <w:rFonts w:ascii="Times New Roman" w:hAnsi="Times New Roman" w:cs="Times New Roman"/>
        </w:rPr>
        <w:t>[</w:t>
      </w:r>
      <w:proofErr w:type="gramEnd"/>
      <w:r>
        <w:rPr>
          <w:rFonts w:ascii="Times New Roman" w:hAnsi="Times New Roman" w:cs="Times New Roman"/>
        </w:rPr>
        <w:t>w]=</w:t>
      </w:r>
      <w:proofErr w:type="spellStart"/>
      <w:r>
        <w:rPr>
          <w:rFonts w:ascii="Times New Roman" w:hAnsi="Times New Roman" w:cs="Times New Roman"/>
        </w:rPr>
        <w:t>dist</w:t>
      </w:r>
      <w:proofErr w:type="spellEnd"/>
      <w:r>
        <w:rPr>
          <w:rFonts w:ascii="Times New Roman" w:hAnsi="Times New Roman" w:cs="Times New Roman"/>
        </w:rPr>
        <w:t>[v]+cost[v][w];</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path[</w:t>
      </w:r>
      <w:proofErr w:type="gramEnd"/>
      <w:r>
        <w:rPr>
          <w:rFonts w:ascii="Times New Roman" w:hAnsi="Times New Roman" w:cs="Times New Roman"/>
        </w:rPr>
        <w:t>w]=v;</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w:t>
      </w:r>
    </w:p>
    <w:p w:rsidR="00026A22" w:rsidRDefault="00026A22" w:rsidP="00026A22">
      <w:proofErr w:type="gramStart"/>
      <w:r>
        <w:rPr>
          <w:rFonts w:ascii="Times New Roman" w:hAnsi="Times New Roman" w:cs="Times New Roman"/>
        </w:rPr>
        <w:t>static</w:t>
      </w:r>
      <w:proofErr w:type="gramEnd"/>
      <w:r>
        <w:rPr>
          <w:rFonts w:ascii="Times New Roman" w:hAnsi="Times New Roman" w:cs="Times New Roman"/>
        </w:rPr>
        <w:t xml:space="preserve"> void </w:t>
      </w:r>
      <w:proofErr w:type="spellStart"/>
      <w:r>
        <w:rPr>
          <w:rFonts w:ascii="Times New Roman" w:hAnsi="Times New Roman" w:cs="Times New Roman"/>
        </w:rPr>
        <w:t>PrintPath</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sv,int</w:t>
      </w:r>
      <w:proofErr w:type="spellEnd"/>
      <w:r>
        <w:rPr>
          <w:rFonts w:ascii="Times New Roman" w:hAnsi="Times New Roman" w:cs="Times New Roman"/>
        </w:rPr>
        <w:t xml:space="preserve"> </w:t>
      </w:r>
      <w:proofErr w:type="spellStart"/>
      <w:r>
        <w:rPr>
          <w:rFonts w:ascii="Times New Roman" w:hAnsi="Times New Roman" w:cs="Times New Roman"/>
        </w:rPr>
        <w:t>n,int</w:t>
      </w:r>
      <w:proofErr w:type="spellEnd"/>
      <w:r>
        <w:rPr>
          <w:rFonts w:ascii="Times New Roman" w:hAnsi="Times New Roman" w:cs="Times New Roman"/>
        </w:rPr>
        <w:t xml:space="preserve"> </w:t>
      </w:r>
      <w:proofErr w:type="spellStart"/>
      <w:r>
        <w:rPr>
          <w:rFonts w:ascii="Times New Roman" w:hAnsi="Times New Roman" w:cs="Times New Roman"/>
        </w:rPr>
        <w:t>dist</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path[],</w:t>
      </w:r>
      <w:proofErr w:type="spellStart"/>
      <w:r>
        <w:rPr>
          <w:rFonts w:ascii="Times New Roman" w:hAnsi="Times New Roman" w:cs="Times New Roman"/>
        </w:rPr>
        <w:t>int</w:t>
      </w:r>
      <w:proofErr w:type="spellEnd"/>
      <w:r>
        <w:rPr>
          <w:rFonts w:ascii="Times New Roman" w:hAnsi="Times New Roman" w:cs="Times New Roman"/>
        </w:rPr>
        <w:t xml:space="preserve"> visited[])</w:t>
      </w:r>
    </w:p>
    <w:p w:rsidR="00026A22" w:rsidRDefault="00026A22" w:rsidP="00026A22">
      <w:r>
        <w:rPr>
          <w:rFonts w:ascii="Times New Roman" w:hAnsi="Times New Roman" w:cs="Times New Roman"/>
        </w:rPr>
        <w:t>{</w:t>
      </w:r>
    </w:p>
    <w:p w:rsidR="00026A22" w:rsidRDefault="00026A22" w:rsidP="00026A22">
      <w:r>
        <w:rPr>
          <w:rFonts w:ascii="Times New Roman" w:hAnsi="Times New Roman" w:cs="Times New Roman"/>
        </w:rPr>
        <w:tab/>
      </w:r>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w=1;w&lt;=</w:t>
      </w:r>
      <w:proofErr w:type="spellStart"/>
      <w:r>
        <w:rPr>
          <w:rFonts w:ascii="Times New Roman" w:hAnsi="Times New Roman" w:cs="Times New Roman"/>
        </w:rPr>
        <w:t>n;w</w:t>
      </w:r>
      <w:proofErr w:type="spellEnd"/>
      <w:r>
        <w:rPr>
          <w:rFonts w:ascii="Times New Roman" w:hAnsi="Times New Roman" w:cs="Times New Roman"/>
        </w:rPr>
        <w:t>++)</w:t>
      </w:r>
    </w:p>
    <w:p w:rsidR="00026A22" w:rsidRDefault="00026A22" w:rsidP="00026A22">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visited[w]==1&amp;&amp;w!=</w:t>
      </w:r>
      <w:proofErr w:type="spellStart"/>
      <w:r>
        <w:rPr>
          <w:rFonts w:ascii="Times New Roman" w:hAnsi="Times New Roman" w:cs="Times New Roman"/>
        </w:rPr>
        <w:t>sv</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w:t>
      </w:r>
      <w:proofErr w:type="spellEnd"/>
      <w:r>
        <w:rPr>
          <w:rFonts w:ascii="Times New Roman" w:hAnsi="Times New Roman" w:cs="Times New Roman"/>
        </w:rPr>
        <w:t>(</w:t>
      </w:r>
      <w:proofErr w:type="gramEnd"/>
      <w:r>
        <w:rPr>
          <w:rFonts w:ascii="Times New Roman" w:hAnsi="Times New Roman" w:cs="Times New Roman"/>
        </w:rPr>
        <w:t>"shortest distance between ");</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spellStart"/>
      <w:proofErr w:type="gramEnd"/>
      <w:r>
        <w:rPr>
          <w:rFonts w:ascii="Times New Roman" w:hAnsi="Times New Roman" w:cs="Times New Roman"/>
        </w:rPr>
        <w:t>sv</w:t>
      </w:r>
      <w:proofErr w:type="spellEnd"/>
      <w:r>
        <w:rPr>
          <w:rFonts w:ascii="Times New Roman" w:hAnsi="Times New Roman" w:cs="Times New Roman"/>
        </w:rPr>
        <w:t>+"-&gt;"+w+" is "+</w:t>
      </w:r>
      <w:proofErr w:type="spellStart"/>
      <w:r>
        <w:rPr>
          <w:rFonts w:ascii="Times New Roman" w:hAnsi="Times New Roman" w:cs="Times New Roman"/>
        </w:rPr>
        <w:t>dist</w:t>
      </w:r>
      <w:proofErr w:type="spellEnd"/>
      <w:r>
        <w:rPr>
          <w:rFonts w:ascii="Times New Roman" w:hAnsi="Times New Roman" w:cs="Times New Roman"/>
        </w:rPr>
        <w:t>[w]);</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t=path[w];</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w:t>
      </w:r>
      <w:proofErr w:type="spellEnd"/>
      <w:r>
        <w:rPr>
          <w:rFonts w:ascii="Times New Roman" w:hAnsi="Times New Roman" w:cs="Times New Roman"/>
        </w:rPr>
        <w:t>(</w:t>
      </w:r>
      <w:proofErr w:type="gramEnd"/>
      <w:r>
        <w:rPr>
          <w:rFonts w:ascii="Times New Roman" w:hAnsi="Times New Roman" w:cs="Times New Roman"/>
        </w:rPr>
        <w:t>"the path is");</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w:t>
      </w:r>
      <w:proofErr w:type="spellEnd"/>
      <w:r>
        <w:rPr>
          <w:rFonts w:ascii="Times New Roman" w:hAnsi="Times New Roman" w:cs="Times New Roman"/>
        </w:rPr>
        <w:t>(</w:t>
      </w:r>
      <w:proofErr w:type="gramEnd"/>
      <w:r>
        <w:rPr>
          <w:rFonts w:ascii="Times New Roman" w:hAnsi="Times New Roman" w:cs="Times New Roman"/>
        </w:rPr>
        <w:t>" "+w);</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while(</w:t>
      </w:r>
      <w:proofErr w:type="gramEnd"/>
      <w:r>
        <w:rPr>
          <w:rFonts w:ascii="Times New Roman" w:hAnsi="Times New Roman" w:cs="Times New Roman"/>
        </w:rPr>
        <w:t>t!=</w:t>
      </w:r>
      <w:proofErr w:type="spellStart"/>
      <w:r>
        <w:rPr>
          <w:rFonts w:ascii="Times New Roman" w:hAnsi="Times New Roman" w:cs="Times New Roman"/>
        </w:rPr>
        <w:t>sv</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w:t>
      </w:r>
      <w:proofErr w:type="spellEnd"/>
      <w:r>
        <w:rPr>
          <w:rFonts w:ascii="Times New Roman" w:hAnsi="Times New Roman" w:cs="Times New Roman"/>
        </w:rPr>
        <w:t>(</w:t>
      </w:r>
      <w:proofErr w:type="gramEnd"/>
      <w:r>
        <w:rPr>
          <w:rFonts w:ascii="Times New Roman" w:hAnsi="Times New Roman" w:cs="Times New Roman"/>
        </w:rPr>
        <w:t>"&lt;-&gt;"+t);</w:t>
      </w:r>
    </w:p>
    <w:p w:rsidR="00026A22" w:rsidRDefault="00026A22" w:rsidP="00026A22">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t=path[t];</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"&lt;-&gt;"+</w:t>
      </w:r>
      <w:proofErr w:type="spellStart"/>
      <w:r>
        <w:rPr>
          <w:rFonts w:ascii="Times New Roman" w:hAnsi="Times New Roman" w:cs="Times New Roman"/>
        </w:rPr>
        <w:t>sv</w:t>
      </w:r>
      <w:proofErr w:type="spellEnd"/>
      <w:r>
        <w:rPr>
          <w:rFonts w:ascii="Times New Roman" w:hAnsi="Times New Roman" w:cs="Times New Roman"/>
        </w:rPr>
        <w:t>);</w:t>
      </w:r>
    </w:p>
    <w:p w:rsidR="00026A22" w:rsidRDefault="00026A22" w:rsidP="00026A22">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ab/>
      </w:r>
      <w:r>
        <w:rPr>
          <w:rFonts w:ascii="Times New Roman" w:hAnsi="Times New Roman" w:cs="Times New Roman"/>
        </w:rPr>
        <w:tab/>
        <w:t>}</w:t>
      </w:r>
    </w:p>
    <w:p w:rsidR="00026A22" w:rsidRDefault="00026A22" w:rsidP="00026A22">
      <w:r>
        <w:rPr>
          <w:rFonts w:ascii="Times New Roman" w:hAnsi="Times New Roman" w:cs="Times New Roman"/>
        </w:rPr>
        <w:t>}  }</w:t>
      </w:r>
    </w:p>
    <w:p w:rsidR="00026A22" w:rsidRDefault="00026A22" w:rsidP="00026A22"/>
    <w:p w:rsidR="00026A22" w:rsidRDefault="00026A22" w:rsidP="00026A22">
      <w:r>
        <w:rPr>
          <w:rFonts w:ascii="Times New Roman" w:hAnsi="Times New Roman" w:cs="Times New Roman"/>
          <w:b/>
        </w:rPr>
        <w:t>OUTPUT:</w:t>
      </w: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r>
        <w:rPr>
          <w:noProof/>
          <w:lang w:val="en-US" w:eastAsia="en-US" w:bidi="ar-SA"/>
        </w:rPr>
        <w:drawing>
          <wp:inline distT="0" distB="0" distL="0" distR="0">
            <wp:extent cx="5627370" cy="26828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7370" cy="2682875"/>
                    </a:xfrm>
                    <a:prstGeom prst="rect">
                      <a:avLst/>
                    </a:prstGeom>
                    <a:solidFill>
                      <a:srgbClr val="FFFFFF"/>
                    </a:solidFill>
                    <a:ln>
                      <a:noFill/>
                    </a:ln>
                  </pic:spPr>
                </pic:pic>
              </a:graphicData>
            </a:graphic>
          </wp:inline>
        </w:drawing>
      </w:r>
    </w:p>
    <w:p w:rsidR="00026A22" w:rsidRDefault="00026A22" w:rsidP="00026A22">
      <w:pPr>
        <w:rPr>
          <w:rFonts w:ascii="Times New Roman" w:hAnsi="Times New Roman" w:cs="Times New Roman"/>
          <w:b/>
        </w:rPr>
      </w:pPr>
    </w:p>
    <w:p w:rsidR="00026A22" w:rsidRDefault="00026A22" w:rsidP="00026A22">
      <w:pPr>
        <w:rPr>
          <w:rFonts w:ascii="Times New Roman" w:hAnsi="Times New Roman" w:cs="Times New Roman"/>
          <w:b/>
        </w:rPr>
      </w:pPr>
    </w:p>
    <w:p w:rsidR="00026A22" w:rsidRDefault="00026A22"/>
    <w:sectPr w:rsidR="00026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altName w:val="Times New Roman"/>
    <w:charset w:val="00"/>
    <w:family w:val="roman"/>
    <w:pitch w:val="default"/>
  </w:font>
  <w:font w:name="FreeSan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rPr>
        <w:rFonts w:ascii="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5" w15:restartNumberingAfterBreak="0">
    <w:nsid w:val="00000006"/>
    <w:multiLevelType w:val="multilevel"/>
    <w:tmpl w:val="00000006"/>
    <w:name w:val="WW8Num6"/>
    <w:lvl w:ilvl="0">
      <w:start w:val="1"/>
      <w:numFmt w:val="decimal"/>
      <w:lvlText w:val="%1."/>
      <w:lvlJc w:val="left"/>
      <w:pPr>
        <w:tabs>
          <w:tab w:val="num" w:pos="1140"/>
        </w:tabs>
        <w:ind w:left="1140" w:hanging="42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7" w15:restartNumberingAfterBreak="0">
    <w:nsid w:val="00000008"/>
    <w:multiLevelType w:val="multilevel"/>
    <w:tmpl w:val="00000008"/>
    <w:name w:val="WW8Num8"/>
    <w:lvl w:ilvl="0">
      <w:start w:val="1"/>
      <w:numFmt w:val="decimal"/>
      <w:lvlText w:val="%1)"/>
      <w:lvlJc w:val="left"/>
      <w:pPr>
        <w:tabs>
          <w:tab w:val="num" w:pos="786"/>
        </w:tabs>
        <w:ind w:left="786" w:hanging="360"/>
      </w:pPr>
      <w:rPr>
        <w:rFonts w:ascii="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0"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1" w15:restartNumberingAfterBreak="0">
    <w:nsid w:val="0000000C"/>
    <w:multiLevelType w:val="multilevel"/>
    <w:tmpl w:val="0000000C"/>
    <w:name w:val="WW8Num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3" w15:restartNumberingAfterBreak="0">
    <w:nsid w:val="0000000E"/>
    <w:multiLevelType w:val="multilevel"/>
    <w:tmpl w:val="0000000E"/>
    <w:name w:val="WW8Num1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A22"/>
    <w:rsid w:val="00026A22"/>
    <w:rsid w:val="00054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99D93"/>
  <w15:chartTrackingRefBased/>
  <w15:docId w15:val="{99ABB196-B142-4006-AAA6-2DFB8E29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A22"/>
    <w:pPr>
      <w:suppressAutoHyphens/>
      <w:spacing w:after="0" w:line="240" w:lineRule="auto"/>
    </w:pPr>
    <w:rPr>
      <w:rFonts w:ascii="Liberation Serif" w:eastAsia="Noto Sans CJK SC Regular" w:hAnsi="Liberation Serif" w:cs="FreeSans"/>
      <w:color w:val="00000A"/>
      <w:sz w:val="24"/>
      <w:szCs w:val="24"/>
      <w:lang w:val="en-IN" w:eastAsia="zh-CN" w:bidi="hi-IN"/>
    </w:rPr>
  </w:style>
  <w:style w:type="paragraph" w:styleId="Heading1">
    <w:name w:val="heading 1"/>
    <w:basedOn w:val="Normal"/>
    <w:next w:val="Normal"/>
    <w:link w:val="Heading1Char"/>
    <w:qFormat/>
    <w:rsid w:val="00026A22"/>
    <w:pPr>
      <w:keepNext/>
      <w:numPr>
        <w:numId w:val="1"/>
      </w:numPr>
      <w:outlineLvl w:val="0"/>
    </w:pPr>
    <w:rPr>
      <w:rFonts w:ascii="Times New Roman" w:eastAsia="Times New Roman" w:hAnsi="Times New Roman" w:cs="Times New Roman"/>
      <w:b/>
      <w:bCs/>
      <w:lang w:val="en-US" w:bidi="ar-SA"/>
    </w:rPr>
  </w:style>
  <w:style w:type="paragraph" w:styleId="Heading2">
    <w:name w:val="heading 2"/>
    <w:basedOn w:val="Normal"/>
    <w:next w:val="Normal"/>
    <w:link w:val="Heading2Char"/>
    <w:qFormat/>
    <w:rsid w:val="00026A22"/>
    <w:pPr>
      <w:keepNext/>
      <w:keepLines/>
      <w:numPr>
        <w:ilvl w:val="1"/>
        <w:numId w:val="1"/>
      </w:numPr>
      <w:spacing w:before="200"/>
      <w:outlineLvl w:val="1"/>
    </w:pPr>
    <w:rPr>
      <w:rFonts w:ascii="Calibri Light" w:hAnsi="Calibri Light" w:cs="Mangal"/>
      <w:b/>
      <w:bCs/>
      <w:color w:val="4472C4"/>
      <w:sz w:val="26"/>
      <w:szCs w:val="23"/>
    </w:rPr>
  </w:style>
  <w:style w:type="character" w:default="1" w:styleId="DefaultParagraphFont">
    <w:name w:val="Default Paragraph Font"/>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26A22"/>
    <w:pPr>
      <w:widowControl w:val="0"/>
      <w:suppressAutoHyphens w:val="0"/>
      <w:autoSpaceDE w:val="0"/>
    </w:pPr>
    <w:rPr>
      <w:rFonts w:ascii="Courier New" w:eastAsia="Courier New" w:hAnsi="Courier New" w:cs="Courier New"/>
      <w:color w:val="auto"/>
      <w:lang w:val="en-US" w:bidi="ar-SA"/>
    </w:rPr>
  </w:style>
  <w:style w:type="character" w:customStyle="1" w:styleId="BodyTextChar">
    <w:name w:val="Body Text Char"/>
    <w:basedOn w:val="DefaultParagraphFont"/>
    <w:link w:val="BodyText"/>
    <w:rsid w:val="00026A22"/>
    <w:rPr>
      <w:rFonts w:ascii="Courier New" w:eastAsia="Courier New" w:hAnsi="Courier New" w:cs="Courier New"/>
      <w:sz w:val="24"/>
      <w:szCs w:val="24"/>
      <w:lang w:eastAsia="zh-CN"/>
    </w:rPr>
  </w:style>
  <w:style w:type="paragraph" w:styleId="BodyTextIndent">
    <w:name w:val="Body Text Indent"/>
    <w:basedOn w:val="Normal"/>
    <w:link w:val="BodyTextIndentChar"/>
    <w:unhideWhenUsed/>
    <w:rsid w:val="00026A22"/>
    <w:pPr>
      <w:spacing w:after="120"/>
      <w:ind w:left="360"/>
    </w:pPr>
    <w:rPr>
      <w:rFonts w:cs="Mangal"/>
      <w:szCs w:val="21"/>
    </w:rPr>
  </w:style>
  <w:style w:type="character" w:customStyle="1" w:styleId="BodyTextIndentChar">
    <w:name w:val="Body Text Indent Char"/>
    <w:basedOn w:val="DefaultParagraphFont"/>
    <w:link w:val="BodyTextIndent"/>
    <w:rsid w:val="00026A22"/>
    <w:rPr>
      <w:rFonts w:ascii="Liberation Serif" w:eastAsia="Noto Sans CJK SC Regular" w:hAnsi="Liberation Serif" w:cs="Mangal"/>
      <w:color w:val="00000A"/>
      <w:sz w:val="24"/>
      <w:szCs w:val="21"/>
      <w:lang w:val="en-IN" w:eastAsia="zh-CN" w:bidi="hi-IN"/>
    </w:rPr>
  </w:style>
  <w:style w:type="character" w:customStyle="1" w:styleId="Heading1Char">
    <w:name w:val="Heading 1 Char"/>
    <w:basedOn w:val="DefaultParagraphFont"/>
    <w:link w:val="Heading1"/>
    <w:rsid w:val="00026A22"/>
    <w:rPr>
      <w:rFonts w:ascii="Times New Roman" w:eastAsia="Times New Roman" w:hAnsi="Times New Roman" w:cs="Times New Roman"/>
      <w:b/>
      <w:bCs/>
      <w:color w:val="00000A"/>
      <w:sz w:val="24"/>
      <w:szCs w:val="24"/>
      <w:lang w:eastAsia="zh-CN"/>
    </w:rPr>
  </w:style>
  <w:style w:type="character" w:customStyle="1" w:styleId="Heading2Char">
    <w:name w:val="Heading 2 Char"/>
    <w:basedOn w:val="DefaultParagraphFont"/>
    <w:link w:val="Heading2"/>
    <w:rsid w:val="00026A22"/>
    <w:rPr>
      <w:rFonts w:ascii="Calibri Light" w:eastAsia="Noto Sans CJK SC Regular" w:hAnsi="Calibri Light" w:cs="Mangal"/>
      <w:b/>
      <w:bCs/>
      <w:color w:val="4472C4"/>
      <w:sz w:val="26"/>
      <w:szCs w:val="23"/>
      <w:lang w:val="en-IN" w:eastAsia="zh-CN" w:bidi="hi-IN"/>
    </w:rPr>
  </w:style>
  <w:style w:type="character" w:customStyle="1" w:styleId="WW8Num1z0">
    <w:name w:val="WW8Num1z0"/>
    <w:rsid w:val="00026A22"/>
  </w:style>
  <w:style w:type="character" w:customStyle="1" w:styleId="WW8Num1z1">
    <w:name w:val="WW8Num1z1"/>
    <w:rsid w:val="00026A22"/>
  </w:style>
  <w:style w:type="character" w:customStyle="1" w:styleId="WW8Num1z2">
    <w:name w:val="WW8Num1z2"/>
    <w:rsid w:val="00026A22"/>
  </w:style>
  <w:style w:type="character" w:customStyle="1" w:styleId="WW8Num1z3">
    <w:name w:val="WW8Num1z3"/>
    <w:rsid w:val="00026A22"/>
  </w:style>
  <w:style w:type="character" w:customStyle="1" w:styleId="WW8Num1z4">
    <w:name w:val="WW8Num1z4"/>
    <w:rsid w:val="00026A22"/>
  </w:style>
  <w:style w:type="character" w:customStyle="1" w:styleId="WW8Num1z5">
    <w:name w:val="WW8Num1z5"/>
    <w:rsid w:val="00026A22"/>
  </w:style>
  <w:style w:type="character" w:customStyle="1" w:styleId="WW8Num1z6">
    <w:name w:val="WW8Num1z6"/>
    <w:rsid w:val="00026A22"/>
  </w:style>
  <w:style w:type="character" w:customStyle="1" w:styleId="WW8Num1z7">
    <w:name w:val="WW8Num1z7"/>
    <w:rsid w:val="00026A22"/>
  </w:style>
  <w:style w:type="character" w:customStyle="1" w:styleId="WW8Num1z8">
    <w:name w:val="WW8Num1z8"/>
    <w:rsid w:val="00026A22"/>
  </w:style>
  <w:style w:type="character" w:customStyle="1" w:styleId="WW8Num2z0">
    <w:name w:val="WW8Num2z0"/>
    <w:rsid w:val="00026A22"/>
    <w:rPr>
      <w:rFonts w:ascii="Symbol" w:hAnsi="Symbol" w:cs="Symbol"/>
    </w:rPr>
  </w:style>
  <w:style w:type="character" w:customStyle="1" w:styleId="WW8Num2z1">
    <w:name w:val="WW8Num2z1"/>
    <w:rsid w:val="00026A22"/>
    <w:rPr>
      <w:rFonts w:ascii="Courier New" w:hAnsi="Courier New" w:cs="Courier New"/>
    </w:rPr>
  </w:style>
  <w:style w:type="character" w:customStyle="1" w:styleId="WW8Num2z2">
    <w:name w:val="WW8Num2z2"/>
    <w:rsid w:val="00026A22"/>
    <w:rPr>
      <w:rFonts w:ascii="Wingdings" w:hAnsi="Wingdings" w:cs="Wingdings"/>
    </w:rPr>
  </w:style>
  <w:style w:type="character" w:customStyle="1" w:styleId="WW8Num3z0">
    <w:name w:val="WW8Num3z0"/>
    <w:rsid w:val="00026A22"/>
    <w:rPr>
      <w:rFonts w:ascii="Symbol" w:hAnsi="Symbol" w:cs="Symbol"/>
    </w:rPr>
  </w:style>
  <w:style w:type="character" w:customStyle="1" w:styleId="WW8Num3z1">
    <w:name w:val="WW8Num3z1"/>
    <w:rsid w:val="00026A22"/>
    <w:rPr>
      <w:rFonts w:ascii="Courier New" w:hAnsi="Courier New" w:cs="Courier New"/>
    </w:rPr>
  </w:style>
  <w:style w:type="character" w:customStyle="1" w:styleId="WW8Num3z2">
    <w:name w:val="WW8Num3z2"/>
    <w:rsid w:val="00026A22"/>
    <w:rPr>
      <w:rFonts w:ascii="Wingdings" w:hAnsi="Wingdings" w:cs="Wingdings"/>
    </w:rPr>
  </w:style>
  <w:style w:type="character" w:customStyle="1" w:styleId="WW8Num4z0">
    <w:name w:val="WW8Num4z0"/>
    <w:rsid w:val="00026A22"/>
    <w:rPr>
      <w:rFonts w:ascii="Times New Roman" w:hAnsi="Times New Roman" w:cs="Times New Roman"/>
    </w:rPr>
  </w:style>
  <w:style w:type="character" w:customStyle="1" w:styleId="WW8Num4z1">
    <w:name w:val="WW8Num4z1"/>
    <w:rsid w:val="00026A22"/>
  </w:style>
  <w:style w:type="character" w:customStyle="1" w:styleId="WW8Num4z2">
    <w:name w:val="WW8Num4z2"/>
    <w:rsid w:val="00026A22"/>
  </w:style>
  <w:style w:type="character" w:customStyle="1" w:styleId="WW8Num4z3">
    <w:name w:val="WW8Num4z3"/>
    <w:rsid w:val="00026A22"/>
  </w:style>
  <w:style w:type="character" w:customStyle="1" w:styleId="WW8Num4z4">
    <w:name w:val="WW8Num4z4"/>
    <w:rsid w:val="00026A22"/>
  </w:style>
  <w:style w:type="character" w:customStyle="1" w:styleId="WW8Num4z5">
    <w:name w:val="WW8Num4z5"/>
    <w:rsid w:val="00026A22"/>
  </w:style>
  <w:style w:type="character" w:customStyle="1" w:styleId="WW8Num4z6">
    <w:name w:val="WW8Num4z6"/>
    <w:rsid w:val="00026A22"/>
  </w:style>
  <w:style w:type="character" w:customStyle="1" w:styleId="WW8Num4z7">
    <w:name w:val="WW8Num4z7"/>
    <w:rsid w:val="00026A22"/>
  </w:style>
  <w:style w:type="character" w:customStyle="1" w:styleId="WW8Num4z8">
    <w:name w:val="WW8Num4z8"/>
    <w:rsid w:val="00026A22"/>
  </w:style>
  <w:style w:type="character" w:customStyle="1" w:styleId="WW8Num5z0">
    <w:name w:val="WW8Num5z0"/>
    <w:rsid w:val="00026A22"/>
    <w:rPr>
      <w:rFonts w:ascii="Symbol" w:hAnsi="Symbol" w:cs="Symbol"/>
    </w:rPr>
  </w:style>
  <w:style w:type="character" w:customStyle="1" w:styleId="WW8Num5z1">
    <w:name w:val="WW8Num5z1"/>
    <w:rsid w:val="00026A22"/>
    <w:rPr>
      <w:rFonts w:ascii="Courier New" w:hAnsi="Courier New" w:cs="Courier New"/>
    </w:rPr>
  </w:style>
  <w:style w:type="character" w:customStyle="1" w:styleId="WW8Num5z2">
    <w:name w:val="WW8Num5z2"/>
    <w:rsid w:val="00026A22"/>
    <w:rPr>
      <w:rFonts w:ascii="Wingdings" w:hAnsi="Wingdings" w:cs="Wingdings"/>
    </w:rPr>
  </w:style>
  <w:style w:type="character" w:customStyle="1" w:styleId="WW8Num6z0">
    <w:name w:val="WW8Num6z0"/>
    <w:rsid w:val="00026A22"/>
  </w:style>
  <w:style w:type="character" w:customStyle="1" w:styleId="WW8Num6z1">
    <w:name w:val="WW8Num6z1"/>
    <w:rsid w:val="00026A22"/>
  </w:style>
  <w:style w:type="character" w:customStyle="1" w:styleId="WW8Num6z2">
    <w:name w:val="WW8Num6z2"/>
    <w:rsid w:val="00026A22"/>
  </w:style>
  <w:style w:type="character" w:customStyle="1" w:styleId="WW8Num6z3">
    <w:name w:val="WW8Num6z3"/>
    <w:rsid w:val="00026A22"/>
  </w:style>
  <w:style w:type="character" w:customStyle="1" w:styleId="WW8Num6z4">
    <w:name w:val="WW8Num6z4"/>
    <w:rsid w:val="00026A22"/>
  </w:style>
  <w:style w:type="character" w:customStyle="1" w:styleId="WW8Num6z5">
    <w:name w:val="WW8Num6z5"/>
    <w:rsid w:val="00026A22"/>
  </w:style>
  <w:style w:type="character" w:customStyle="1" w:styleId="WW8Num6z6">
    <w:name w:val="WW8Num6z6"/>
    <w:rsid w:val="00026A22"/>
  </w:style>
  <w:style w:type="character" w:customStyle="1" w:styleId="WW8Num6z7">
    <w:name w:val="WW8Num6z7"/>
    <w:rsid w:val="00026A22"/>
  </w:style>
  <w:style w:type="character" w:customStyle="1" w:styleId="WW8Num6z8">
    <w:name w:val="WW8Num6z8"/>
    <w:rsid w:val="00026A22"/>
  </w:style>
  <w:style w:type="character" w:customStyle="1" w:styleId="WW8Num7z0">
    <w:name w:val="WW8Num7z0"/>
    <w:rsid w:val="00026A22"/>
    <w:rPr>
      <w:rFonts w:ascii="Symbol" w:hAnsi="Symbol" w:cs="Symbol"/>
    </w:rPr>
  </w:style>
  <w:style w:type="character" w:customStyle="1" w:styleId="WW8Num7z1">
    <w:name w:val="WW8Num7z1"/>
    <w:rsid w:val="00026A22"/>
    <w:rPr>
      <w:rFonts w:ascii="Courier New" w:hAnsi="Courier New" w:cs="Courier New"/>
    </w:rPr>
  </w:style>
  <w:style w:type="character" w:customStyle="1" w:styleId="WW8Num7z2">
    <w:name w:val="WW8Num7z2"/>
    <w:rsid w:val="00026A22"/>
    <w:rPr>
      <w:rFonts w:ascii="Wingdings" w:hAnsi="Wingdings" w:cs="Wingdings"/>
    </w:rPr>
  </w:style>
  <w:style w:type="character" w:customStyle="1" w:styleId="WW8Num8z0">
    <w:name w:val="WW8Num8z0"/>
    <w:rsid w:val="00026A22"/>
    <w:rPr>
      <w:rFonts w:ascii="Times New Roman" w:hAnsi="Times New Roman" w:cs="Times New Roman"/>
    </w:rPr>
  </w:style>
  <w:style w:type="character" w:customStyle="1" w:styleId="WW8Num8z1">
    <w:name w:val="WW8Num8z1"/>
    <w:rsid w:val="00026A22"/>
  </w:style>
  <w:style w:type="character" w:customStyle="1" w:styleId="WW8Num8z2">
    <w:name w:val="WW8Num8z2"/>
    <w:rsid w:val="00026A22"/>
  </w:style>
  <w:style w:type="character" w:customStyle="1" w:styleId="WW8Num8z3">
    <w:name w:val="WW8Num8z3"/>
    <w:rsid w:val="00026A22"/>
  </w:style>
  <w:style w:type="character" w:customStyle="1" w:styleId="WW8Num8z4">
    <w:name w:val="WW8Num8z4"/>
    <w:rsid w:val="00026A22"/>
  </w:style>
  <w:style w:type="character" w:customStyle="1" w:styleId="WW8Num8z5">
    <w:name w:val="WW8Num8z5"/>
    <w:rsid w:val="00026A22"/>
  </w:style>
  <w:style w:type="character" w:customStyle="1" w:styleId="WW8Num8z6">
    <w:name w:val="WW8Num8z6"/>
    <w:rsid w:val="00026A22"/>
  </w:style>
  <w:style w:type="character" w:customStyle="1" w:styleId="WW8Num8z7">
    <w:name w:val="WW8Num8z7"/>
    <w:rsid w:val="00026A22"/>
  </w:style>
  <w:style w:type="character" w:customStyle="1" w:styleId="WW8Num8z8">
    <w:name w:val="WW8Num8z8"/>
    <w:rsid w:val="00026A22"/>
  </w:style>
  <w:style w:type="character" w:customStyle="1" w:styleId="WW8Num9z0">
    <w:name w:val="WW8Num9z0"/>
    <w:rsid w:val="00026A22"/>
    <w:rPr>
      <w:rFonts w:ascii="Symbol" w:hAnsi="Symbol" w:cs="Symbol"/>
      <w:sz w:val="20"/>
    </w:rPr>
  </w:style>
  <w:style w:type="character" w:customStyle="1" w:styleId="WW8Num9z1">
    <w:name w:val="WW8Num9z1"/>
    <w:rsid w:val="00026A22"/>
    <w:rPr>
      <w:rFonts w:ascii="Courier New" w:hAnsi="Courier New" w:cs="Courier New"/>
      <w:sz w:val="20"/>
    </w:rPr>
  </w:style>
  <w:style w:type="character" w:customStyle="1" w:styleId="WW8Num9z2">
    <w:name w:val="WW8Num9z2"/>
    <w:rsid w:val="00026A22"/>
    <w:rPr>
      <w:rFonts w:ascii="Wingdings" w:hAnsi="Wingdings" w:cs="Wingdings"/>
      <w:sz w:val="20"/>
    </w:rPr>
  </w:style>
  <w:style w:type="character" w:customStyle="1" w:styleId="WW8Num10z0">
    <w:name w:val="WW8Num10z0"/>
    <w:rsid w:val="00026A22"/>
    <w:rPr>
      <w:rFonts w:ascii="Symbol" w:hAnsi="Symbol" w:cs="Symbol"/>
      <w:sz w:val="20"/>
    </w:rPr>
  </w:style>
  <w:style w:type="character" w:customStyle="1" w:styleId="WW8Num10z1">
    <w:name w:val="WW8Num10z1"/>
    <w:rsid w:val="00026A22"/>
    <w:rPr>
      <w:rFonts w:ascii="Courier New" w:hAnsi="Courier New" w:cs="Courier New"/>
      <w:sz w:val="20"/>
    </w:rPr>
  </w:style>
  <w:style w:type="character" w:customStyle="1" w:styleId="WW8Num10z2">
    <w:name w:val="WW8Num10z2"/>
    <w:rsid w:val="00026A22"/>
    <w:rPr>
      <w:rFonts w:ascii="Wingdings" w:hAnsi="Wingdings" w:cs="Wingdings"/>
      <w:sz w:val="20"/>
    </w:rPr>
  </w:style>
  <w:style w:type="character" w:customStyle="1" w:styleId="WW8Num11z0">
    <w:name w:val="WW8Num11z0"/>
    <w:rsid w:val="00026A22"/>
    <w:rPr>
      <w:rFonts w:ascii="Symbol" w:hAnsi="Symbol" w:cs="Symbol"/>
      <w:sz w:val="20"/>
    </w:rPr>
  </w:style>
  <w:style w:type="character" w:customStyle="1" w:styleId="WW8Num11z1">
    <w:name w:val="WW8Num11z1"/>
    <w:rsid w:val="00026A22"/>
    <w:rPr>
      <w:rFonts w:ascii="Courier New" w:hAnsi="Courier New" w:cs="Courier New"/>
      <w:sz w:val="20"/>
    </w:rPr>
  </w:style>
  <w:style w:type="character" w:customStyle="1" w:styleId="WW8Num11z2">
    <w:name w:val="WW8Num11z2"/>
    <w:rsid w:val="00026A22"/>
    <w:rPr>
      <w:rFonts w:ascii="Wingdings" w:hAnsi="Wingdings" w:cs="Wingdings"/>
      <w:sz w:val="20"/>
    </w:rPr>
  </w:style>
  <w:style w:type="character" w:customStyle="1" w:styleId="WW8Num12z0">
    <w:name w:val="WW8Num12z0"/>
    <w:rsid w:val="00026A22"/>
  </w:style>
  <w:style w:type="character" w:customStyle="1" w:styleId="WW8Num12z1">
    <w:name w:val="WW8Num12z1"/>
    <w:rsid w:val="00026A22"/>
  </w:style>
  <w:style w:type="character" w:customStyle="1" w:styleId="WW8Num12z2">
    <w:name w:val="WW8Num12z2"/>
    <w:rsid w:val="00026A22"/>
  </w:style>
  <w:style w:type="character" w:customStyle="1" w:styleId="WW8Num12z3">
    <w:name w:val="WW8Num12z3"/>
    <w:rsid w:val="00026A22"/>
  </w:style>
  <w:style w:type="character" w:customStyle="1" w:styleId="WW8Num12z4">
    <w:name w:val="WW8Num12z4"/>
    <w:rsid w:val="00026A22"/>
  </w:style>
  <w:style w:type="character" w:customStyle="1" w:styleId="WW8Num12z5">
    <w:name w:val="WW8Num12z5"/>
    <w:rsid w:val="00026A22"/>
  </w:style>
  <w:style w:type="character" w:customStyle="1" w:styleId="WW8Num12z6">
    <w:name w:val="WW8Num12z6"/>
    <w:rsid w:val="00026A22"/>
  </w:style>
  <w:style w:type="character" w:customStyle="1" w:styleId="WW8Num12z7">
    <w:name w:val="WW8Num12z7"/>
    <w:rsid w:val="00026A22"/>
  </w:style>
  <w:style w:type="character" w:customStyle="1" w:styleId="WW8Num12z8">
    <w:name w:val="WW8Num12z8"/>
    <w:rsid w:val="00026A22"/>
  </w:style>
  <w:style w:type="character" w:customStyle="1" w:styleId="WW8Num13z0">
    <w:name w:val="WW8Num13z0"/>
    <w:rsid w:val="00026A22"/>
    <w:rPr>
      <w:rFonts w:ascii="Symbol" w:hAnsi="Symbol" w:cs="Symbol"/>
    </w:rPr>
  </w:style>
  <w:style w:type="character" w:customStyle="1" w:styleId="WW8Num13z1">
    <w:name w:val="WW8Num13z1"/>
    <w:rsid w:val="00026A22"/>
    <w:rPr>
      <w:rFonts w:ascii="Courier New" w:hAnsi="Courier New" w:cs="Courier New"/>
    </w:rPr>
  </w:style>
  <w:style w:type="character" w:customStyle="1" w:styleId="WW8Num13z2">
    <w:name w:val="WW8Num13z2"/>
    <w:rsid w:val="00026A22"/>
    <w:rPr>
      <w:rFonts w:ascii="Wingdings" w:hAnsi="Wingdings" w:cs="Wingdings"/>
    </w:rPr>
  </w:style>
  <w:style w:type="character" w:customStyle="1" w:styleId="WW8Num14z0">
    <w:name w:val="WW8Num14z0"/>
    <w:rsid w:val="00026A22"/>
  </w:style>
  <w:style w:type="character" w:customStyle="1" w:styleId="WW8Num14z1">
    <w:name w:val="WW8Num14z1"/>
    <w:rsid w:val="00026A22"/>
  </w:style>
  <w:style w:type="character" w:customStyle="1" w:styleId="WW8Num14z2">
    <w:name w:val="WW8Num14z2"/>
    <w:rsid w:val="00026A22"/>
  </w:style>
  <w:style w:type="character" w:customStyle="1" w:styleId="WW8Num14z3">
    <w:name w:val="WW8Num14z3"/>
    <w:rsid w:val="00026A22"/>
  </w:style>
  <w:style w:type="character" w:customStyle="1" w:styleId="WW8Num14z4">
    <w:name w:val="WW8Num14z4"/>
    <w:rsid w:val="00026A22"/>
  </w:style>
  <w:style w:type="character" w:customStyle="1" w:styleId="WW8Num14z5">
    <w:name w:val="WW8Num14z5"/>
    <w:rsid w:val="00026A22"/>
  </w:style>
  <w:style w:type="character" w:customStyle="1" w:styleId="WW8Num14z6">
    <w:name w:val="WW8Num14z6"/>
    <w:rsid w:val="00026A22"/>
  </w:style>
  <w:style w:type="character" w:customStyle="1" w:styleId="WW8Num14z7">
    <w:name w:val="WW8Num14z7"/>
    <w:rsid w:val="00026A22"/>
  </w:style>
  <w:style w:type="character" w:customStyle="1" w:styleId="WW8Num14z8">
    <w:name w:val="WW8Num14z8"/>
    <w:rsid w:val="00026A22"/>
  </w:style>
  <w:style w:type="character" w:customStyle="1" w:styleId="WW8Num2z3">
    <w:name w:val="WW8Num2z3"/>
    <w:rsid w:val="00026A22"/>
  </w:style>
  <w:style w:type="character" w:customStyle="1" w:styleId="WW8Num2z4">
    <w:name w:val="WW8Num2z4"/>
    <w:rsid w:val="00026A22"/>
  </w:style>
  <w:style w:type="character" w:customStyle="1" w:styleId="WW8Num2z5">
    <w:name w:val="WW8Num2z5"/>
    <w:rsid w:val="00026A22"/>
  </w:style>
  <w:style w:type="character" w:customStyle="1" w:styleId="WW8Num2z6">
    <w:name w:val="WW8Num2z6"/>
    <w:rsid w:val="00026A22"/>
  </w:style>
  <w:style w:type="character" w:customStyle="1" w:styleId="WW8Num2z7">
    <w:name w:val="WW8Num2z7"/>
    <w:rsid w:val="00026A22"/>
  </w:style>
  <w:style w:type="character" w:customStyle="1" w:styleId="WW8Num2z8">
    <w:name w:val="WW8Num2z8"/>
    <w:rsid w:val="00026A22"/>
  </w:style>
  <w:style w:type="character" w:customStyle="1" w:styleId="WW8Num13z3">
    <w:name w:val="WW8Num13z3"/>
    <w:rsid w:val="00026A22"/>
  </w:style>
  <w:style w:type="character" w:customStyle="1" w:styleId="WW8Num13z4">
    <w:name w:val="WW8Num13z4"/>
    <w:rsid w:val="00026A22"/>
  </w:style>
  <w:style w:type="character" w:customStyle="1" w:styleId="WW8Num13z5">
    <w:name w:val="WW8Num13z5"/>
    <w:rsid w:val="00026A22"/>
  </w:style>
  <w:style w:type="character" w:customStyle="1" w:styleId="WW8Num13z6">
    <w:name w:val="WW8Num13z6"/>
    <w:rsid w:val="00026A22"/>
  </w:style>
  <w:style w:type="character" w:customStyle="1" w:styleId="WW8Num13z7">
    <w:name w:val="WW8Num13z7"/>
    <w:rsid w:val="00026A22"/>
  </w:style>
  <w:style w:type="character" w:customStyle="1" w:styleId="WW8Num13z8">
    <w:name w:val="WW8Num13z8"/>
    <w:rsid w:val="00026A22"/>
  </w:style>
  <w:style w:type="character" w:customStyle="1" w:styleId="WW8Num15z0">
    <w:name w:val="WW8Num15z0"/>
    <w:rsid w:val="00026A22"/>
  </w:style>
  <w:style w:type="character" w:customStyle="1" w:styleId="WW8Num15z1">
    <w:name w:val="WW8Num15z1"/>
    <w:rsid w:val="00026A22"/>
  </w:style>
  <w:style w:type="character" w:customStyle="1" w:styleId="WW8Num15z2">
    <w:name w:val="WW8Num15z2"/>
    <w:rsid w:val="00026A22"/>
  </w:style>
  <w:style w:type="character" w:customStyle="1" w:styleId="WW8Num15z3">
    <w:name w:val="WW8Num15z3"/>
    <w:rsid w:val="00026A22"/>
  </w:style>
  <w:style w:type="character" w:customStyle="1" w:styleId="WW8Num15z4">
    <w:name w:val="WW8Num15z4"/>
    <w:rsid w:val="00026A22"/>
  </w:style>
  <w:style w:type="character" w:customStyle="1" w:styleId="WW8Num15z5">
    <w:name w:val="WW8Num15z5"/>
    <w:rsid w:val="00026A22"/>
  </w:style>
  <w:style w:type="character" w:customStyle="1" w:styleId="WW8Num15z6">
    <w:name w:val="WW8Num15z6"/>
    <w:rsid w:val="00026A22"/>
  </w:style>
  <w:style w:type="character" w:customStyle="1" w:styleId="WW8Num15z7">
    <w:name w:val="WW8Num15z7"/>
    <w:rsid w:val="00026A22"/>
  </w:style>
  <w:style w:type="character" w:customStyle="1" w:styleId="WW8Num15z8">
    <w:name w:val="WW8Num15z8"/>
    <w:rsid w:val="00026A22"/>
  </w:style>
  <w:style w:type="character" w:customStyle="1" w:styleId="BalloonTextChar">
    <w:name w:val="Balloon Text Char"/>
    <w:basedOn w:val="DefaultParagraphFont"/>
    <w:rsid w:val="00026A22"/>
    <w:rPr>
      <w:rFonts w:ascii="Tahoma" w:hAnsi="Tahoma" w:cs="Mangal"/>
      <w:sz w:val="16"/>
      <w:szCs w:val="14"/>
    </w:rPr>
  </w:style>
  <w:style w:type="character" w:customStyle="1" w:styleId="HeaderChar">
    <w:name w:val="Header Char"/>
    <w:basedOn w:val="DefaultParagraphFont"/>
    <w:rsid w:val="00026A22"/>
    <w:rPr>
      <w:rFonts w:cs="Mangal"/>
      <w:szCs w:val="21"/>
    </w:rPr>
  </w:style>
  <w:style w:type="character" w:customStyle="1" w:styleId="FooterChar">
    <w:name w:val="Footer Char"/>
    <w:basedOn w:val="DefaultParagraphFont"/>
    <w:rsid w:val="00026A22"/>
    <w:rPr>
      <w:rFonts w:cs="Mangal"/>
      <w:szCs w:val="21"/>
    </w:rPr>
  </w:style>
  <w:style w:type="character" w:customStyle="1" w:styleId="PlainTextChar">
    <w:name w:val="Plain Text Char"/>
    <w:basedOn w:val="DefaultParagraphFont"/>
    <w:rsid w:val="00026A22"/>
    <w:rPr>
      <w:rFonts w:ascii="Courier New" w:eastAsia="Times New Roman" w:hAnsi="Courier New" w:cs="Courier New"/>
      <w:sz w:val="20"/>
      <w:szCs w:val="20"/>
      <w:lang w:val="en-US" w:bidi="ar-SA"/>
    </w:rPr>
  </w:style>
  <w:style w:type="character" w:customStyle="1" w:styleId="ListLabel1">
    <w:name w:val="ListLabel 1"/>
    <w:rsid w:val="00026A22"/>
    <w:rPr>
      <w:rFonts w:cs="Symbol"/>
    </w:rPr>
  </w:style>
  <w:style w:type="character" w:customStyle="1" w:styleId="ListLabel2">
    <w:name w:val="ListLabel 2"/>
    <w:rsid w:val="00026A22"/>
    <w:rPr>
      <w:rFonts w:cs="Courier New"/>
    </w:rPr>
  </w:style>
  <w:style w:type="character" w:customStyle="1" w:styleId="ListLabel3">
    <w:name w:val="ListLabel 3"/>
    <w:rsid w:val="00026A22"/>
    <w:rPr>
      <w:rFonts w:cs="Wingdings"/>
    </w:rPr>
  </w:style>
  <w:style w:type="character" w:customStyle="1" w:styleId="ListLabel4">
    <w:name w:val="ListLabel 4"/>
    <w:rsid w:val="00026A22"/>
    <w:rPr>
      <w:rFonts w:cs="Symbol"/>
    </w:rPr>
  </w:style>
  <w:style w:type="character" w:customStyle="1" w:styleId="ListLabel5">
    <w:name w:val="ListLabel 5"/>
    <w:rsid w:val="00026A22"/>
    <w:rPr>
      <w:rFonts w:cs="Courier New"/>
    </w:rPr>
  </w:style>
  <w:style w:type="character" w:customStyle="1" w:styleId="ListLabel6">
    <w:name w:val="ListLabel 6"/>
    <w:rsid w:val="00026A22"/>
    <w:rPr>
      <w:rFonts w:cs="Wingdings"/>
    </w:rPr>
  </w:style>
  <w:style w:type="character" w:styleId="Hyperlink">
    <w:name w:val="Hyperlink"/>
    <w:rsid w:val="00026A22"/>
    <w:rPr>
      <w:color w:val="000080"/>
      <w:u w:val="single"/>
      <w:lang/>
    </w:rPr>
  </w:style>
  <w:style w:type="paragraph" w:customStyle="1" w:styleId="Heading">
    <w:name w:val="Heading"/>
    <w:basedOn w:val="Normal"/>
    <w:next w:val="BodyText"/>
    <w:rsid w:val="00026A22"/>
    <w:pPr>
      <w:keepNext/>
      <w:spacing w:before="240" w:after="120"/>
    </w:pPr>
    <w:rPr>
      <w:rFonts w:ascii="Liberation Sans" w:eastAsia="Droid Sans Fallback" w:hAnsi="Liberation Sans"/>
      <w:sz w:val="28"/>
      <w:szCs w:val="28"/>
    </w:rPr>
  </w:style>
  <w:style w:type="paragraph" w:styleId="List">
    <w:name w:val="List"/>
    <w:basedOn w:val="BodyText"/>
    <w:rsid w:val="00026A22"/>
    <w:pPr>
      <w:widowControl/>
      <w:suppressAutoHyphens/>
      <w:autoSpaceDE/>
      <w:spacing w:after="140" w:line="288" w:lineRule="auto"/>
    </w:pPr>
    <w:rPr>
      <w:rFonts w:ascii="Liberation Serif" w:eastAsia="Noto Sans CJK SC Regular" w:hAnsi="Liberation Serif" w:cs="FreeSans"/>
      <w:color w:val="00000A"/>
      <w:lang w:val="en-IN" w:bidi="hi-IN"/>
    </w:rPr>
  </w:style>
  <w:style w:type="paragraph" w:styleId="Caption">
    <w:name w:val="caption"/>
    <w:basedOn w:val="Normal"/>
    <w:qFormat/>
    <w:rsid w:val="00026A22"/>
    <w:pPr>
      <w:suppressLineNumbers/>
      <w:spacing w:before="120" w:after="120"/>
    </w:pPr>
    <w:rPr>
      <w:i/>
      <w:iCs/>
    </w:rPr>
  </w:style>
  <w:style w:type="paragraph" w:customStyle="1" w:styleId="Index">
    <w:name w:val="Index"/>
    <w:basedOn w:val="Normal"/>
    <w:rsid w:val="00026A22"/>
    <w:pPr>
      <w:suppressLineNumbers/>
    </w:pPr>
  </w:style>
  <w:style w:type="paragraph" w:styleId="BalloonText">
    <w:name w:val="Balloon Text"/>
    <w:basedOn w:val="Normal"/>
    <w:link w:val="BalloonTextChar1"/>
    <w:rsid w:val="00026A22"/>
    <w:rPr>
      <w:rFonts w:ascii="Tahoma" w:hAnsi="Tahoma" w:cs="Mangal"/>
      <w:sz w:val="16"/>
      <w:szCs w:val="14"/>
    </w:rPr>
  </w:style>
  <w:style w:type="character" w:customStyle="1" w:styleId="BalloonTextChar1">
    <w:name w:val="Balloon Text Char1"/>
    <w:basedOn w:val="DefaultParagraphFont"/>
    <w:link w:val="BalloonText"/>
    <w:rsid w:val="00026A22"/>
    <w:rPr>
      <w:rFonts w:ascii="Tahoma" w:eastAsia="Noto Sans CJK SC Regular" w:hAnsi="Tahoma" w:cs="Mangal"/>
      <w:color w:val="00000A"/>
      <w:sz w:val="16"/>
      <w:szCs w:val="14"/>
      <w:lang w:val="en-IN" w:eastAsia="zh-CN" w:bidi="hi-IN"/>
    </w:rPr>
  </w:style>
  <w:style w:type="paragraph" w:styleId="Header">
    <w:name w:val="header"/>
    <w:basedOn w:val="Normal"/>
    <w:link w:val="HeaderChar1"/>
    <w:rsid w:val="00026A22"/>
    <w:rPr>
      <w:rFonts w:cs="Mangal"/>
      <w:szCs w:val="21"/>
    </w:rPr>
  </w:style>
  <w:style w:type="character" w:customStyle="1" w:styleId="HeaderChar1">
    <w:name w:val="Header Char1"/>
    <w:basedOn w:val="DefaultParagraphFont"/>
    <w:link w:val="Header"/>
    <w:rsid w:val="00026A22"/>
    <w:rPr>
      <w:rFonts w:ascii="Liberation Serif" w:eastAsia="Noto Sans CJK SC Regular" w:hAnsi="Liberation Serif" w:cs="Mangal"/>
      <w:color w:val="00000A"/>
      <w:sz w:val="24"/>
      <w:szCs w:val="21"/>
      <w:lang w:val="en-IN" w:eastAsia="zh-CN" w:bidi="hi-IN"/>
    </w:rPr>
  </w:style>
  <w:style w:type="paragraph" w:styleId="Footer">
    <w:name w:val="footer"/>
    <w:basedOn w:val="Normal"/>
    <w:link w:val="FooterChar1"/>
    <w:rsid w:val="00026A22"/>
    <w:rPr>
      <w:rFonts w:cs="Mangal"/>
      <w:szCs w:val="21"/>
    </w:rPr>
  </w:style>
  <w:style w:type="character" w:customStyle="1" w:styleId="FooterChar1">
    <w:name w:val="Footer Char1"/>
    <w:basedOn w:val="DefaultParagraphFont"/>
    <w:link w:val="Footer"/>
    <w:rsid w:val="00026A22"/>
    <w:rPr>
      <w:rFonts w:ascii="Liberation Serif" w:eastAsia="Noto Sans CJK SC Regular" w:hAnsi="Liberation Serif" w:cs="Mangal"/>
      <w:color w:val="00000A"/>
      <w:sz w:val="24"/>
      <w:szCs w:val="21"/>
      <w:lang w:val="en-IN" w:eastAsia="zh-CN" w:bidi="hi-IN"/>
    </w:rPr>
  </w:style>
  <w:style w:type="paragraph" w:styleId="PlainText">
    <w:name w:val="Plain Text"/>
    <w:basedOn w:val="Normal"/>
    <w:link w:val="PlainTextChar1"/>
    <w:rsid w:val="00026A22"/>
    <w:rPr>
      <w:rFonts w:ascii="Courier New" w:eastAsia="Times New Roman" w:hAnsi="Courier New" w:cs="Courier New"/>
      <w:sz w:val="20"/>
      <w:szCs w:val="20"/>
      <w:lang w:val="en-US" w:bidi="ar-SA"/>
    </w:rPr>
  </w:style>
  <w:style w:type="character" w:customStyle="1" w:styleId="PlainTextChar1">
    <w:name w:val="Plain Text Char1"/>
    <w:basedOn w:val="DefaultParagraphFont"/>
    <w:link w:val="PlainText"/>
    <w:rsid w:val="00026A22"/>
    <w:rPr>
      <w:rFonts w:ascii="Courier New" w:eastAsia="Times New Roman" w:hAnsi="Courier New" w:cs="Courier New"/>
      <w:color w:val="00000A"/>
      <w:sz w:val="20"/>
      <w:szCs w:val="20"/>
      <w:lang w:eastAsia="zh-CN"/>
    </w:rPr>
  </w:style>
  <w:style w:type="paragraph" w:styleId="ListParagraph">
    <w:name w:val="List Paragraph"/>
    <w:basedOn w:val="Normal"/>
    <w:qFormat/>
    <w:rsid w:val="00026A2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ek_(data_type_operation)"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en.wikipedia.org/wiki/Collection_(computin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en.wikipedia.org/wiki/Abstract_data_type"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38</Pages>
  <Words>3834</Words>
  <Characters>21860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dc:creator>
  <cp:keywords/>
  <dc:description/>
  <cp:lastModifiedBy>Pooja</cp:lastModifiedBy>
  <cp:revision>1</cp:revision>
  <dcterms:created xsi:type="dcterms:W3CDTF">2022-08-13T17:48:00Z</dcterms:created>
  <dcterms:modified xsi:type="dcterms:W3CDTF">2022-08-13T17:54:00Z</dcterms:modified>
</cp:coreProperties>
</file>